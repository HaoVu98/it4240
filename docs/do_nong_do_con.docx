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5E66CAD" w14:textId="7FCBA6BB" w:rsidR="00F34A9B" w:rsidRPr="005C397A" w:rsidRDefault="00F34A9B">
      <w:pPr>
        <w:spacing w:line="240" w:lineRule="auto"/>
        <w:rPr>
          <w:b/>
          <w:i/>
          <w:color w:val="2A62A6"/>
          <w:sz w:val="32"/>
          <w:szCs w:val="32"/>
        </w:rPr>
      </w:pP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0CA37EAF" w14:textId="1C4A7DB4" w:rsidR="00932976" w:rsidRDefault="003F018F" w:rsidP="003F018F">
      <w:pPr>
        <w:jc w:val="center"/>
        <w:rPr>
          <w:i/>
          <w:color w:val="548DD4"/>
          <w:sz w:val="32"/>
          <w:szCs w:val="32"/>
        </w:rPr>
      </w:pPr>
      <w:r>
        <w:rPr>
          <w:i/>
          <w:noProof/>
          <w:color w:val="548DD4"/>
          <w:sz w:val="32"/>
          <w:szCs w:val="32"/>
          <w:lang w:eastAsia="en-US" w:bidi="ar-SA"/>
        </w:rPr>
        <w:drawing>
          <wp:inline distT="0" distB="0" distL="0" distR="0" wp14:anchorId="70C51FFB" wp14:editId="6BFDD419">
            <wp:extent cx="3598164" cy="5413248"/>
            <wp:effectExtent l="0" t="0" r="2540" b="0"/>
            <wp:docPr id="4" name="Hình ảnh 4" descr="Ảnh có chứa văn bản, ký hiệu, vẽ&#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uong-dai-hoc-bach-khoa-ha-noi.jpg"/>
                    <pic:cNvPicPr/>
                  </pic:nvPicPr>
                  <pic:blipFill>
                    <a:blip r:embed="rId8">
                      <a:extLst>
                        <a:ext uri="{28A0092B-C50C-407E-A947-70E740481C1C}">
                          <a14:useLocalDpi xmlns:a14="http://schemas.microsoft.com/office/drawing/2010/main" val="0"/>
                        </a:ext>
                      </a:extLst>
                    </a:blip>
                    <a:stretch>
                      <a:fillRect/>
                    </a:stretch>
                  </pic:blipFill>
                  <pic:spPr>
                    <a:xfrm>
                      <a:off x="0" y="0"/>
                      <a:ext cx="3598164" cy="5413248"/>
                    </a:xfrm>
                    <a:prstGeom prst="rect">
                      <a:avLst/>
                    </a:prstGeom>
                  </pic:spPr>
                </pic:pic>
              </a:graphicData>
            </a:graphic>
          </wp:inline>
        </w:drawing>
      </w:r>
    </w:p>
    <w:p w14:paraId="773FC8B4" w14:textId="77777777" w:rsidR="00A367CF" w:rsidRDefault="00A367CF">
      <w:pPr>
        <w:rPr>
          <w:i/>
          <w:color w:val="548DD4"/>
          <w:sz w:val="32"/>
          <w:szCs w:val="32"/>
        </w:rPr>
      </w:pPr>
    </w:p>
    <w:p w14:paraId="65039D03" w14:textId="33131F42" w:rsidR="00F34A9B" w:rsidRPr="009A57EC" w:rsidRDefault="00EC7E41">
      <w:pPr>
        <w:pBdr>
          <w:bottom w:val="single" w:sz="4" w:space="1" w:color="808080"/>
        </w:pBdr>
        <w:rPr>
          <w:rFonts w:cs="Arial"/>
          <w:b/>
          <w:color w:val="951B13"/>
          <w:sz w:val="58"/>
          <w:szCs w:val="48"/>
        </w:rPr>
      </w:pPr>
      <w:r>
        <w:rPr>
          <w:rFonts w:cs="Arial"/>
          <w:b/>
          <w:color w:val="951B13"/>
          <w:sz w:val="58"/>
          <w:szCs w:val="48"/>
        </w:rPr>
        <w:t>Quản lí dự án</w:t>
      </w:r>
      <w:r w:rsidRPr="009A57EC">
        <w:rPr>
          <w:rFonts w:cs="Arial"/>
          <w:b/>
          <w:color w:val="951B13"/>
          <w:sz w:val="58"/>
          <w:szCs w:val="48"/>
        </w:rPr>
        <w:t xml:space="preserve"> </w:t>
      </w:r>
    </w:p>
    <w:p w14:paraId="56AB61EB" w14:textId="765AE9B7" w:rsidR="00F34A9B" w:rsidRPr="009A57EC" w:rsidRDefault="001717B6" w:rsidP="00EC7E41">
      <w:pPr>
        <w:spacing w:before="60" w:after="60" w:line="288" w:lineRule="auto"/>
        <w:jc w:val="center"/>
        <w:rPr>
          <w:rFonts w:ascii="Arial" w:hAnsi="Arial" w:cs="Arial"/>
          <w:b/>
          <w:i/>
          <w:color w:val="951B13"/>
          <w:sz w:val="42"/>
          <w:lang w:val="vi-VN"/>
        </w:rPr>
      </w:pPr>
      <w:r w:rsidRPr="001717B6">
        <w:rPr>
          <w:rFonts w:cs="Times New Roman"/>
          <w:b/>
          <w:sz w:val="38"/>
          <w:szCs w:val="36"/>
        </w:rPr>
        <w:t>Chế tạo máy đo nồng độ cồn trong hơi thở</w:t>
      </w:r>
    </w:p>
    <w:p w14:paraId="0F5FE940" w14:textId="77777777" w:rsidR="00F34A9B" w:rsidRDefault="00F34A9B">
      <w:pPr>
        <w:tabs>
          <w:tab w:val="left" w:pos="6415"/>
        </w:tabs>
      </w:pPr>
    </w:p>
    <w:p w14:paraId="6D83F9B0" w14:textId="77777777" w:rsidR="00F34A9B" w:rsidRDefault="00F34A9B">
      <w:pPr>
        <w:tabs>
          <w:tab w:val="left" w:pos="6415"/>
        </w:tabs>
      </w:pPr>
    </w:p>
    <w:p w14:paraId="2696DA3F" w14:textId="74B3A3C5" w:rsidR="008B4872" w:rsidRPr="003F018F" w:rsidRDefault="008B4872" w:rsidP="003F018F">
      <w:pPr>
        <w:tabs>
          <w:tab w:val="left" w:pos="6415"/>
        </w:tabs>
      </w:pPr>
    </w:p>
    <w:p w14:paraId="1200C526" w14:textId="3E1E2C50" w:rsidR="00F34A9B" w:rsidRPr="0017102C" w:rsidRDefault="00F34A9B">
      <w:pPr>
        <w:pStyle w:val="NormalH"/>
        <w:rPr>
          <w:color w:val="951B13"/>
        </w:rPr>
      </w:pPr>
      <w:r w:rsidRPr="0017102C">
        <w:rPr>
          <w:color w:val="951B13"/>
        </w:rPr>
        <w:lastRenderedPageBreak/>
        <w:t>Table of contents</w:t>
      </w:r>
    </w:p>
    <w:p w14:paraId="5DAD0FDA" w14:textId="77777777" w:rsidR="00F34A9B" w:rsidRDefault="00F34A9B" w:rsidP="00CC2DF8">
      <w:pPr>
        <w:pStyle w:val="TOC3"/>
        <w:ind w:left="0"/>
      </w:pPr>
      <w:r>
        <w:tab/>
      </w:r>
    </w:p>
    <w:p w14:paraId="11EC2407" w14:textId="036678DE"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6322D7">
          <w:rPr>
            <w:noProof/>
            <w:webHidden/>
          </w:rPr>
          <w:t>3</w:t>
        </w:r>
      </w:hyperlink>
    </w:p>
    <w:p w14:paraId="2B2ED43F" w14:textId="65841CF4" w:rsidR="00877DC8" w:rsidRDefault="006835AF">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6322D7">
          <w:rPr>
            <w:noProof/>
            <w:webHidden/>
          </w:rPr>
          <w:t>3</w:t>
        </w:r>
      </w:hyperlink>
    </w:p>
    <w:p w14:paraId="3E91351A" w14:textId="4A41D69D" w:rsidR="00877DC8" w:rsidRDefault="006835AF">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172B44">
          <w:rPr>
            <w:noProof/>
            <w:webHidden/>
          </w:rPr>
          <w:t>3</w:t>
        </w:r>
      </w:hyperlink>
    </w:p>
    <w:p w14:paraId="63AEF378" w14:textId="70C46400" w:rsidR="00877DC8" w:rsidRDefault="006835AF">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172B44">
          <w:rPr>
            <w:noProof/>
            <w:webHidden/>
          </w:rPr>
          <w:t>3</w:t>
        </w:r>
      </w:hyperlink>
    </w:p>
    <w:p w14:paraId="49BF384E" w14:textId="7FAC0DE1" w:rsidR="00877DC8" w:rsidRDefault="006835AF">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172B44">
          <w:rPr>
            <w:noProof/>
            <w:webHidden/>
          </w:rPr>
          <w:t>3</w:t>
        </w:r>
      </w:hyperlink>
    </w:p>
    <w:p w14:paraId="47DFEFE3" w14:textId="61503BE1" w:rsidR="00877DC8" w:rsidRDefault="006835AF">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172B44">
          <w:rPr>
            <w:noProof/>
            <w:webHidden/>
          </w:rPr>
          <w:t>3</w:t>
        </w:r>
      </w:hyperlink>
    </w:p>
    <w:p w14:paraId="7502B25A" w14:textId="0FB90191" w:rsidR="00877DC8" w:rsidRDefault="006835AF">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172B44">
          <w:rPr>
            <w:noProof/>
            <w:webHidden/>
          </w:rPr>
          <w:t>3</w:t>
        </w:r>
      </w:hyperlink>
    </w:p>
    <w:p w14:paraId="03810D34" w14:textId="40E73D54" w:rsidR="00877DC8" w:rsidRDefault="006835AF">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172B44">
          <w:rPr>
            <w:noProof/>
            <w:webHidden/>
          </w:rPr>
          <w:t>4</w:t>
        </w:r>
      </w:hyperlink>
    </w:p>
    <w:p w14:paraId="08E42397" w14:textId="6D058D68" w:rsidR="00877DC8" w:rsidRDefault="006835AF">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172B44">
          <w:rPr>
            <w:noProof/>
            <w:webHidden/>
          </w:rPr>
          <w:t>4</w:t>
        </w:r>
      </w:hyperlink>
    </w:p>
    <w:p w14:paraId="333604F7" w14:textId="151105DD" w:rsidR="00877DC8" w:rsidRDefault="006835AF">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172B44">
          <w:rPr>
            <w:noProof/>
            <w:webHidden/>
          </w:rPr>
          <w:t>4</w:t>
        </w:r>
      </w:hyperlink>
    </w:p>
    <w:p w14:paraId="3A69388B" w14:textId="209D6516" w:rsidR="00877DC8" w:rsidRDefault="006835AF">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172B44">
          <w:rPr>
            <w:noProof/>
            <w:webHidden/>
          </w:rPr>
          <w:t>4</w:t>
        </w:r>
      </w:hyperlink>
    </w:p>
    <w:p w14:paraId="71AB0AE7" w14:textId="7F03E2AD" w:rsidR="00877DC8" w:rsidRDefault="006835AF">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172B44">
          <w:rPr>
            <w:noProof/>
            <w:webHidden/>
          </w:rPr>
          <w:t>4</w:t>
        </w:r>
      </w:hyperlink>
    </w:p>
    <w:p w14:paraId="49CE3B06" w14:textId="772759F2" w:rsidR="00877DC8" w:rsidRDefault="006835AF">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172B44">
          <w:rPr>
            <w:noProof/>
            <w:webHidden/>
          </w:rPr>
          <w:t>4</w:t>
        </w:r>
      </w:hyperlink>
    </w:p>
    <w:p w14:paraId="07BB3FCE" w14:textId="4A47ACA6" w:rsidR="00877DC8" w:rsidRDefault="006835AF">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172B44">
          <w:rPr>
            <w:noProof/>
            <w:webHidden/>
          </w:rPr>
          <w:t>5</w:t>
        </w:r>
      </w:hyperlink>
    </w:p>
    <w:p w14:paraId="358B8785" w14:textId="1FD62FF0" w:rsidR="00877DC8" w:rsidRDefault="006835AF">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172B44">
          <w:rPr>
            <w:noProof/>
            <w:webHidden/>
          </w:rPr>
          <w:t>5</w:t>
        </w:r>
      </w:hyperlink>
    </w:p>
    <w:p w14:paraId="44DAD04F" w14:textId="678EC1AD" w:rsidR="00877DC8" w:rsidRDefault="006835AF">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172B44">
          <w:rPr>
            <w:noProof/>
            <w:webHidden/>
          </w:rPr>
          <w:t>6</w:t>
        </w:r>
      </w:hyperlink>
    </w:p>
    <w:p w14:paraId="19763C1F" w14:textId="6E950D31" w:rsidR="00877DC8" w:rsidRDefault="006835AF">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172B44">
          <w:rPr>
            <w:noProof/>
            <w:webHidden/>
          </w:rPr>
          <w:t>7</w:t>
        </w:r>
      </w:hyperlink>
    </w:p>
    <w:p w14:paraId="67ED276F" w14:textId="029D991A" w:rsidR="00877DC8" w:rsidRDefault="006835AF">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172B44">
          <w:rPr>
            <w:noProof/>
            <w:webHidden/>
          </w:rPr>
          <w:t>9</w:t>
        </w:r>
      </w:hyperlink>
    </w:p>
    <w:p w14:paraId="100EB3AE" w14:textId="4A3BCC62" w:rsidR="00877DC8" w:rsidRDefault="006835AF">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172B44">
          <w:rPr>
            <w:noProof/>
            <w:webHidden/>
          </w:rPr>
          <w:t>12</w:t>
        </w:r>
      </w:hyperlink>
    </w:p>
    <w:p w14:paraId="1F0FD256" w14:textId="348ABEB6" w:rsidR="00877DC8" w:rsidRDefault="006835AF">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172B44">
          <w:rPr>
            <w:noProof/>
            <w:webHidden/>
          </w:rPr>
          <w:t>13</w:t>
        </w:r>
      </w:hyperlink>
    </w:p>
    <w:p w14:paraId="53807BCB" w14:textId="0D45651E" w:rsidR="00877DC8" w:rsidRDefault="006835AF">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862EA">
          <w:rPr>
            <w:rStyle w:val="Hyperlink"/>
            <w:noProof/>
          </w:rPr>
          <w:t>8</w:t>
        </w:r>
        <w:r w:rsidR="00877DC8" w:rsidRPr="00367C09">
          <w:rPr>
            <w:rStyle w:val="Hyperlink"/>
            <w:noProof/>
          </w:rPr>
          <w:t>.</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172B44">
          <w:rPr>
            <w:noProof/>
            <w:webHidden/>
          </w:rPr>
          <w:t>14</w:t>
        </w:r>
      </w:hyperlink>
    </w:p>
    <w:p w14:paraId="0319E9F3" w14:textId="57BECE64" w:rsidR="00877DC8" w:rsidRDefault="006835AF">
      <w:pPr>
        <w:pStyle w:val="TOC2"/>
        <w:rPr>
          <w:rFonts w:asciiTheme="minorHAnsi" w:eastAsiaTheme="minorEastAsia" w:hAnsiTheme="minorHAnsi" w:cstheme="minorBidi"/>
          <w:noProof/>
          <w:sz w:val="22"/>
          <w:szCs w:val="22"/>
          <w:lang w:eastAsia="en-US" w:bidi="ar-SA"/>
        </w:rPr>
      </w:pPr>
      <w:hyperlink w:anchor="_Toc25660404" w:history="1">
        <w:r w:rsidR="00172B44">
          <w:rPr>
            <w:rStyle w:val="Hyperlink"/>
            <w:rFonts w:cs="Tahoma"/>
            <w:noProof/>
          </w:rPr>
          <w:t>8</w:t>
        </w:r>
        <w:r w:rsidR="00877DC8" w:rsidRPr="00367C09">
          <w:rPr>
            <w:rStyle w:val="Hyperlink"/>
            <w:rFonts w:cs="Tahoma"/>
            <w:noProof/>
          </w:rPr>
          <w:t>.1.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172B44">
          <w:rPr>
            <w:noProof/>
            <w:webHidden/>
          </w:rPr>
          <w:t>14</w:t>
        </w:r>
      </w:hyperlink>
    </w:p>
    <w:p w14:paraId="1430C288" w14:textId="56363ABD" w:rsidR="00877DC8" w:rsidRDefault="006835AF">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862EA">
          <w:rPr>
            <w:rStyle w:val="Hyperlink"/>
            <w:noProof/>
          </w:rPr>
          <w:t>9</w:t>
        </w:r>
        <w:r w:rsidR="00877DC8" w:rsidRPr="00367C09">
          <w:rPr>
            <w:rStyle w:val="Hyperlink"/>
            <w:noProof/>
          </w:rPr>
          <w:t>.</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172B44">
          <w:rPr>
            <w:noProof/>
            <w:webHidden/>
          </w:rPr>
          <w:t>14</w:t>
        </w:r>
      </w:hyperlink>
    </w:p>
    <w:p w14:paraId="2DA3982D" w14:textId="14E937E0" w:rsidR="00877DC8" w:rsidRDefault="006835AF">
      <w:pPr>
        <w:pStyle w:val="TOC2"/>
        <w:rPr>
          <w:rFonts w:asciiTheme="minorHAnsi" w:eastAsiaTheme="minorEastAsia" w:hAnsiTheme="minorHAnsi" w:cstheme="minorBidi"/>
          <w:noProof/>
          <w:sz w:val="22"/>
          <w:szCs w:val="22"/>
          <w:lang w:eastAsia="en-US" w:bidi="ar-SA"/>
        </w:rPr>
      </w:pPr>
      <w:hyperlink w:anchor="_Toc25660406" w:history="1">
        <w:r w:rsidR="00172B44">
          <w:rPr>
            <w:rStyle w:val="Hyperlink"/>
            <w:rFonts w:cs="Tahoma"/>
            <w:noProof/>
          </w:rPr>
          <w:t>9</w:t>
        </w:r>
        <w:r w:rsidR="00877DC8" w:rsidRPr="00367C09">
          <w:rPr>
            <w:rStyle w:val="Hyperlink"/>
            <w:rFonts w:cs="Tahoma"/>
            <w:noProof/>
          </w:rPr>
          <w:t>.1.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172B44">
          <w:rPr>
            <w:noProof/>
            <w:webHidden/>
          </w:rPr>
          <w:t>15</w:t>
        </w:r>
      </w:hyperlink>
    </w:p>
    <w:p w14:paraId="7811CCBD" w14:textId="0A3F75F1" w:rsidR="00877DC8" w:rsidRDefault="006835AF">
      <w:pPr>
        <w:pStyle w:val="TOC2"/>
        <w:rPr>
          <w:rFonts w:asciiTheme="minorHAnsi" w:eastAsiaTheme="minorEastAsia" w:hAnsiTheme="minorHAnsi" w:cstheme="minorBidi"/>
          <w:noProof/>
          <w:sz w:val="22"/>
          <w:szCs w:val="22"/>
          <w:lang w:eastAsia="en-US" w:bidi="ar-SA"/>
        </w:rPr>
      </w:pPr>
      <w:hyperlink w:anchor="_Toc25660407" w:history="1">
        <w:r w:rsidR="00172B44">
          <w:rPr>
            <w:rStyle w:val="Hyperlink"/>
            <w:rFonts w:cs="Tahoma"/>
            <w:noProof/>
          </w:rPr>
          <w:t>9</w:t>
        </w:r>
        <w:r w:rsidR="00877DC8" w:rsidRPr="00367C09">
          <w:rPr>
            <w:rStyle w:val="Hyperlink"/>
            <w:rFonts w:cs="Tahoma"/>
            <w:noProof/>
          </w:rPr>
          <w:t>.2.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172B44">
          <w:rPr>
            <w:noProof/>
            <w:webHidden/>
          </w:rPr>
          <w:t>17</w:t>
        </w:r>
      </w:hyperlink>
    </w:p>
    <w:p w14:paraId="5DE8590F" w14:textId="34096E8D" w:rsidR="00877DC8" w:rsidRDefault="006835AF">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w:t>
        </w:r>
        <w:r w:rsidR="008862EA">
          <w:rPr>
            <w:rStyle w:val="Hyperlink"/>
            <w:noProof/>
            <w:lang w:eastAsia="en-US"/>
          </w:rPr>
          <w:t>0</w:t>
        </w:r>
        <w:r w:rsidR="00877DC8" w:rsidRPr="00367C09">
          <w:rPr>
            <w:rStyle w:val="Hyperlink"/>
            <w:noProof/>
            <w:lang w:eastAsia="en-US"/>
          </w:rPr>
          <w:t>.</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172B44">
          <w:rPr>
            <w:noProof/>
            <w:webHidden/>
          </w:rPr>
          <w:t>19</w:t>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65C4AB10" w14:textId="600AE55C" w:rsidR="008410A0" w:rsidRDefault="00A62F4F" w:rsidP="008410A0">
      <w:pPr>
        <w:pStyle w:val="Heading1"/>
      </w:pPr>
      <w:bookmarkStart w:id="0" w:name="_Toc25660378"/>
      <w:r>
        <w:lastRenderedPageBreak/>
        <w:t>Giới thiệu dự án</w:t>
      </w:r>
      <w:bookmarkEnd w:id="0"/>
    </w:p>
    <w:p w14:paraId="1D0DE2F3" w14:textId="0175F56E" w:rsidR="00587AEE" w:rsidRDefault="009E2E20" w:rsidP="009E2E20">
      <w:pPr>
        <w:pStyle w:val="Heading2"/>
      </w:pPr>
      <w:bookmarkStart w:id="1" w:name="_Toc25660379"/>
      <w:r>
        <w:t xml:space="preserve">Mô tả </w:t>
      </w:r>
      <w:r w:rsidR="00BA730B">
        <w:t>dự án</w:t>
      </w:r>
      <w:bookmarkEnd w:id="1"/>
    </w:p>
    <w:p w14:paraId="25554053" w14:textId="3FB46BCF" w:rsidR="00D80751" w:rsidRPr="00D80751" w:rsidRDefault="00D80751" w:rsidP="00D80751">
      <w:r w:rsidRPr="00D80751">
        <w:t>Chế tạo máy đo nồng độ cồn trong hơi thở nhằm xác định nồng độ cồn trong hơi thở và cảnh báo người dùng có được phép điều khiển phương tiện giao thông hay không.</w:t>
      </w:r>
    </w:p>
    <w:p w14:paraId="292D8DFA" w14:textId="13904858" w:rsidR="00BA730B" w:rsidRDefault="00BA730B" w:rsidP="00BA730B">
      <w:pPr>
        <w:pStyle w:val="Heading2"/>
      </w:pPr>
      <w:bookmarkStart w:id="2" w:name="_Toc25660380"/>
      <w:r>
        <w:t>Công cụ quản lý</w:t>
      </w:r>
      <w:bookmarkEnd w:id="2"/>
    </w:p>
    <w:p w14:paraId="627A08A5" w14:textId="77777777" w:rsidR="00CB79B3" w:rsidRPr="00295C75" w:rsidRDefault="00CB79B3" w:rsidP="00CB79B3">
      <w:pPr>
        <w:jc w:val="left"/>
        <w:rPr>
          <w:rFonts w:cs="Tahoma"/>
        </w:rPr>
      </w:pPr>
      <w:r w:rsidRPr="00295C75">
        <w:rPr>
          <w:rFonts w:cs="Tahoma"/>
          <w:b/>
          <w:bCs/>
        </w:rPr>
        <w:t>Link Quản lý và phân chia công việc:</w:t>
      </w:r>
      <w:r w:rsidRPr="00295C75">
        <w:rPr>
          <w:rFonts w:cs="Tahoma"/>
        </w:rPr>
        <w:t xml:space="preserve"> MS Planner </w:t>
      </w:r>
      <w:r w:rsidRPr="00295C75">
        <w:rPr>
          <w:rFonts w:cs="Tahoma"/>
          <w:color w:val="FF0000"/>
        </w:rPr>
        <w:t>(bắt buộc): https://tasks.office.com/husteduvn.onmicrosoft.com/vi/Home/PlanViews/muIgGQsfeECr-FK4nZFs18kAHNzH?Type=PlanLink&amp;Channel=Link&amp;CreatedTime=637120043297670000</w:t>
      </w:r>
    </w:p>
    <w:p w14:paraId="22420DD7" w14:textId="403A7639" w:rsidR="00DA5CCC" w:rsidRPr="00CC2DF8" w:rsidRDefault="00CB79B3" w:rsidP="00CC2DF8">
      <w:pPr>
        <w:jc w:val="left"/>
        <w:rPr>
          <w:rFonts w:cs="Tahoma"/>
        </w:rPr>
      </w:pPr>
      <w:r w:rsidRPr="00295C75">
        <w:rPr>
          <w:rFonts w:cs="Tahoma"/>
          <w:b/>
          <w:bCs/>
        </w:rPr>
        <w:t>Link Quản lý mã nguồn:</w:t>
      </w:r>
      <w:r w:rsidRPr="00295C75">
        <w:rPr>
          <w:rFonts w:cs="Tahoma"/>
        </w:rPr>
        <w:t xml:space="preserve"> GitHub/GitLab </w:t>
      </w:r>
      <w:r w:rsidRPr="00295C75">
        <w:rPr>
          <w:rFonts w:cs="Tahoma"/>
          <w:color w:val="FF0000"/>
        </w:rPr>
        <w:t xml:space="preserve">(bắt buộc): </w:t>
      </w:r>
      <w:hyperlink r:id="rId9" w:history="1">
        <w:r w:rsidR="003F018F" w:rsidRPr="00467103">
          <w:rPr>
            <w:rStyle w:val="Hyperlink"/>
            <w:rFonts w:cs="Tahoma"/>
          </w:rPr>
          <w:t>https://github.com/Haovu98/it4240</w:t>
        </w:r>
      </w:hyperlink>
    </w:p>
    <w:p w14:paraId="5E1510E8" w14:textId="23360A6C" w:rsidR="00A62F4F" w:rsidRDefault="00A62F4F" w:rsidP="00A62F4F">
      <w:pPr>
        <w:pStyle w:val="Heading1"/>
      </w:pPr>
      <w:bookmarkStart w:id="3" w:name="_Toc25660381"/>
      <w:r>
        <w:t>Các nhân sự tham gia dự án</w:t>
      </w:r>
      <w:bookmarkEnd w:id="3"/>
    </w:p>
    <w:p w14:paraId="416F62C7" w14:textId="0CF21251" w:rsidR="00587AEE" w:rsidRDefault="00587AEE" w:rsidP="00587AEE">
      <w:pPr>
        <w:pStyle w:val="Heading2"/>
      </w:pPr>
      <w:bookmarkStart w:id="4" w:name="_Toc25660382"/>
      <w:r>
        <w:t xml:space="preserve">Thông tin liên hệ phía khách </w:t>
      </w:r>
      <w:r w:rsidR="00EC7E41">
        <w:t>hang</w:t>
      </w:r>
      <w:bookmarkEnd w:id="4"/>
    </w:p>
    <w:p w14:paraId="5C601C22" w14:textId="0AD7DEFA" w:rsidR="00EC7E41" w:rsidRPr="00EC7E41" w:rsidRDefault="00EC7E41" w:rsidP="00452F34">
      <w:pPr>
        <w:pStyle w:val="ListParagraph"/>
        <w:numPr>
          <w:ilvl w:val="0"/>
          <w:numId w:val="3"/>
        </w:numPr>
        <w:rPr>
          <w:rFonts w:cs="Times New Roman"/>
          <w:b/>
        </w:rPr>
      </w:pPr>
      <w:r w:rsidRPr="00EC7E41">
        <w:rPr>
          <w:rFonts w:cs="Tahoma"/>
          <w:iCs/>
        </w:rPr>
        <w:t xml:space="preserve">Anh Tôn Ngộ Không:  Giám đốc điều hành </w:t>
      </w:r>
      <w:r w:rsidRPr="00EC7E41">
        <w:rPr>
          <w:rFonts w:cs="Times New Roman"/>
          <w:b/>
        </w:rPr>
        <w:t xml:space="preserve">Công ty cổ phần </w:t>
      </w:r>
      <w:r w:rsidR="001717B6">
        <w:rPr>
          <w:rFonts w:cs="Times New Roman"/>
          <w:b/>
        </w:rPr>
        <w:t>thiết bị</w:t>
      </w:r>
      <w:r w:rsidRPr="00EC7E41">
        <w:rPr>
          <w:rFonts w:cs="Times New Roman"/>
          <w:b/>
        </w:rPr>
        <w:t xml:space="preserve"> </w:t>
      </w:r>
      <w:r w:rsidR="00F065B9">
        <w:rPr>
          <w:rFonts w:cs="Times New Roman"/>
          <w:b/>
        </w:rPr>
        <w:t>Châu T</w:t>
      </w:r>
      <w:r w:rsidR="001717B6">
        <w:rPr>
          <w:rFonts w:cs="Times New Roman"/>
          <w:b/>
        </w:rPr>
        <w:t>hành</w:t>
      </w:r>
      <w:r w:rsidRPr="00EC7E41">
        <w:rPr>
          <w:rFonts w:cs="Times New Roman"/>
          <w:b/>
        </w:rPr>
        <w:t>.</w:t>
      </w:r>
    </w:p>
    <w:p w14:paraId="5F40EF17" w14:textId="22C5AEC5" w:rsidR="00EC7E41" w:rsidRPr="00EC7E41" w:rsidRDefault="00EC7E41" w:rsidP="00EC7E41">
      <w:pPr>
        <w:jc w:val="left"/>
        <w:rPr>
          <w:rFonts w:cs="Tahoma"/>
          <w:iCs/>
        </w:rPr>
      </w:pPr>
      <w:r w:rsidRPr="00EC7E41">
        <w:rPr>
          <w:rFonts w:cs="Tahoma"/>
          <w:iCs/>
        </w:rPr>
        <w:t xml:space="preserve">Email: </w:t>
      </w:r>
      <w:hyperlink r:id="rId10" w:history="1">
        <w:r w:rsidR="001717B6" w:rsidRPr="00AD053B">
          <w:rPr>
            <w:rStyle w:val="Hyperlink"/>
            <w:rFonts w:cs="Tahoma"/>
            <w:iCs/>
          </w:rPr>
          <w:t>ngolamtrungdirector@gmail.com</w:t>
        </w:r>
      </w:hyperlink>
    </w:p>
    <w:p w14:paraId="442F1A78" w14:textId="32C07710" w:rsidR="00EC7E41" w:rsidRPr="00EC7E41" w:rsidRDefault="00EC7E41" w:rsidP="00EC7E41">
      <w:pPr>
        <w:jc w:val="left"/>
        <w:rPr>
          <w:rFonts w:cs="Tahoma"/>
          <w:iCs/>
        </w:rPr>
      </w:pPr>
      <w:r w:rsidRPr="00EC7E41">
        <w:rPr>
          <w:rFonts w:cs="Tahoma"/>
          <w:iCs/>
        </w:rPr>
        <w:t>Contact: 0968</w:t>
      </w:r>
      <w:r w:rsidR="001717B6">
        <w:rPr>
          <w:rFonts w:cs="Tahoma"/>
          <w:iCs/>
        </w:rPr>
        <w:t>686868</w:t>
      </w:r>
    </w:p>
    <w:p w14:paraId="51FAD636" w14:textId="41B92A59" w:rsidR="00EC7E41" w:rsidRPr="00EC7E41" w:rsidRDefault="001717B6" w:rsidP="00452F34">
      <w:pPr>
        <w:pStyle w:val="ListParagraph"/>
        <w:numPr>
          <w:ilvl w:val="0"/>
          <w:numId w:val="3"/>
        </w:numPr>
        <w:rPr>
          <w:rFonts w:cs="Times New Roman"/>
          <w:b/>
        </w:rPr>
      </w:pPr>
      <w:r w:rsidRPr="00EC7E41">
        <w:rPr>
          <w:rFonts w:cs="Times New Roman"/>
          <w:b/>
        </w:rPr>
        <w:t xml:space="preserve">Công ty cổ phần </w:t>
      </w:r>
      <w:r>
        <w:rPr>
          <w:rFonts w:cs="Times New Roman"/>
          <w:b/>
        </w:rPr>
        <w:t>thiết bị</w:t>
      </w:r>
      <w:r w:rsidRPr="00EC7E41">
        <w:rPr>
          <w:rFonts w:cs="Times New Roman"/>
          <w:b/>
        </w:rPr>
        <w:t xml:space="preserve"> </w:t>
      </w:r>
      <w:r w:rsidR="00F065B9">
        <w:rPr>
          <w:rFonts w:cs="Times New Roman"/>
          <w:b/>
        </w:rPr>
        <w:t>Châu T</w:t>
      </w:r>
      <w:r>
        <w:rPr>
          <w:rFonts w:cs="Times New Roman"/>
          <w:b/>
        </w:rPr>
        <w:t>hành</w:t>
      </w:r>
      <w:r w:rsidR="00EC7E41" w:rsidRPr="00EC7E41">
        <w:rPr>
          <w:rFonts w:cs="Times New Roman"/>
          <w:b/>
        </w:rPr>
        <w:t>.</w:t>
      </w:r>
    </w:p>
    <w:p w14:paraId="1EF8AD5C" w14:textId="4312A665" w:rsidR="00EC7E41" w:rsidRPr="00EC7E41" w:rsidRDefault="00EC7E41" w:rsidP="00EC7E41">
      <w:pPr>
        <w:rPr>
          <w:rFonts w:cs="Times New Roman"/>
        </w:rPr>
      </w:pPr>
      <w:r w:rsidRPr="00EC7E41">
        <w:rPr>
          <w:rFonts w:cs="Times New Roman"/>
        </w:rPr>
        <w:t xml:space="preserve">Địa chỉ: 99 </w:t>
      </w:r>
      <w:r w:rsidR="003F018F">
        <w:rPr>
          <w:rFonts w:cs="Times New Roman"/>
        </w:rPr>
        <w:t>Trương định</w:t>
      </w:r>
      <w:r w:rsidR="00F065B9">
        <w:rPr>
          <w:rFonts w:cs="Times New Roman"/>
        </w:rPr>
        <w:t xml:space="preserve"> </w:t>
      </w:r>
      <w:r w:rsidRPr="00EC7E41">
        <w:rPr>
          <w:rFonts w:cs="Times New Roman"/>
        </w:rPr>
        <w:t xml:space="preserve">- Quận </w:t>
      </w:r>
      <w:r w:rsidR="003F018F">
        <w:rPr>
          <w:rFonts w:cs="Times New Roman"/>
        </w:rPr>
        <w:t>Hoàng Mai</w:t>
      </w:r>
      <w:r w:rsidR="00F065B9">
        <w:rPr>
          <w:rFonts w:cs="Times New Roman"/>
        </w:rPr>
        <w:t xml:space="preserve"> </w:t>
      </w:r>
      <w:r w:rsidRPr="00EC7E41">
        <w:rPr>
          <w:rFonts w:cs="Times New Roman"/>
        </w:rPr>
        <w:t>-</w:t>
      </w:r>
      <w:r w:rsidR="00F065B9">
        <w:rPr>
          <w:rFonts w:cs="Times New Roman"/>
        </w:rPr>
        <w:t xml:space="preserve"> </w:t>
      </w:r>
      <w:r w:rsidRPr="00EC7E41">
        <w:rPr>
          <w:rFonts w:cs="Times New Roman"/>
        </w:rPr>
        <w:t>TP.</w:t>
      </w:r>
      <w:r w:rsidR="003F018F">
        <w:rPr>
          <w:rFonts w:cs="Times New Roman"/>
        </w:rPr>
        <w:t>Hà nội</w:t>
      </w:r>
    </w:p>
    <w:p w14:paraId="451F70CC" w14:textId="66307AB2" w:rsidR="00EC7E41" w:rsidRPr="00EC7E41" w:rsidRDefault="00EC7E41" w:rsidP="00EC7E41">
      <w:pPr>
        <w:rPr>
          <w:rFonts w:cs="Times New Roman"/>
        </w:rPr>
      </w:pPr>
      <w:r w:rsidRPr="00EC7E41">
        <w:rPr>
          <w:rFonts w:cs="Times New Roman"/>
        </w:rPr>
        <w:t>Số điện thoại: (0</w:t>
      </w:r>
      <w:r w:rsidR="00F065B9">
        <w:rPr>
          <w:rFonts w:cs="Times New Roman"/>
        </w:rPr>
        <w:t>2</w:t>
      </w:r>
      <w:r w:rsidR="003F018F">
        <w:rPr>
          <w:rFonts w:cs="Times New Roman"/>
        </w:rPr>
        <w:t>4</w:t>
      </w:r>
      <w:r w:rsidRPr="00EC7E41">
        <w:rPr>
          <w:rFonts w:cs="Times New Roman"/>
        </w:rPr>
        <w:t>)9 206 979</w:t>
      </w:r>
    </w:p>
    <w:p w14:paraId="61D72208" w14:textId="13D0007C" w:rsidR="00EC7E41" w:rsidRPr="00EC7E41" w:rsidRDefault="00EC7E41" w:rsidP="00EC7E41">
      <w:pPr>
        <w:rPr>
          <w:rFonts w:cs="Times New Roman"/>
        </w:rPr>
      </w:pPr>
      <w:r w:rsidRPr="00EC7E41">
        <w:rPr>
          <w:rFonts w:cs="Times New Roman"/>
        </w:rPr>
        <w:t xml:space="preserve">Email: </w:t>
      </w:r>
      <w:r w:rsidR="001717B6">
        <w:rPr>
          <w:rFonts w:cs="Times New Roman"/>
        </w:rPr>
        <w:t>chauthanh</w:t>
      </w:r>
      <w:r w:rsidRPr="00EC7E41">
        <w:rPr>
          <w:rFonts w:cs="Times New Roman"/>
        </w:rPr>
        <w:t>@vass.com.vn</w:t>
      </w:r>
    </w:p>
    <w:p w14:paraId="0EE106C2" w14:textId="2BEB27FD" w:rsidR="00587AEE" w:rsidRDefault="00587AEE" w:rsidP="00587AEE">
      <w:pPr>
        <w:pStyle w:val="Heading2"/>
      </w:pPr>
      <w:bookmarkStart w:id="5" w:name="_Toc25660383"/>
      <w:r>
        <w:t>Thông tin liên hệ phía công ty</w:t>
      </w:r>
      <w:bookmarkEnd w:id="5"/>
    </w:p>
    <w:p w14:paraId="7DBD6E5E" w14:textId="5C21017B" w:rsidR="00EC7E41" w:rsidRPr="00EC7E41" w:rsidRDefault="00EC7E41" w:rsidP="00EC7E41">
      <w:pPr>
        <w:jc w:val="left"/>
        <w:rPr>
          <w:rFonts w:cs="Tahoma"/>
          <w:iCs/>
        </w:rPr>
      </w:pPr>
      <w:bookmarkStart w:id="6" w:name="_Toc25660384"/>
      <w:r w:rsidRPr="00EC7E41">
        <w:rPr>
          <w:rFonts w:cs="Tahoma"/>
          <w:iCs/>
        </w:rPr>
        <w:t xml:space="preserve">Tổng giám đốc:  </w:t>
      </w:r>
      <w:r w:rsidR="001717B6">
        <w:rPr>
          <w:rFonts w:cs="Tahoma"/>
          <w:iCs/>
        </w:rPr>
        <w:t>Lê Khánh duy</w:t>
      </w:r>
      <w:r w:rsidRPr="00EC7E41">
        <w:rPr>
          <w:rFonts w:cs="Tahoma"/>
          <w:iCs/>
        </w:rPr>
        <w:tab/>
      </w:r>
      <w:r w:rsidRPr="00EC7E41">
        <w:rPr>
          <w:rFonts w:cs="Tahoma"/>
          <w:iCs/>
        </w:rPr>
        <w:tab/>
        <w:t>Email:</w:t>
      </w:r>
      <w:r w:rsidR="001717B6">
        <w:rPr>
          <w:rFonts w:cs="Tahoma"/>
          <w:iCs/>
        </w:rPr>
        <w:t>lekhanhduy</w:t>
      </w:r>
      <w:r w:rsidRPr="00EC7E41">
        <w:rPr>
          <w:rFonts w:cs="Tahoma"/>
          <w:iCs/>
        </w:rPr>
        <w:t>39a1@gmail.com</w:t>
      </w:r>
    </w:p>
    <w:p w14:paraId="673FFF76" w14:textId="33721D43" w:rsidR="00EC7E41" w:rsidRPr="00EC7E41" w:rsidRDefault="00EC7E41" w:rsidP="00EC7E41">
      <w:pPr>
        <w:jc w:val="left"/>
        <w:rPr>
          <w:rFonts w:cs="Tahoma"/>
          <w:iCs/>
        </w:rPr>
      </w:pPr>
      <w:r w:rsidRPr="00EC7E41">
        <w:rPr>
          <w:rFonts w:cs="Tahoma"/>
          <w:iCs/>
        </w:rPr>
        <w:t xml:space="preserve">Phó Tổng giám đốc: </w:t>
      </w:r>
      <w:r w:rsidR="00F065B9">
        <w:rPr>
          <w:rFonts w:cs="Tahoma"/>
          <w:iCs/>
        </w:rPr>
        <w:t>Vũ Minh H</w:t>
      </w:r>
      <w:r w:rsidR="001717B6">
        <w:rPr>
          <w:rFonts w:cs="Tahoma"/>
          <w:iCs/>
        </w:rPr>
        <w:t>ào</w:t>
      </w:r>
      <w:r w:rsidRPr="00EC7E41">
        <w:rPr>
          <w:rFonts w:cs="Tahoma"/>
          <w:iCs/>
        </w:rPr>
        <w:tab/>
        <w:t>Email:</w:t>
      </w:r>
      <w:r w:rsidR="001717B6">
        <w:rPr>
          <w:rFonts w:cs="Tahoma"/>
          <w:iCs/>
        </w:rPr>
        <w:t>haovu.minh</w:t>
      </w:r>
      <w:r w:rsidRPr="00EC7E41">
        <w:rPr>
          <w:rFonts w:cs="Tahoma"/>
          <w:iCs/>
        </w:rPr>
        <w:t>@gmail.com</w:t>
      </w:r>
    </w:p>
    <w:p w14:paraId="1E7F1130" w14:textId="3C0E60F1" w:rsidR="00587AEE" w:rsidRDefault="00587AEE" w:rsidP="00587AEE">
      <w:pPr>
        <w:pStyle w:val="Heading2"/>
      </w:pPr>
      <w:r>
        <w:t>Phân chia vai trò của thành viên dự án và khách hàng</w:t>
      </w:r>
      <w:bookmarkEnd w:id="6"/>
    </w:p>
    <w:p w14:paraId="06A11B3F" w14:textId="1EBFD513" w:rsidR="00CC2DF8" w:rsidRDefault="00CC2DF8" w:rsidP="00CC2DF8">
      <w:pPr>
        <w:jc w:val="left"/>
        <w:rPr>
          <w:rFonts w:cs="Tahoma"/>
        </w:rPr>
      </w:pPr>
      <w:r>
        <w:rPr>
          <w:rFonts w:cs="Tahoma"/>
        </w:rPr>
        <w:t xml:space="preserve">Tổ dự </w:t>
      </w:r>
      <w:proofErr w:type="gramStart"/>
      <w:r>
        <w:rPr>
          <w:rFonts w:cs="Tahoma"/>
        </w:rPr>
        <w:t>án</w:t>
      </w:r>
      <w:proofErr w:type="gramEnd"/>
      <w:r>
        <w:rPr>
          <w:rFonts w:cs="Tahoma"/>
        </w:rPr>
        <w:t xml:space="preserve"> gồ</w:t>
      </w:r>
      <w:r w:rsidR="00F065B9">
        <w:rPr>
          <w:rFonts w:cs="Tahoma"/>
        </w:rPr>
        <w:t>m 2</w:t>
      </w:r>
      <w:r>
        <w:rPr>
          <w:rFonts w:cs="Tahoma"/>
        </w:rPr>
        <w:t xml:space="preserve"> người: </w:t>
      </w:r>
    </w:p>
    <w:p w14:paraId="6D9F062B" w14:textId="77777777" w:rsidR="00CC2DF8" w:rsidRPr="0057403C" w:rsidRDefault="00CC2DF8" w:rsidP="00CC2DF8">
      <w:pPr>
        <w:spacing w:before="60" w:after="60" w:line="312" w:lineRule="auto"/>
        <w:rPr>
          <w:rFonts w:cs="Times New Roman"/>
          <w:b/>
        </w:rPr>
      </w:pPr>
      <w:r w:rsidRPr="0057403C">
        <w:rPr>
          <w:rFonts w:cs="Times New Roman"/>
          <w:b/>
        </w:rPr>
        <w:t>Chú thích:</w:t>
      </w:r>
    </w:p>
    <w:p w14:paraId="08BC8800" w14:textId="77777777" w:rsidR="00CC2DF8" w:rsidRPr="0057403C" w:rsidRDefault="00CC2DF8" w:rsidP="00CC2DF8">
      <w:pPr>
        <w:spacing w:before="60" w:after="60" w:line="312" w:lineRule="auto"/>
        <w:ind w:left="1440"/>
        <w:rPr>
          <w:rFonts w:cs="Times New Roman"/>
        </w:rPr>
      </w:pPr>
      <w:r w:rsidRPr="0057403C">
        <w:rPr>
          <w:rFonts w:cs="Times New Roman"/>
        </w:rPr>
        <w:t>Các kiểu trách nhiệm khác nhau trên công việc</w:t>
      </w:r>
    </w:p>
    <w:p w14:paraId="43BA1C86" w14:textId="77777777" w:rsidR="00CC2DF8" w:rsidRPr="0057403C" w:rsidRDefault="00CC2DF8" w:rsidP="00CC2DF8">
      <w:pPr>
        <w:spacing w:before="60" w:after="60" w:line="312" w:lineRule="auto"/>
        <w:ind w:left="1440"/>
        <w:rPr>
          <w:rFonts w:cs="Times New Roman"/>
        </w:rPr>
      </w:pPr>
      <w:r w:rsidRPr="0057403C">
        <w:rPr>
          <w:rFonts w:cs="Times New Roman"/>
          <w:b/>
        </w:rPr>
        <w:t>A</w:t>
      </w:r>
      <w:r w:rsidRPr="0057403C">
        <w:rPr>
          <w:rFonts w:cs="Times New Roman"/>
        </w:rPr>
        <w:t xml:space="preserve"> (Approving): Xét duyệt</w:t>
      </w:r>
    </w:p>
    <w:p w14:paraId="55E5272E" w14:textId="77777777" w:rsidR="00CC2DF8" w:rsidRPr="0057403C" w:rsidRDefault="00CC2DF8" w:rsidP="00CC2DF8">
      <w:pPr>
        <w:spacing w:before="60" w:after="60" w:line="312" w:lineRule="auto"/>
        <w:ind w:left="1440"/>
        <w:rPr>
          <w:rFonts w:cs="Times New Roman"/>
        </w:rPr>
      </w:pPr>
      <w:r w:rsidRPr="0057403C">
        <w:rPr>
          <w:rFonts w:cs="Times New Roman"/>
          <w:b/>
        </w:rPr>
        <w:t>P</w:t>
      </w:r>
      <w:r w:rsidRPr="0057403C">
        <w:rPr>
          <w:rFonts w:cs="Times New Roman"/>
        </w:rPr>
        <w:t xml:space="preserve"> (Performing): Thực hiện</w:t>
      </w:r>
    </w:p>
    <w:p w14:paraId="531CFC22" w14:textId="77777777" w:rsidR="00CC2DF8" w:rsidRPr="0057403C" w:rsidRDefault="00CC2DF8" w:rsidP="00CC2DF8">
      <w:pPr>
        <w:spacing w:before="60" w:after="60" w:line="312" w:lineRule="auto"/>
        <w:ind w:left="1440"/>
        <w:rPr>
          <w:rFonts w:cs="Times New Roman"/>
        </w:rPr>
      </w:pPr>
      <w:r w:rsidRPr="0057403C">
        <w:rPr>
          <w:rFonts w:cs="Times New Roman"/>
          <w:b/>
        </w:rPr>
        <w:t>R</w:t>
      </w:r>
      <w:r w:rsidRPr="0057403C">
        <w:rPr>
          <w:rFonts w:cs="Times New Roman"/>
        </w:rPr>
        <w:t xml:space="preserve"> (Reviewing): Thẩm định</w:t>
      </w:r>
    </w:p>
    <w:p w14:paraId="1A0177D3" w14:textId="77777777" w:rsidR="00CC2DF8" w:rsidRPr="0057403C" w:rsidRDefault="00CC2DF8" w:rsidP="00CC2DF8">
      <w:pPr>
        <w:spacing w:before="60" w:after="60" w:line="312" w:lineRule="auto"/>
        <w:ind w:left="1440"/>
        <w:rPr>
          <w:rFonts w:cs="Times New Roman"/>
        </w:rPr>
      </w:pPr>
      <w:r w:rsidRPr="0057403C">
        <w:rPr>
          <w:rFonts w:cs="Times New Roman"/>
          <w:b/>
        </w:rPr>
        <w:t>C</w:t>
      </w:r>
      <w:r w:rsidRPr="0057403C">
        <w:rPr>
          <w:rFonts w:cs="Times New Roman"/>
        </w:rPr>
        <w:t xml:space="preserve"> (Contributing): Tham gia đóng góp</w:t>
      </w:r>
    </w:p>
    <w:p w14:paraId="2A115DE7" w14:textId="62F96AD7" w:rsidR="00CC2DF8" w:rsidRPr="00CC2DF8" w:rsidRDefault="00CC2DF8" w:rsidP="00CC2DF8">
      <w:pPr>
        <w:spacing w:before="60" w:after="60" w:line="312" w:lineRule="auto"/>
        <w:ind w:left="1440"/>
        <w:rPr>
          <w:rFonts w:cs="Times New Roman"/>
        </w:rPr>
      </w:pPr>
      <w:r w:rsidRPr="0057403C">
        <w:rPr>
          <w:rFonts w:cs="Times New Roman"/>
          <w:b/>
        </w:rPr>
        <w:t>I</w:t>
      </w:r>
      <w:r w:rsidRPr="0057403C">
        <w:rPr>
          <w:rFonts w:cs="Times New Roman"/>
        </w:rPr>
        <w:t xml:space="preserve"> (Informing): Báo cho biết</w:t>
      </w:r>
    </w:p>
    <w:tbl>
      <w:tblPr>
        <w:tblW w:w="471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08"/>
        <w:gridCol w:w="894"/>
        <w:gridCol w:w="939"/>
        <w:gridCol w:w="939"/>
        <w:gridCol w:w="940"/>
        <w:gridCol w:w="1199"/>
        <w:gridCol w:w="940"/>
        <w:gridCol w:w="808"/>
      </w:tblGrid>
      <w:tr w:rsidR="00CC2DF8" w:rsidRPr="00B65165" w14:paraId="2C054725" w14:textId="77777777" w:rsidTr="00CC2DF8">
        <w:trPr>
          <w:trHeight w:val="1460"/>
        </w:trPr>
        <w:tc>
          <w:tcPr>
            <w:tcW w:w="1608" w:type="dxa"/>
            <w:shd w:val="clear" w:color="auto" w:fill="F2F2F2" w:themeFill="background1" w:themeFillShade="F2"/>
            <w:vAlign w:val="center"/>
          </w:tcPr>
          <w:p w14:paraId="774C3BF5" w14:textId="77777777" w:rsidR="00CC2DF8" w:rsidRPr="0057403C" w:rsidRDefault="00CC2DF8" w:rsidP="001717B6">
            <w:pPr>
              <w:spacing w:before="80" w:after="80"/>
              <w:jc w:val="center"/>
              <w:rPr>
                <w:rFonts w:cs="Times New Roman"/>
                <w:b/>
              </w:rPr>
            </w:pPr>
            <w:r w:rsidRPr="0057403C">
              <w:rPr>
                <w:rFonts w:cs="Times New Roman"/>
                <w:b/>
              </w:rPr>
              <w:lastRenderedPageBreak/>
              <w:br w:type="page"/>
              <w:t>Tên người thực hiện cv</w:t>
            </w:r>
          </w:p>
        </w:tc>
        <w:tc>
          <w:tcPr>
            <w:tcW w:w="894" w:type="dxa"/>
            <w:shd w:val="clear" w:color="auto" w:fill="F2F2F2" w:themeFill="background1" w:themeFillShade="F2"/>
            <w:vAlign w:val="center"/>
          </w:tcPr>
          <w:p w14:paraId="42A52C6D" w14:textId="77777777" w:rsidR="00CC2DF8" w:rsidRPr="0057403C" w:rsidRDefault="00CC2DF8" w:rsidP="001717B6">
            <w:pPr>
              <w:spacing w:before="80" w:after="80"/>
              <w:jc w:val="center"/>
              <w:rPr>
                <w:rFonts w:cs="Times New Roman"/>
                <w:b/>
              </w:rPr>
            </w:pPr>
            <w:r w:rsidRPr="0057403C">
              <w:rPr>
                <w:rFonts w:cs="Times New Roman"/>
                <w:b/>
              </w:rPr>
              <w:t>Khảo sát</w:t>
            </w:r>
          </w:p>
        </w:tc>
        <w:tc>
          <w:tcPr>
            <w:tcW w:w="939" w:type="dxa"/>
            <w:shd w:val="clear" w:color="auto" w:fill="F2F2F2" w:themeFill="background1" w:themeFillShade="F2"/>
            <w:vAlign w:val="center"/>
          </w:tcPr>
          <w:p w14:paraId="55A62657" w14:textId="77777777" w:rsidR="00CC2DF8" w:rsidRPr="0057403C" w:rsidRDefault="00CC2DF8" w:rsidP="001717B6">
            <w:pPr>
              <w:spacing w:before="80" w:after="80"/>
              <w:jc w:val="center"/>
              <w:rPr>
                <w:rFonts w:cs="Times New Roman"/>
                <w:b/>
              </w:rPr>
            </w:pPr>
            <w:r w:rsidRPr="0057403C">
              <w:rPr>
                <w:rFonts w:cs="Times New Roman"/>
                <w:b/>
              </w:rPr>
              <w:t>Phân tích chức nắng</w:t>
            </w:r>
          </w:p>
        </w:tc>
        <w:tc>
          <w:tcPr>
            <w:tcW w:w="939" w:type="dxa"/>
            <w:shd w:val="clear" w:color="auto" w:fill="F2F2F2" w:themeFill="background1" w:themeFillShade="F2"/>
            <w:vAlign w:val="center"/>
          </w:tcPr>
          <w:p w14:paraId="6219C227" w14:textId="77777777" w:rsidR="00CC2DF8" w:rsidRPr="0057403C" w:rsidRDefault="00CC2DF8" w:rsidP="001717B6">
            <w:pPr>
              <w:spacing w:before="80" w:after="80"/>
              <w:jc w:val="center"/>
              <w:rPr>
                <w:rFonts w:cs="Times New Roman"/>
                <w:b/>
              </w:rPr>
            </w:pPr>
            <w:r w:rsidRPr="0057403C">
              <w:rPr>
                <w:rFonts w:cs="Times New Roman"/>
                <w:b/>
              </w:rPr>
              <w:t>Thiết kế cơ sở dữ liệu</w:t>
            </w:r>
          </w:p>
        </w:tc>
        <w:tc>
          <w:tcPr>
            <w:tcW w:w="940" w:type="dxa"/>
            <w:shd w:val="clear" w:color="auto" w:fill="F2F2F2" w:themeFill="background1" w:themeFillShade="F2"/>
            <w:vAlign w:val="center"/>
          </w:tcPr>
          <w:p w14:paraId="113A3740" w14:textId="77777777" w:rsidR="00CC2DF8" w:rsidRPr="0057403C" w:rsidRDefault="00CC2DF8" w:rsidP="001717B6">
            <w:pPr>
              <w:spacing w:before="80" w:after="80"/>
              <w:jc w:val="center"/>
              <w:rPr>
                <w:rFonts w:cs="Times New Roman"/>
                <w:b/>
              </w:rPr>
            </w:pPr>
            <w:r w:rsidRPr="0057403C">
              <w:rPr>
                <w:rFonts w:cs="Times New Roman"/>
                <w:b/>
              </w:rPr>
              <w:t>Thiết kế giao diện</w:t>
            </w:r>
          </w:p>
        </w:tc>
        <w:tc>
          <w:tcPr>
            <w:tcW w:w="1199" w:type="dxa"/>
            <w:shd w:val="clear" w:color="auto" w:fill="F2F2F2" w:themeFill="background1" w:themeFillShade="F2"/>
            <w:vAlign w:val="center"/>
          </w:tcPr>
          <w:p w14:paraId="01664701" w14:textId="77777777" w:rsidR="00CC2DF8" w:rsidRPr="0057403C" w:rsidRDefault="00CC2DF8" w:rsidP="001717B6">
            <w:pPr>
              <w:spacing w:before="80" w:after="80"/>
              <w:jc w:val="center"/>
              <w:rPr>
                <w:rFonts w:cs="Times New Roman"/>
                <w:b/>
              </w:rPr>
            </w:pPr>
            <w:r w:rsidRPr="0057403C">
              <w:rPr>
                <w:rFonts w:cs="Times New Roman"/>
                <w:b/>
              </w:rPr>
              <w:t>Lập trình và tích hợp hệ thống</w:t>
            </w:r>
          </w:p>
        </w:tc>
        <w:tc>
          <w:tcPr>
            <w:tcW w:w="940" w:type="dxa"/>
            <w:shd w:val="clear" w:color="auto" w:fill="F2F2F2" w:themeFill="background1" w:themeFillShade="F2"/>
            <w:vAlign w:val="center"/>
          </w:tcPr>
          <w:p w14:paraId="4BBEA00B" w14:textId="77777777" w:rsidR="00CC2DF8" w:rsidRPr="0057403C" w:rsidRDefault="00CC2DF8" w:rsidP="001717B6">
            <w:pPr>
              <w:spacing w:before="80" w:after="80"/>
              <w:jc w:val="center"/>
              <w:rPr>
                <w:rFonts w:cs="Times New Roman"/>
                <w:b/>
              </w:rPr>
            </w:pPr>
            <w:r w:rsidRPr="0057403C">
              <w:rPr>
                <w:rFonts w:cs="Times New Roman"/>
                <w:b/>
              </w:rPr>
              <w:t>Kiểm thử và sửa lỗi</w:t>
            </w:r>
          </w:p>
        </w:tc>
        <w:tc>
          <w:tcPr>
            <w:tcW w:w="808" w:type="dxa"/>
            <w:tcBorders>
              <w:top w:val="single" w:sz="4" w:space="0" w:color="auto"/>
              <w:bottom w:val="single" w:sz="4" w:space="0" w:color="auto"/>
              <w:right w:val="single" w:sz="4" w:space="0" w:color="auto"/>
            </w:tcBorders>
            <w:shd w:val="clear" w:color="auto" w:fill="F2F2F2" w:themeFill="background1" w:themeFillShade="F2"/>
            <w:vAlign w:val="center"/>
          </w:tcPr>
          <w:p w14:paraId="6B0EA60E" w14:textId="77777777" w:rsidR="00CC2DF8" w:rsidRPr="0057403C" w:rsidRDefault="00CC2DF8" w:rsidP="001717B6">
            <w:pPr>
              <w:spacing w:before="80" w:after="80"/>
              <w:jc w:val="center"/>
              <w:rPr>
                <w:rFonts w:cs="Times New Roman"/>
                <w:b/>
              </w:rPr>
            </w:pPr>
            <w:r w:rsidRPr="0057403C">
              <w:rPr>
                <w:rFonts w:cs="Times New Roman"/>
                <w:b/>
              </w:rPr>
              <w:t>Kết thúc dự án</w:t>
            </w:r>
          </w:p>
        </w:tc>
      </w:tr>
      <w:tr w:rsidR="00CC2DF8" w:rsidRPr="00B65165" w14:paraId="5D27D774" w14:textId="77777777" w:rsidTr="00CC2DF8">
        <w:trPr>
          <w:trHeight w:val="607"/>
        </w:trPr>
        <w:tc>
          <w:tcPr>
            <w:tcW w:w="1608" w:type="dxa"/>
          </w:tcPr>
          <w:p w14:paraId="61872B2F" w14:textId="00F7E756" w:rsidR="00CC2DF8" w:rsidRPr="0057403C" w:rsidRDefault="001717B6" w:rsidP="001717B6">
            <w:pPr>
              <w:spacing w:before="80" w:after="80"/>
              <w:rPr>
                <w:rFonts w:cs="Times New Roman"/>
              </w:rPr>
            </w:pPr>
            <w:r>
              <w:rPr>
                <w:rFonts w:cs="Times New Roman"/>
              </w:rPr>
              <w:t>Lê Khánh Duy</w:t>
            </w:r>
          </w:p>
        </w:tc>
        <w:tc>
          <w:tcPr>
            <w:tcW w:w="894" w:type="dxa"/>
            <w:vAlign w:val="center"/>
          </w:tcPr>
          <w:p w14:paraId="199094A0" w14:textId="77777777" w:rsidR="00CC2DF8" w:rsidRPr="0057403C" w:rsidRDefault="00CC2DF8" w:rsidP="001717B6">
            <w:pPr>
              <w:spacing w:before="80" w:after="80"/>
              <w:jc w:val="center"/>
              <w:rPr>
                <w:rFonts w:cs="Times New Roman"/>
              </w:rPr>
            </w:pPr>
            <w:r w:rsidRPr="0057403C">
              <w:rPr>
                <w:rFonts w:cs="Times New Roman"/>
              </w:rPr>
              <w:t>A,P</w:t>
            </w:r>
          </w:p>
        </w:tc>
        <w:tc>
          <w:tcPr>
            <w:tcW w:w="939" w:type="dxa"/>
            <w:vAlign w:val="center"/>
          </w:tcPr>
          <w:p w14:paraId="5AA27CD7" w14:textId="77777777" w:rsidR="00CC2DF8" w:rsidRPr="0057403C" w:rsidRDefault="00CC2DF8" w:rsidP="001717B6">
            <w:pPr>
              <w:spacing w:before="80" w:after="80"/>
              <w:jc w:val="center"/>
              <w:rPr>
                <w:rFonts w:cs="Times New Roman"/>
              </w:rPr>
            </w:pPr>
            <w:r w:rsidRPr="0057403C">
              <w:rPr>
                <w:rFonts w:cs="Times New Roman"/>
              </w:rPr>
              <w:t>A,P</w:t>
            </w:r>
          </w:p>
        </w:tc>
        <w:tc>
          <w:tcPr>
            <w:tcW w:w="939" w:type="dxa"/>
            <w:vAlign w:val="center"/>
          </w:tcPr>
          <w:p w14:paraId="269C1F38" w14:textId="77777777" w:rsidR="00CC2DF8" w:rsidRPr="0057403C" w:rsidRDefault="00CC2DF8" w:rsidP="001717B6">
            <w:pPr>
              <w:spacing w:before="80" w:after="80"/>
              <w:jc w:val="center"/>
              <w:rPr>
                <w:rFonts w:cs="Times New Roman"/>
              </w:rPr>
            </w:pPr>
            <w:r w:rsidRPr="0057403C">
              <w:rPr>
                <w:rFonts w:cs="Times New Roman"/>
              </w:rPr>
              <w:t>A,C</w:t>
            </w:r>
          </w:p>
        </w:tc>
        <w:tc>
          <w:tcPr>
            <w:tcW w:w="940" w:type="dxa"/>
            <w:vAlign w:val="center"/>
          </w:tcPr>
          <w:p w14:paraId="4E667C63" w14:textId="77777777" w:rsidR="00CC2DF8" w:rsidRPr="0057403C" w:rsidRDefault="00CC2DF8" w:rsidP="001717B6">
            <w:pPr>
              <w:spacing w:before="80" w:after="80"/>
              <w:jc w:val="center"/>
              <w:rPr>
                <w:rFonts w:cs="Times New Roman"/>
              </w:rPr>
            </w:pPr>
            <w:r w:rsidRPr="0057403C">
              <w:rPr>
                <w:rFonts w:cs="Times New Roman"/>
              </w:rPr>
              <w:t>A</w:t>
            </w:r>
          </w:p>
        </w:tc>
        <w:tc>
          <w:tcPr>
            <w:tcW w:w="1199" w:type="dxa"/>
            <w:vAlign w:val="center"/>
          </w:tcPr>
          <w:p w14:paraId="4CBEC206" w14:textId="77777777" w:rsidR="00CC2DF8" w:rsidRPr="0057403C" w:rsidRDefault="00CC2DF8" w:rsidP="001717B6">
            <w:pPr>
              <w:spacing w:before="80" w:after="80"/>
              <w:jc w:val="center"/>
              <w:rPr>
                <w:rFonts w:cs="Times New Roman"/>
              </w:rPr>
            </w:pPr>
            <w:r w:rsidRPr="0057403C">
              <w:rPr>
                <w:rFonts w:cs="Times New Roman"/>
              </w:rPr>
              <w:t>A,R</w:t>
            </w:r>
          </w:p>
        </w:tc>
        <w:tc>
          <w:tcPr>
            <w:tcW w:w="940" w:type="dxa"/>
            <w:vAlign w:val="center"/>
          </w:tcPr>
          <w:p w14:paraId="4D2634C6" w14:textId="77777777" w:rsidR="00CC2DF8" w:rsidRPr="0057403C" w:rsidRDefault="00CC2DF8" w:rsidP="001717B6">
            <w:pPr>
              <w:spacing w:before="80" w:after="80"/>
              <w:jc w:val="center"/>
              <w:rPr>
                <w:rFonts w:cs="Times New Roman"/>
              </w:rPr>
            </w:pPr>
            <w:r w:rsidRPr="0057403C">
              <w:rPr>
                <w:rFonts w:cs="Times New Roman"/>
              </w:rPr>
              <w:t>A,I</w:t>
            </w:r>
          </w:p>
        </w:tc>
        <w:tc>
          <w:tcPr>
            <w:tcW w:w="808" w:type="dxa"/>
            <w:tcBorders>
              <w:top w:val="single" w:sz="4" w:space="0" w:color="auto"/>
              <w:bottom w:val="single" w:sz="4" w:space="0" w:color="auto"/>
              <w:right w:val="single" w:sz="4" w:space="0" w:color="auto"/>
            </w:tcBorders>
            <w:shd w:val="clear" w:color="auto" w:fill="auto"/>
            <w:vAlign w:val="center"/>
          </w:tcPr>
          <w:p w14:paraId="4DC36C8A" w14:textId="77777777" w:rsidR="00CC2DF8" w:rsidRPr="0057403C" w:rsidRDefault="00CC2DF8" w:rsidP="001717B6">
            <w:pPr>
              <w:spacing w:before="80" w:after="80"/>
              <w:jc w:val="center"/>
              <w:rPr>
                <w:rFonts w:cs="Times New Roman"/>
              </w:rPr>
            </w:pPr>
            <w:r w:rsidRPr="0057403C">
              <w:rPr>
                <w:rFonts w:cs="Times New Roman"/>
              </w:rPr>
              <w:t>P</w:t>
            </w:r>
          </w:p>
        </w:tc>
      </w:tr>
      <w:tr w:rsidR="00CC2DF8" w:rsidRPr="00B65165" w14:paraId="099388DE" w14:textId="77777777" w:rsidTr="00CC2DF8">
        <w:trPr>
          <w:trHeight w:val="573"/>
        </w:trPr>
        <w:tc>
          <w:tcPr>
            <w:tcW w:w="1608" w:type="dxa"/>
          </w:tcPr>
          <w:p w14:paraId="5C815781" w14:textId="42BFD06D" w:rsidR="00CC2DF8" w:rsidRPr="0057403C" w:rsidRDefault="001717B6" w:rsidP="001717B6">
            <w:pPr>
              <w:spacing w:before="80" w:after="80"/>
              <w:rPr>
                <w:rFonts w:cs="Times New Roman"/>
              </w:rPr>
            </w:pPr>
            <w:r>
              <w:rPr>
                <w:rFonts w:cs="Times New Roman"/>
              </w:rPr>
              <w:t>Vũ Minh Hào</w:t>
            </w:r>
          </w:p>
        </w:tc>
        <w:tc>
          <w:tcPr>
            <w:tcW w:w="894" w:type="dxa"/>
            <w:vAlign w:val="center"/>
          </w:tcPr>
          <w:p w14:paraId="6906CBF3" w14:textId="77777777" w:rsidR="00CC2DF8" w:rsidRPr="0057403C" w:rsidRDefault="00CC2DF8" w:rsidP="001717B6">
            <w:pPr>
              <w:spacing w:before="80" w:after="80"/>
              <w:jc w:val="center"/>
              <w:rPr>
                <w:rFonts w:cs="Times New Roman"/>
              </w:rPr>
            </w:pPr>
            <w:r w:rsidRPr="0057403C">
              <w:rPr>
                <w:rFonts w:cs="Times New Roman"/>
              </w:rPr>
              <w:t>P</w:t>
            </w:r>
          </w:p>
        </w:tc>
        <w:tc>
          <w:tcPr>
            <w:tcW w:w="939" w:type="dxa"/>
            <w:vAlign w:val="center"/>
          </w:tcPr>
          <w:p w14:paraId="44CB0C2F" w14:textId="77777777" w:rsidR="00CC2DF8" w:rsidRPr="0057403C" w:rsidRDefault="00CC2DF8" w:rsidP="001717B6">
            <w:pPr>
              <w:spacing w:before="80" w:after="80"/>
              <w:jc w:val="center"/>
              <w:rPr>
                <w:rFonts w:cs="Times New Roman"/>
              </w:rPr>
            </w:pPr>
            <w:r w:rsidRPr="0057403C">
              <w:rPr>
                <w:rFonts w:cs="Times New Roman"/>
              </w:rPr>
              <w:t>P</w:t>
            </w:r>
          </w:p>
        </w:tc>
        <w:tc>
          <w:tcPr>
            <w:tcW w:w="939" w:type="dxa"/>
            <w:vAlign w:val="center"/>
          </w:tcPr>
          <w:p w14:paraId="3C9F37EC" w14:textId="77777777" w:rsidR="00CC2DF8" w:rsidRPr="0057403C" w:rsidRDefault="00CC2DF8" w:rsidP="001717B6">
            <w:pPr>
              <w:spacing w:before="80" w:after="80"/>
              <w:jc w:val="center"/>
              <w:rPr>
                <w:rFonts w:cs="Times New Roman"/>
              </w:rPr>
            </w:pPr>
            <w:r w:rsidRPr="0057403C">
              <w:rPr>
                <w:rFonts w:cs="Times New Roman"/>
              </w:rPr>
              <w:t>P</w:t>
            </w:r>
          </w:p>
        </w:tc>
        <w:tc>
          <w:tcPr>
            <w:tcW w:w="940" w:type="dxa"/>
            <w:vAlign w:val="center"/>
          </w:tcPr>
          <w:p w14:paraId="43313233" w14:textId="77777777" w:rsidR="00CC2DF8" w:rsidRPr="0057403C" w:rsidRDefault="00CC2DF8" w:rsidP="001717B6">
            <w:pPr>
              <w:spacing w:before="80" w:after="80"/>
              <w:jc w:val="center"/>
              <w:rPr>
                <w:rFonts w:cs="Times New Roman"/>
              </w:rPr>
            </w:pPr>
            <w:r w:rsidRPr="0057403C">
              <w:rPr>
                <w:rFonts w:cs="Times New Roman"/>
              </w:rPr>
              <w:t>C</w:t>
            </w:r>
          </w:p>
        </w:tc>
        <w:tc>
          <w:tcPr>
            <w:tcW w:w="1199" w:type="dxa"/>
            <w:vAlign w:val="center"/>
          </w:tcPr>
          <w:p w14:paraId="515FA3B8" w14:textId="77777777" w:rsidR="00CC2DF8" w:rsidRPr="0057403C" w:rsidRDefault="00CC2DF8" w:rsidP="001717B6">
            <w:pPr>
              <w:spacing w:before="80" w:after="80"/>
              <w:jc w:val="center"/>
              <w:rPr>
                <w:rFonts w:cs="Times New Roman"/>
              </w:rPr>
            </w:pPr>
            <w:r w:rsidRPr="0057403C">
              <w:rPr>
                <w:rFonts w:cs="Times New Roman"/>
              </w:rPr>
              <w:t>P</w:t>
            </w:r>
          </w:p>
        </w:tc>
        <w:tc>
          <w:tcPr>
            <w:tcW w:w="940" w:type="dxa"/>
            <w:vAlign w:val="center"/>
          </w:tcPr>
          <w:p w14:paraId="5D18B7D6" w14:textId="77777777" w:rsidR="00CC2DF8" w:rsidRPr="0057403C" w:rsidRDefault="00CC2DF8" w:rsidP="001717B6">
            <w:pPr>
              <w:spacing w:before="80" w:after="80"/>
              <w:jc w:val="center"/>
              <w:rPr>
                <w:rFonts w:cs="Times New Roman"/>
              </w:rPr>
            </w:pPr>
            <w:r w:rsidRPr="0057403C">
              <w:rPr>
                <w:rFonts w:cs="Times New Roman"/>
              </w:rPr>
              <w:t>I</w:t>
            </w:r>
          </w:p>
        </w:tc>
        <w:tc>
          <w:tcPr>
            <w:tcW w:w="808" w:type="dxa"/>
            <w:tcBorders>
              <w:top w:val="single" w:sz="4" w:space="0" w:color="auto"/>
              <w:bottom w:val="single" w:sz="4" w:space="0" w:color="auto"/>
              <w:right w:val="single" w:sz="4" w:space="0" w:color="auto"/>
            </w:tcBorders>
            <w:shd w:val="clear" w:color="auto" w:fill="auto"/>
            <w:vAlign w:val="center"/>
          </w:tcPr>
          <w:p w14:paraId="18517F76" w14:textId="77777777" w:rsidR="00CC2DF8" w:rsidRPr="0057403C" w:rsidRDefault="00CC2DF8" w:rsidP="001717B6">
            <w:pPr>
              <w:spacing w:before="80" w:after="80"/>
              <w:jc w:val="center"/>
              <w:rPr>
                <w:rFonts w:cs="Times New Roman"/>
              </w:rPr>
            </w:pPr>
            <w:r w:rsidRPr="0057403C">
              <w:rPr>
                <w:rFonts w:cs="Times New Roman"/>
              </w:rPr>
              <w:t>P</w:t>
            </w:r>
          </w:p>
        </w:tc>
      </w:tr>
    </w:tbl>
    <w:p w14:paraId="7BD07BE7" w14:textId="77777777" w:rsidR="00B0583E" w:rsidRDefault="00B0583E"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60EE8AAF" w:rsidR="00344D7B" w:rsidRDefault="00344D7B" w:rsidP="00A9178E">
      <w:pPr>
        <w:pStyle w:val="Heading2"/>
      </w:pPr>
      <w:bookmarkStart w:id="8" w:name="_Toc25660386"/>
      <w:r>
        <w:t xml:space="preserve">Yêu cầu khách </w:t>
      </w:r>
      <w:r w:rsidR="00CB79B3">
        <w:t>hang</w:t>
      </w:r>
      <w:bookmarkEnd w:id="8"/>
    </w:p>
    <w:p w14:paraId="3A4B5855" w14:textId="77777777" w:rsidR="00CB79B3" w:rsidRPr="0057403C" w:rsidRDefault="00CB79B3" w:rsidP="00CB79B3">
      <w:pPr>
        <w:spacing w:before="60" w:after="60" w:line="312" w:lineRule="auto"/>
        <w:rPr>
          <w:rFonts w:cs="Times New Roman"/>
          <w:b/>
          <w:w w:val="101"/>
        </w:rPr>
      </w:pPr>
      <w:r w:rsidRPr="0057403C">
        <w:rPr>
          <w:rFonts w:cs="Times New Roman"/>
          <w:b/>
          <w:w w:val="101"/>
        </w:rPr>
        <w:sym w:font="Wingdings" w:char="F040"/>
      </w:r>
      <w:r w:rsidRPr="0057403C">
        <w:rPr>
          <w:rFonts w:cs="Times New Roman"/>
          <w:b/>
          <w:w w:val="101"/>
        </w:rPr>
        <w:t xml:space="preserve"> Yêu cầu về phía người sử dụng: </w:t>
      </w:r>
    </w:p>
    <w:p w14:paraId="49938026" w14:textId="77777777" w:rsidR="00CB79B3" w:rsidRPr="0057403C" w:rsidRDefault="00CB79B3" w:rsidP="00CB79B3">
      <w:pPr>
        <w:spacing w:before="60" w:after="60" w:line="312" w:lineRule="auto"/>
        <w:ind w:firstLine="720"/>
        <w:rPr>
          <w:rFonts w:cs="Times New Roman"/>
          <w:spacing w:val="-6"/>
        </w:rPr>
      </w:pPr>
      <w:r w:rsidRPr="0057403C">
        <w:rPr>
          <w:rFonts w:cs="Times New Roman"/>
        </w:rPr>
        <w:t xml:space="preserve">- Dễ sử dụng với các đối tượng người dùng, </w:t>
      </w:r>
      <w:r w:rsidRPr="0057403C">
        <w:rPr>
          <w:rFonts w:cs="Times New Roman"/>
          <w:spacing w:val="-6"/>
        </w:rPr>
        <w:t>thuận tiện trong quản trị, dễ bảo trì.</w:t>
      </w:r>
    </w:p>
    <w:p w14:paraId="3AA8153C" w14:textId="77777777" w:rsidR="00CB79B3" w:rsidRDefault="00CB79B3" w:rsidP="00CB79B3">
      <w:pPr>
        <w:spacing w:before="60" w:after="60" w:line="312" w:lineRule="auto"/>
        <w:ind w:firstLine="576"/>
        <w:rPr>
          <w:rFonts w:cs="Times New Roman"/>
          <w:spacing w:val="-7"/>
        </w:rPr>
      </w:pPr>
      <w:r>
        <w:rPr>
          <w:rFonts w:cs="Times New Roman"/>
          <w:spacing w:val="-7"/>
        </w:rPr>
        <w:t xml:space="preserve">   </w:t>
      </w:r>
      <w:r w:rsidRPr="0057403C">
        <w:rPr>
          <w:rFonts w:cs="Times New Roman"/>
          <w:spacing w:val="-7"/>
        </w:rPr>
        <w:t xml:space="preserve">- Thông tin hiển thị chi tiết. </w:t>
      </w:r>
      <w:r>
        <w:rPr>
          <w:rFonts w:cs="Times New Roman"/>
          <w:spacing w:val="-7"/>
        </w:rPr>
        <w:t xml:space="preserve"> </w:t>
      </w:r>
    </w:p>
    <w:p w14:paraId="5D437A0F" w14:textId="77777777" w:rsidR="00CB79B3" w:rsidRPr="00A76A88" w:rsidRDefault="00CB79B3" w:rsidP="00CB79B3">
      <w:pPr>
        <w:spacing w:before="60" w:after="60" w:line="312" w:lineRule="auto"/>
        <w:rPr>
          <w:rFonts w:cs="Times New Roman"/>
          <w:b/>
          <w:w w:val="101"/>
        </w:rPr>
      </w:pPr>
      <w:r w:rsidRPr="00A76A88">
        <w:rPr>
          <w:rFonts w:cs="Times New Roman"/>
          <w:b/>
          <w:w w:val="101"/>
        </w:rPr>
        <w:sym w:font="Wingdings" w:char="F040"/>
      </w:r>
      <w:r w:rsidRPr="00A76A88">
        <w:rPr>
          <w:rFonts w:cs="Times New Roman"/>
          <w:b/>
          <w:w w:val="101"/>
        </w:rPr>
        <w:t xml:space="preserve"> Yêu cầu về chức năng:</w:t>
      </w:r>
    </w:p>
    <w:p w14:paraId="00AE746F" w14:textId="0E0268A2" w:rsidR="00CB79B3" w:rsidRPr="00A76A88" w:rsidRDefault="00CB79B3" w:rsidP="00CB79B3">
      <w:pPr>
        <w:spacing w:before="60" w:after="60" w:line="312" w:lineRule="auto"/>
        <w:ind w:firstLine="720"/>
        <w:rPr>
          <w:rFonts w:cs="Times New Roman"/>
          <w:spacing w:val="-3"/>
        </w:rPr>
      </w:pPr>
      <w:r w:rsidRPr="00A76A88">
        <w:rPr>
          <w:rFonts w:cs="Times New Roman"/>
        </w:rPr>
        <w:t xml:space="preserve">- Dễ dàng tùy chỉnh, có khả </w:t>
      </w:r>
      <w:r w:rsidRPr="00A76A88">
        <w:rPr>
          <w:rFonts w:cs="Times New Roman"/>
          <w:spacing w:val="-3"/>
        </w:rPr>
        <w:t>năng tích hợp nhiều thành phần.</w:t>
      </w:r>
    </w:p>
    <w:p w14:paraId="0EC7F2A8" w14:textId="613AFF12" w:rsidR="00CB79B3" w:rsidRPr="006110D8" w:rsidRDefault="00CB79B3" w:rsidP="006110D8">
      <w:pPr>
        <w:spacing w:before="60" w:after="60" w:line="312" w:lineRule="auto"/>
        <w:ind w:left="720"/>
        <w:jc w:val="left"/>
        <w:rPr>
          <w:rFonts w:cs="Times New Roman"/>
        </w:rPr>
      </w:pPr>
      <w:r w:rsidRPr="00A76A88">
        <w:rPr>
          <w:rFonts w:cs="Times New Roman"/>
        </w:rPr>
        <w:t>-</w:t>
      </w:r>
      <w:r>
        <w:rPr>
          <w:rFonts w:cs="Times New Roman"/>
        </w:rPr>
        <w:t xml:space="preserve"> </w:t>
      </w:r>
      <w:r w:rsidRPr="00A76A88">
        <w:rPr>
          <w:rFonts w:cs="Times New Roman"/>
        </w:rPr>
        <w:t>Có</w:t>
      </w:r>
      <w:r>
        <w:rPr>
          <w:rFonts w:cs="Times New Roman"/>
        </w:rPr>
        <w:t xml:space="preserve"> </w:t>
      </w:r>
      <w:r w:rsidRPr="00A76A88">
        <w:rPr>
          <w:rFonts w:cs="Times New Roman"/>
        </w:rPr>
        <w:t>tính hiệu quả cao.</w:t>
      </w:r>
      <w:r w:rsidRPr="00A76A88">
        <w:rPr>
          <w:rFonts w:cs="Times New Roman"/>
        </w:rPr>
        <w:br/>
        <w:t>- Có tính bảo mật cao.</w:t>
      </w:r>
    </w:p>
    <w:p w14:paraId="0D2D6649" w14:textId="55A8420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32F9D824" w14:textId="148892BD" w:rsidR="00CB79B3" w:rsidRPr="00CB79B3" w:rsidRDefault="00CB79B3" w:rsidP="00CB79B3">
      <w:r>
        <w:t xml:space="preserve">Hiện tại công ty đang </w:t>
      </w:r>
      <w:r w:rsidR="001717B6">
        <w:t>cần cung cấp máy đo nồng độ cồn</w:t>
      </w:r>
    </w:p>
    <w:p w14:paraId="7188314F" w14:textId="35510211" w:rsidR="00947316" w:rsidRDefault="00947316" w:rsidP="00A9178E">
      <w:pPr>
        <w:pStyle w:val="Heading2"/>
      </w:pPr>
      <w:bookmarkStart w:id="10" w:name="_Toc25660388"/>
      <w:r>
        <w:t>Mô hình hoạt động dự kiến sau khi áp dụng sản phẩm mới</w:t>
      </w:r>
      <w:bookmarkEnd w:id="10"/>
    </w:p>
    <w:p w14:paraId="7FC911DA" w14:textId="1B54029A" w:rsidR="00CB79B3" w:rsidRPr="00CB79B3" w:rsidRDefault="00CB79B3" w:rsidP="00CB79B3">
      <w:r>
        <w:t xml:space="preserve">Dự kiến sẽ sự dụng </w:t>
      </w:r>
      <w:r w:rsidR="001717B6">
        <w:t>máy</w:t>
      </w:r>
      <w:r>
        <w:t xml:space="preserve"> mới ngay khi phía đối tác hiện thành.</w:t>
      </w:r>
    </w:p>
    <w:p w14:paraId="1118375C" w14:textId="5C1E01DA" w:rsidR="00F3362F" w:rsidRPr="00947316" w:rsidRDefault="00F3362F" w:rsidP="00F065B9">
      <w:pPr>
        <w:pStyle w:val="Heading2"/>
        <w:numPr>
          <w:ilvl w:val="0"/>
          <w:numId w:val="0"/>
        </w:numPr>
      </w:pPr>
    </w:p>
    <w:p w14:paraId="51906836" w14:textId="543D8E3B" w:rsidR="00802E21" w:rsidRDefault="00802E21" w:rsidP="00F16A81">
      <w:pPr>
        <w:pStyle w:val="Heading1"/>
      </w:pPr>
      <w:bookmarkStart w:id="11" w:name="_Toc25660390"/>
      <w:r>
        <w:t>Giao tiếp/Trao đổi thông tin</w:t>
      </w:r>
      <w:bookmarkEnd w:id="11"/>
    </w:p>
    <w:p w14:paraId="5C5DA46B" w14:textId="77777777" w:rsidR="00CB79B3" w:rsidRPr="00295C75" w:rsidRDefault="00CB79B3" w:rsidP="00CB79B3">
      <w:pPr>
        <w:pStyle w:val="Heading2"/>
        <w:rPr>
          <w:rFonts w:cs="Tahoma"/>
        </w:rPr>
      </w:pPr>
      <w:bookmarkStart w:id="12" w:name="_Toc27403787"/>
      <w:bookmarkStart w:id="13" w:name="_Toc25660391"/>
      <w:r w:rsidRPr="00295C75">
        <w:rPr>
          <w:rFonts w:cs="Tahoma"/>
        </w:rPr>
        <w:t>Kênh liên lạc chính thống – Email:</w:t>
      </w:r>
      <w:bookmarkEnd w:id="12"/>
    </w:p>
    <w:p w14:paraId="0F79889F" w14:textId="77777777" w:rsidR="00CB79B3" w:rsidRPr="00A76A88" w:rsidRDefault="00CB79B3" w:rsidP="00CB79B3">
      <w:pPr>
        <w:jc w:val="left"/>
        <w:rPr>
          <w:rFonts w:cs="Tahoma"/>
        </w:rPr>
      </w:pPr>
      <w:r w:rsidRPr="00A76A88">
        <w:rPr>
          <w:rFonts w:cs="Tahoma"/>
        </w:rPr>
        <w:t>+ Mọi trao đổi phải dưới hình thức Email, hoặc tổng kết lại trên Email mới có giá trị pháp lý.</w:t>
      </w:r>
    </w:p>
    <w:p w14:paraId="447AF6E1" w14:textId="77777777" w:rsidR="00CB79B3" w:rsidRPr="00A76A88" w:rsidRDefault="00CB79B3" w:rsidP="00452F34">
      <w:pPr>
        <w:pStyle w:val="ListParagraph"/>
        <w:numPr>
          <w:ilvl w:val="0"/>
          <w:numId w:val="4"/>
        </w:numPr>
        <w:jc w:val="left"/>
        <w:rPr>
          <w:rFonts w:cs="Tahoma"/>
        </w:rPr>
      </w:pPr>
      <w:r w:rsidRPr="00A76A88">
        <w:rPr>
          <w:rFonts w:cs="Tahoma"/>
        </w:rPr>
        <w:t>Không chấp nhận Facebook</w:t>
      </w:r>
    </w:p>
    <w:p w14:paraId="3C5DFBA4" w14:textId="77777777" w:rsidR="00CB79B3" w:rsidRPr="00A76A88" w:rsidRDefault="00CB79B3" w:rsidP="00452F34">
      <w:pPr>
        <w:pStyle w:val="ListParagraph"/>
        <w:numPr>
          <w:ilvl w:val="0"/>
          <w:numId w:val="4"/>
        </w:numPr>
        <w:jc w:val="left"/>
        <w:rPr>
          <w:rFonts w:cs="Tahoma"/>
        </w:rPr>
      </w:pPr>
      <w:r w:rsidRPr="00A76A88">
        <w:rPr>
          <w:rFonts w:cs="Tahoma"/>
        </w:rPr>
        <w:t>Không chấp nhận nói miệng</w:t>
      </w:r>
    </w:p>
    <w:p w14:paraId="7C8B9D9D" w14:textId="77777777" w:rsidR="00CB79B3" w:rsidRPr="00A76A88" w:rsidRDefault="00CB79B3" w:rsidP="00CB79B3">
      <w:pPr>
        <w:jc w:val="left"/>
        <w:rPr>
          <w:rFonts w:cs="Tahoma"/>
        </w:rPr>
      </w:pPr>
      <w:r w:rsidRPr="00A76A88">
        <w:rPr>
          <w:rFonts w:cs="Tahoma"/>
        </w:rPr>
        <w:t>+ Mọi email phải được gửi tới tất cả các thành viên trong dự án, tuân theo bảng Member Role Table</w:t>
      </w:r>
    </w:p>
    <w:p w14:paraId="132A847A" w14:textId="77777777" w:rsidR="00CB79B3" w:rsidRPr="00A76A88" w:rsidRDefault="00CB79B3" w:rsidP="00CB79B3">
      <w:pPr>
        <w:jc w:val="left"/>
        <w:rPr>
          <w:rFonts w:cs="Tahoma"/>
        </w:rPr>
      </w:pPr>
      <w:r w:rsidRPr="00A76A88">
        <w:rPr>
          <w:rFonts w:cs="Tahoma"/>
        </w:rPr>
        <w:t>+ Mọi email phải có Subject bắt đầu bằng mã dự án. Ví dụ: ATT: Báo cáo tiến độ tuần 1</w:t>
      </w:r>
    </w:p>
    <w:p w14:paraId="6128FA49" w14:textId="5D11BCAE" w:rsidR="00CB79B3" w:rsidRDefault="00CB79B3" w:rsidP="00CB79B3">
      <w:pPr>
        <w:jc w:val="left"/>
        <w:rPr>
          <w:rFonts w:cs="Tahoma"/>
        </w:rPr>
      </w:pPr>
      <w:r w:rsidRPr="00A76A88">
        <w:rPr>
          <w:rFonts w:cs="Tahoma"/>
        </w:rPr>
        <w:lastRenderedPageBreak/>
        <w:t>+ Khi trả lời email, phải reply email cũ. Không được tạo mới</w:t>
      </w:r>
    </w:p>
    <w:p w14:paraId="310D7762" w14:textId="77777777" w:rsidR="00CB79B3" w:rsidRPr="00295C75" w:rsidRDefault="00CB79B3" w:rsidP="00CB79B3">
      <w:pPr>
        <w:pStyle w:val="Heading2"/>
        <w:rPr>
          <w:rFonts w:cs="Tahoma"/>
        </w:rPr>
      </w:pPr>
      <w:bookmarkStart w:id="14" w:name="_Toc27403788"/>
      <w:r w:rsidRPr="00295C75">
        <w:rPr>
          <w:rFonts w:cs="Tahoma"/>
        </w:rPr>
        <w:t>Không thể thiếu họp offline:</w:t>
      </w:r>
      <w:bookmarkEnd w:id="14"/>
    </w:p>
    <w:p w14:paraId="6CA9BA53" w14:textId="77777777" w:rsidR="00CB79B3" w:rsidRPr="00A76A88" w:rsidRDefault="00CB79B3" w:rsidP="00CB79B3">
      <w:pPr>
        <w:ind w:firstLine="576"/>
        <w:jc w:val="left"/>
        <w:rPr>
          <w:rFonts w:cs="Tahoma"/>
        </w:rPr>
      </w:pPr>
      <w:r w:rsidRPr="00A76A88">
        <w:rPr>
          <w:rFonts w:cs="Tahoma"/>
          <w:color w:val="111111"/>
          <w:shd w:val="clear" w:color="auto" w:fill="FFFFFF"/>
        </w:rPr>
        <w:t>Trong khi công cụ cộng tác trực tuyến mang lại một cách tiếp cận hoàn toàn mới và cần thiết phải có để quản lý dự án, thì vẫn là những câu hỏi sau đây mà không ai có thể trả lời một cách dễ dàng và thỏa đáng.</w:t>
      </w:r>
    </w:p>
    <w:p w14:paraId="465DE62E" w14:textId="77777777" w:rsidR="00CB79B3" w:rsidRPr="00A76A88" w:rsidRDefault="00CB79B3" w:rsidP="00CB79B3">
      <w:pPr>
        <w:jc w:val="left"/>
        <w:rPr>
          <w:rFonts w:cs="Tahoma"/>
        </w:rPr>
      </w:pPr>
      <w:r w:rsidRPr="00A76A88">
        <w:rPr>
          <w:rFonts w:cs="Tahoma"/>
        </w:rPr>
        <w:t>+ Họp tổng kết: chiều thứ hai, 14h30-15h00</w:t>
      </w:r>
    </w:p>
    <w:p w14:paraId="1B545F6F" w14:textId="77777777" w:rsidR="00CB79B3" w:rsidRPr="00A76A88" w:rsidRDefault="00CB79B3" w:rsidP="00CB79B3">
      <w:pPr>
        <w:jc w:val="left"/>
        <w:rPr>
          <w:rFonts w:cs="Tahoma"/>
        </w:rPr>
      </w:pPr>
      <w:r w:rsidRPr="00A76A88">
        <w:rPr>
          <w:rFonts w:cs="Tahoma"/>
        </w:rPr>
        <w:t>+ Họp cập nhật: sáng thứ ba, tư, năm, 9h10-9h20</w:t>
      </w:r>
    </w:p>
    <w:p w14:paraId="0EDDEE4F" w14:textId="77777777" w:rsidR="00CB79B3" w:rsidRPr="00A76A88" w:rsidRDefault="00CB79B3" w:rsidP="00452F34">
      <w:pPr>
        <w:pStyle w:val="ListParagraph"/>
        <w:numPr>
          <w:ilvl w:val="0"/>
          <w:numId w:val="4"/>
        </w:numPr>
        <w:jc w:val="left"/>
        <w:rPr>
          <w:rFonts w:cs="Tahoma"/>
        </w:rPr>
      </w:pPr>
      <w:r w:rsidRPr="00A76A88">
        <w:rPr>
          <w:rFonts w:cs="Tahoma"/>
        </w:rPr>
        <w:t>Mỗi người có 2 phút trình bày. Ví dụ:</w:t>
      </w:r>
    </w:p>
    <w:p w14:paraId="730BFD06" w14:textId="77777777" w:rsidR="00CB79B3" w:rsidRPr="00A76A88" w:rsidRDefault="00CB79B3" w:rsidP="00CB79B3">
      <w:pPr>
        <w:widowControl/>
        <w:shd w:val="clear" w:color="auto" w:fill="FFFFFF"/>
        <w:suppressAutoHyphens w:val="0"/>
        <w:spacing w:after="0" w:line="240" w:lineRule="auto"/>
        <w:ind w:firstLine="360"/>
        <w:jc w:val="left"/>
        <w:rPr>
          <w:rFonts w:eastAsia="Times New Roman" w:cs="Tahoma"/>
          <w:color w:val="111111"/>
          <w:lang w:eastAsia="en-US" w:bidi="ar-SA"/>
        </w:rPr>
      </w:pPr>
      <w:r w:rsidRPr="00A76A88">
        <w:rPr>
          <w:rFonts w:eastAsia="Times New Roman" w:cs="Tahoma"/>
          <w:color w:val="111111"/>
          <w:lang w:eastAsia="en-US" w:bidi="ar-SA"/>
        </w:rPr>
        <w:t>Đây là ba câu hỏi chúng tôi thường xuyên hỏi bản thân mình nhiều lần trong ngày. Các câu hỏi mà các nhà quản lý đã hỏi chúng tôi, và chúng tôi cần phải trả lời đúng lúc để trở thành những người quản lý dự án tốt và hoàn thành tốt công việc. Đó là:</w:t>
      </w:r>
    </w:p>
    <w:p w14:paraId="2DF6D574" w14:textId="77777777" w:rsidR="00CB79B3" w:rsidRPr="00A76A88" w:rsidRDefault="00CB79B3" w:rsidP="00452F34">
      <w:pPr>
        <w:widowControl/>
        <w:numPr>
          <w:ilvl w:val="0"/>
          <w:numId w:val="5"/>
        </w:numPr>
        <w:shd w:val="clear" w:color="auto" w:fill="FFFFFF"/>
        <w:suppressAutoHyphens w:val="0"/>
        <w:spacing w:before="100" w:beforeAutospacing="1" w:after="100" w:afterAutospacing="1" w:line="240" w:lineRule="auto"/>
        <w:jc w:val="left"/>
        <w:rPr>
          <w:rFonts w:eastAsia="Times New Roman" w:cs="Tahoma"/>
          <w:color w:val="111111"/>
          <w:lang w:eastAsia="en-US" w:bidi="ar-SA"/>
        </w:rPr>
      </w:pPr>
      <w:r w:rsidRPr="00A76A88">
        <w:rPr>
          <w:rFonts w:eastAsia="Times New Roman" w:cs="Tahoma"/>
          <w:color w:val="111111"/>
          <w:lang w:eastAsia="en-US" w:bidi="ar-SA"/>
        </w:rPr>
        <w:t>Ai đang làm việc gì ngay bây giờ?</w:t>
      </w:r>
    </w:p>
    <w:p w14:paraId="716789CC" w14:textId="77777777" w:rsidR="00CB79B3" w:rsidRPr="00A76A88" w:rsidRDefault="00CB79B3" w:rsidP="00CB79B3">
      <w:pPr>
        <w:widowControl/>
        <w:shd w:val="clear" w:color="auto" w:fill="FFFFFF"/>
        <w:suppressAutoHyphens w:val="0"/>
        <w:spacing w:after="0" w:line="240" w:lineRule="auto"/>
        <w:jc w:val="left"/>
        <w:rPr>
          <w:rFonts w:eastAsia="Times New Roman" w:cs="Tahoma"/>
          <w:color w:val="111111"/>
          <w:lang w:eastAsia="en-US" w:bidi="ar-SA"/>
        </w:rPr>
      </w:pPr>
      <w:r w:rsidRPr="00A76A88">
        <w:rPr>
          <w:rFonts w:eastAsia="Times New Roman" w:cs="Tahoma"/>
          <w:color w:val="111111"/>
          <w:lang w:eastAsia="en-US" w:bidi="ar-SA"/>
        </w:rPr>
        <w:t>Đảm bảo dự án được thực hiện theo đúng kế hoạch và những thành viên đang thực hiện đúng các nhiệm vụ của mình.</w:t>
      </w:r>
    </w:p>
    <w:p w14:paraId="2C1E3BF7" w14:textId="77777777" w:rsidR="00CB79B3" w:rsidRPr="00A76A88" w:rsidRDefault="00CB79B3" w:rsidP="00452F34">
      <w:pPr>
        <w:widowControl/>
        <w:numPr>
          <w:ilvl w:val="0"/>
          <w:numId w:val="6"/>
        </w:numPr>
        <w:shd w:val="clear" w:color="auto" w:fill="FFFFFF"/>
        <w:suppressAutoHyphens w:val="0"/>
        <w:spacing w:before="100" w:beforeAutospacing="1" w:after="100" w:afterAutospacing="1" w:line="240" w:lineRule="auto"/>
        <w:jc w:val="left"/>
        <w:rPr>
          <w:rFonts w:eastAsia="Times New Roman" w:cs="Tahoma"/>
          <w:color w:val="111111"/>
          <w:lang w:eastAsia="en-US" w:bidi="ar-SA"/>
        </w:rPr>
      </w:pPr>
      <w:r w:rsidRPr="00A76A88">
        <w:rPr>
          <w:rFonts w:eastAsia="Times New Roman" w:cs="Tahoma"/>
          <w:color w:val="111111"/>
          <w:lang w:eastAsia="en-US" w:bidi="ar-SA"/>
        </w:rPr>
        <w:t>Khi nào một nhiệm vụ sẽ được hoàn thành?</w:t>
      </w:r>
    </w:p>
    <w:p w14:paraId="1EEF3917" w14:textId="77777777" w:rsidR="00CB79B3" w:rsidRPr="00A76A88" w:rsidRDefault="00CB79B3" w:rsidP="00CB79B3">
      <w:pPr>
        <w:widowControl/>
        <w:shd w:val="clear" w:color="auto" w:fill="FFFFFF"/>
        <w:suppressAutoHyphens w:val="0"/>
        <w:spacing w:after="0" w:line="240" w:lineRule="auto"/>
        <w:jc w:val="left"/>
        <w:rPr>
          <w:rFonts w:eastAsia="Times New Roman" w:cs="Tahoma"/>
          <w:color w:val="111111"/>
          <w:lang w:eastAsia="en-US" w:bidi="ar-SA"/>
        </w:rPr>
      </w:pPr>
      <w:r w:rsidRPr="00A76A88">
        <w:rPr>
          <w:rFonts w:eastAsia="Times New Roman" w:cs="Tahoma"/>
          <w:color w:val="111111"/>
          <w:lang w:eastAsia="en-US" w:bidi="ar-SA"/>
        </w:rPr>
        <w:t>Đảm bảo rằng các công việc sẽ hoàn thành đúng tiến độ, và nó không ảnh hưởng đến ngày kết thúc dự án.</w:t>
      </w:r>
    </w:p>
    <w:p w14:paraId="5A6DF056" w14:textId="77777777" w:rsidR="00CB79B3" w:rsidRPr="00A76A88" w:rsidRDefault="00CB79B3" w:rsidP="00452F34">
      <w:pPr>
        <w:widowControl/>
        <w:numPr>
          <w:ilvl w:val="0"/>
          <w:numId w:val="7"/>
        </w:numPr>
        <w:shd w:val="clear" w:color="auto" w:fill="FFFFFF"/>
        <w:suppressAutoHyphens w:val="0"/>
        <w:spacing w:before="100" w:beforeAutospacing="1" w:after="100" w:afterAutospacing="1" w:line="240" w:lineRule="auto"/>
        <w:jc w:val="left"/>
        <w:rPr>
          <w:rFonts w:eastAsia="Times New Roman" w:cs="Tahoma"/>
          <w:color w:val="111111"/>
          <w:lang w:eastAsia="en-US" w:bidi="ar-SA"/>
        </w:rPr>
      </w:pPr>
      <w:r w:rsidRPr="00A76A88">
        <w:rPr>
          <w:rFonts w:eastAsia="Times New Roman" w:cs="Tahoma"/>
          <w:color w:val="111111"/>
          <w:lang w:eastAsia="en-US" w:bidi="ar-SA"/>
        </w:rPr>
        <w:t>Làm thế nào để trao đổi công việc thường xuyên và nhanh chóng khi mà các nhóm thực hiện không cùng tập trung tại một nơi?</w:t>
      </w:r>
    </w:p>
    <w:p w14:paraId="46A9E9EF" w14:textId="77777777" w:rsidR="00CB79B3" w:rsidRPr="00A76A88" w:rsidRDefault="00CB79B3" w:rsidP="00CB79B3">
      <w:pPr>
        <w:widowControl/>
        <w:shd w:val="clear" w:color="auto" w:fill="FFFFFF"/>
        <w:suppressAutoHyphens w:val="0"/>
        <w:spacing w:after="0" w:line="240" w:lineRule="auto"/>
        <w:jc w:val="left"/>
        <w:rPr>
          <w:rFonts w:eastAsia="Times New Roman" w:cs="Tahoma"/>
          <w:color w:val="111111"/>
          <w:lang w:eastAsia="en-US" w:bidi="ar-SA"/>
        </w:rPr>
      </w:pPr>
      <w:r w:rsidRPr="00A76A88">
        <w:rPr>
          <w:rFonts w:eastAsia="Times New Roman" w:cs="Tahoma"/>
          <w:color w:val="111111"/>
          <w:lang w:eastAsia="en-US" w:bidi="ar-SA"/>
        </w:rPr>
        <w:t>Đảm bảo mọi thành viên đều được cập nhật những thông tin mới nhất về dự án.</w:t>
      </w:r>
    </w:p>
    <w:p w14:paraId="7F8055BB" w14:textId="77777777" w:rsidR="00CB79B3" w:rsidRPr="00A76A88" w:rsidRDefault="00CB79B3" w:rsidP="00452F34">
      <w:pPr>
        <w:pStyle w:val="ListParagraph"/>
        <w:numPr>
          <w:ilvl w:val="0"/>
          <w:numId w:val="4"/>
        </w:numPr>
        <w:jc w:val="left"/>
        <w:rPr>
          <w:rFonts w:cs="Tahoma"/>
        </w:rPr>
      </w:pPr>
      <w:r w:rsidRPr="00A76A88">
        <w:rPr>
          <w:rFonts w:cs="Tahoma"/>
        </w:rPr>
        <w:t>Hoặc quy tắc 5W+H…</w:t>
      </w:r>
    </w:p>
    <w:p w14:paraId="7965D3F3" w14:textId="77777777" w:rsidR="00CB79B3" w:rsidRPr="00A76A88" w:rsidRDefault="00CB79B3" w:rsidP="00452F34">
      <w:pPr>
        <w:pStyle w:val="ListParagraph"/>
        <w:numPr>
          <w:ilvl w:val="0"/>
          <w:numId w:val="4"/>
        </w:numPr>
        <w:jc w:val="left"/>
        <w:rPr>
          <w:rFonts w:cs="Tahoma"/>
        </w:rPr>
      </w:pPr>
      <w:r w:rsidRPr="00A76A88">
        <w:rPr>
          <w:rFonts w:cs="Tahoma"/>
        </w:rPr>
        <w:t>Các trao đổi chi tiêt được thực hiện sau, giữa các nhóm nhỏ, để tránh mất thời gian của cả dự án.</w:t>
      </w:r>
    </w:p>
    <w:p w14:paraId="0C804CC2" w14:textId="6D987422" w:rsidR="00CB79B3" w:rsidRPr="00A76A88" w:rsidRDefault="00CB79B3" w:rsidP="00CB79B3">
      <w:pPr>
        <w:jc w:val="left"/>
        <w:rPr>
          <w:rFonts w:cs="Tahoma"/>
        </w:rPr>
      </w:pPr>
      <w:r w:rsidRPr="00A76A88">
        <w:rPr>
          <w:rFonts w:cs="Tahoma"/>
        </w:rPr>
        <w:t>+ Ghi biên bản họp – Meeting note, gửi email cho tất cả thành viên.</w:t>
      </w:r>
    </w:p>
    <w:p w14:paraId="201D3D5C" w14:textId="571BF035" w:rsidR="00E31DB9" w:rsidRDefault="00E31DB9" w:rsidP="00F16A81">
      <w:pPr>
        <w:pStyle w:val="Heading1"/>
      </w:pPr>
      <w:r>
        <w:t>Ước lượng</w:t>
      </w:r>
      <w:r w:rsidR="0011003A">
        <w:t xml:space="preserve"> chung</w:t>
      </w:r>
      <w:bookmarkEnd w:id="13"/>
    </w:p>
    <w:p w14:paraId="486E4519" w14:textId="6B9C9826" w:rsidR="00464FA9" w:rsidRDefault="00464FA9" w:rsidP="00E31DB9">
      <w:pPr>
        <w:pStyle w:val="Heading2"/>
      </w:pPr>
      <w:bookmarkStart w:id="15" w:name="_Toc25660392"/>
      <w:r>
        <w:t>Ước lượng tính năng</w:t>
      </w:r>
      <w:bookmarkEnd w:id="15"/>
    </w:p>
    <w:p w14:paraId="3F917858" w14:textId="13B3732B" w:rsidR="001717B6" w:rsidRPr="001717B6" w:rsidRDefault="003F018F" w:rsidP="001717B6">
      <w:pPr>
        <w:pStyle w:val="ListParagraph"/>
        <w:numPr>
          <w:ilvl w:val="0"/>
          <w:numId w:val="18"/>
        </w:numPr>
        <w:spacing w:before="60" w:after="60" w:line="312" w:lineRule="auto"/>
        <w:jc w:val="left"/>
        <w:rPr>
          <w:rFonts w:cs="Times New Roman"/>
          <w:b/>
          <w:w w:val="101"/>
        </w:rPr>
      </w:pPr>
      <w:bookmarkStart w:id="16" w:name="_Toc25660393"/>
      <w:r>
        <w:t>X</w:t>
      </w:r>
      <w:r w:rsidR="001717B6">
        <w:t>ác định được nồng độ cồn có trong hơi thở người lái xe trước khi khởi động động cơ, truyền tín hiệu sẵn sàng nhận lệnh khởi động động cơ từ thiết bị thổi đến bộ điều khiển trung tâm.</w:t>
      </w:r>
    </w:p>
    <w:p w14:paraId="4CF7BAB1" w14:textId="064FB4EE" w:rsidR="001717B6" w:rsidRPr="002B657F" w:rsidRDefault="003F018F" w:rsidP="001717B6">
      <w:pPr>
        <w:pStyle w:val="ListParagraph"/>
        <w:numPr>
          <w:ilvl w:val="0"/>
          <w:numId w:val="18"/>
        </w:numPr>
        <w:spacing w:before="60" w:after="60" w:line="312" w:lineRule="auto"/>
        <w:jc w:val="left"/>
        <w:rPr>
          <w:rFonts w:cs="Times New Roman"/>
          <w:b/>
          <w:w w:val="101"/>
        </w:rPr>
      </w:pPr>
      <w:r>
        <w:t>X</w:t>
      </w:r>
      <w:r w:rsidR="001717B6">
        <w:t>ác định nồng độ cồn có trong hơi thở xung quanh vị trí ghế của người lái xe trong giai đoạn động cơ đang làm việc. Nếu nồng độ cồn cao sẽ kích còi báo động, đèn sáng, gửi tín nhắn GSM và truyền dữ liệu định vị GPS đến cơ quan chức năng.</w:t>
      </w:r>
    </w:p>
    <w:p w14:paraId="3ADCC5AF" w14:textId="77777777" w:rsidR="002B657F" w:rsidRPr="001717B6" w:rsidRDefault="002B657F" w:rsidP="002B657F">
      <w:pPr>
        <w:pStyle w:val="ListParagraph"/>
        <w:spacing w:before="60" w:after="60" w:line="312" w:lineRule="auto"/>
        <w:ind w:left="720"/>
        <w:jc w:val="left"/>
        <w:rPr>
          <w:rFonts w:cs="Times New Roman"/>
          <w:b/>
          <w:w w:val="101"/>
        </w:rPr>
      </w:pPr>
    </w:p>
    <w:p w14:paraId="7BAAB606" w14:textId="67032C19" w:rsidR="00B34199" w:rsidRDefault="00B34199" w:rsidP="00B34199">
      <w:pPr>
        <w:pStyle w:val="Heading2"/>
      </w:pPr>
      <w:r>
        <w:lastRenderedPageBreak/>
        <w:t>Work Breakdown Structure</w:t>
      </w:r>
      <w:bookmarkEnd w:id="16"/>
    </w:p>
    <w:p w14:paraId="7FBFABB2" w14:textId="77777777" w:rsidR="00537E16" w:rsidRPr="00537E16" w:rsidRDefault="00537E16" w:rsidP="00537E16"/>
    <w:p w14:paraId="49C97D31" w14:textId="5208C6CF" w:rsidR="001370E8" w:rsidRDefault="001370E8" w:rsidP="001370E8">
      <w:r w:rsidRPr="00B65165">
        <w:rPr>
          <w:rFonts w:cs="Times New Roman"/>
          <w:b/>
          <w:noProof/>
          <w:sz w:val="28"/>
          <w:szCs w:val="28"/>
          <w:lang w:eastAsia="en-US" w:bidi="ar-SA"/>
        </w:rPr>
        <mc:AlternateContent>
          <mc:Choice Requires="wpg">
            <w:drawing>
              <wp:anchor distT="0" distB="0" distL="114300" distR="114300" simplePos="0" relativeHeight="251659264" behindDoc="0" locked="0" layoutInCell="1" allowOverlap="1" wp14:anchorId="35BFC6F8" wp14:editId="5D592696">
                <wp:simplePos x="0" y="0"/>
                <wp:positionH relativeFrom="margin">
                  <wp:align>right</wp:align>
                </wp:positionH>
                <wp:positionV relativeFrom="paragraph">
                  <wp:posOffset>19050</wp:posOffset>
                </wp:positionV>
                <wp:extent cx="5495925" cy="8039100"/>
                <wp:effectExtent l="0" t="19050" r="28575" b="19050"/>
                <wp:wrapNone/>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5925" cy="8039100"/>
                          <a:chOff x="812" y="1964"/>
                          <a:chExt cx="10484" cy="11860"/>
                        </a:xfrm>
                      </wpg:grpSpPr>
                      <wps:wsp>
                        <wps:cNvPr id="194" name="AutoShape 200"/>
                        <wps:cNvCnPr>
                          <a:cxnSpLocks noChangeShapeType="1"/>
                        </wps:cNvCnPr>
                        <wps:spPr bwMode="auto">
                          <a:xfrm>
                            <a:off x="6230" y="13299"/>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5" name="AutoShape 201"/>
                        <wps:cNvCnPr>
                          <a:cxnSpLocks noChangeShapeType="1"/>
                        </wps:cNvCnPr>
                        <wps:spPr bwMode="auto">
                          <a:xfrm>
                            <a:off x="4383" y="13272"/>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6" name="Group 202"/>
                        <wpg:cNvGrpSpPr>
                          <a:grpSpLocks/>
                        </wpg:cNvGrpSpPr>
                        <wpg:grpSpPr bwMode="auto">
                          <a:xfrm>
                            <a:off x="812" y="1964"/>
                            <a:ext cx="10484" cy="11860"/>
                            <a:chOff x="812" y="1964"/>
                            <a:chExt cx="10484" cy="11860"/>
                          </a:xfrm>
                        </wpg:grpSpPr>
                        <wps:wsp>
                          <wps:cNvPr id="197" name="AutoShape 203"/>
                          <wps:cNvCnPr>
                            <a:cxnSpLocks noChangeShapeType="1"/>
                          </wps:cNvCnPr>
                          <wps:spPr bwMode="auto">
                            <a:xfrm>
                              <a:off x="1694" y="3772"/>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AutoShape 204"/>
                          <wps:cNvCnPr>
                            <a:cxnSpLocks noChangeShapeType="1"/>
                          </wps:cNvCnPr>
                          <wps:spPr bwMode="auto">
                            <a:xfrm>
                              <a:off x="10455" y="3755"/>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9" name="Group 205"/>
                          <wpg:cNvGrpSpPr>
                            <a:grpSpLocks/>
                          </wpg:cNvGrpSpPr>
                          <wpg:grpSpPr bwMode="auto">
                            <a:xfrm>
                              <a:off x="812" y="1964"/>
                              <a:ext cx="10484" cy="11860"/>
                              <a:chOff x="812" y="1964"/>
                              <a:chExt cx="10484" cy="11860"/>
                            </a:xfrm>
                          </wpg:grpSpPr>
                          <wps:wsp>
                            <wps:cNvPr id="200" name="Rectangle 206"/>
                            <wps:cNvSpPr>
                              <a:spLocks noChangeArrowheads="1"/>
                            </wps:cNvSpPr>
                            <wps:spPr bwMode="auto">
                              <a:xfrm>
                                <a:off x="3782" y="1964"/>
                                <a:ext cx="4755" cy="112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CAC1D89" w14:textId="28C3F624" w:rsidR="001717B6" w:rsidRPr="00B65165" w:rsidRDefault="001717B6" w:rsidP="001370E8">
                                  <w:pPr>
                                    <w:spacing w:before="20" w:after="20"/>
                                    <w:jc w:val="center"/>
                                    <w:rPr>
                                      <w:rFonts w:cs="Times New Roman"/>
                                      <w:b/>
                                    </w:rPr>
                                  </w:pPr>
                                  <w:r w:rsidRPr="00B65165">
                                    <w:rPr>
                                      <w:rFonts w:cs="Times New Roman"/>
                                      <w:b/>
                                    </w:rPr>
                                    <w:t xml:space="preserve">Dự </w:t>
                                  </w:r>
                                  <w:proofErr w:type="gramStart"/>
                                  <w:r w:rsidRPr="00B65165">
                                    <w:rPr>
                                      <w:rFonts w:cs="Times New Roman"/>
                                      <w:b/>
                                    </w:rPr>
                                    <w:t>án</w:t>
                                  </w:r>
                                  <w:proofErr w:type="gramEnd"/>
                                  <w:r w:rsidRPr="00B65165">
                                    <w:rPr>
                                      <w:rFonts w:cs="Times New Roman"/>
                                      <w:b/>
                                    </w:rPr>
                                    <w:t xml:space="preserve"> </w:t>
                                  </w:r>
                                  <w:r w:rsidR="00F065B9">
                                    <w:rPr>
                                      <w:rFonts w:cs="Times New Roman"/>
                                      <w:b/>
                                    </w:rPr>
                                    <w:t>C</w:t>
                                  </w:r>
                                  <w:bookmarkStart w:id="17" w:name="_GoBack"/>
                                  <w:bookmarkEnd w:id="17"/>
                                  <w:r w:rsidR="00F065B9">
                                    <w:rPr>
                                      <w:rFonts w:cs="Times New Roman"/>
                                      <w:b/>
                                    </w:rPr>
                                    <w:t>hế tạo máy đo nồng độ cồn trong hơi thở</w:t>
                                  </w:r>
                                </w:p>
                              </w:txbxContent>
                            </wps:txbx>
                            <wps:bodyPr rot="0" vert="horz" wrap="square" lIns="91440" tIns="45720" rIns="91440" bIns="45720" anchor="ctr" anchorCtr="0" upright="1">
                              <a:noAutofit/>
                            </wps:bodyPr>
                          </wps:wsp>
                          <wps:wsp>
                            <wps:cNvPr id="201" name="AutoShape 207"/>
                            <wps:cNvCnPr>
                              <a:cxnSpLocks noChangeShapeType="1"/>
                            </wps:cNvCnPr>
                            <wps:spPr bwMode="auto">
                              <a:xfrm>
                                <a:off x="6180" y="3055"/>
                                <a:ext cx="0" cy="69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AutoShape 208"/>
                            <wps:cNvCnPr>
                              <a:cxnSpLocks noChangeShapeType="1"/>
                            </wps:cNvCnPr>
                            <wps:spPr bwMode="auto">
                              <a:xfrm>
                                <a:off x="1681" y="3750"/>
                                <a:ext cx="87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03" name="Group 209"/>
                            <wpg:cNvGrpSpPr>
                              <a:grpSpLocks/>
                            </wpg:cNvGrpSpPr>
                            <wpg:grpSpPr bwMode="auto">
                              <a:xfrm>
                                <a:off x="812" y="4350"/>
                                <a:ext cx="1680" cy="4681"/>
                                <a:chOff x="617" y="4350"/>
                                <a:chExt cx="1680" cy="4681"/>
                              </a:xfrm>
                            </wpg:grpSpPr>
                            <wps:wsp>
                              <wps:cNvPr id="204" name="Rectangle 210"/>
                              <wps:cNvSpPr>
                                <a:spLocks noChangeArrowheads="1"/>
                              </wps:cNvSpPr>
                              <wps:spPr bwMode="auto">
                                <a:xfrm>
                                  <a:off x="617"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1F5DAE0" w14:textId="77777777" w:rsidR="001717B6" w:rsidRPr="00B65165" w:rsidRDefault="001717B6" w:rsidP="001370E8">
                                    <w:pPr>
                                      <w:spacing w:before="20" w:after="20"/>
                                      <w:jc w:val="center"/>
                                      <w:rPr>
                                        <w:rFonts w:cs="Times New Roman"/>
                                        <w:b/>
                                      </w:rPr>
                                    </w:pPr>
                                    <w:r w:rsidRPr="00B65165">
                                      <w:rPr>
                                        <w:rFonts w:cs="Times New Roman"/>
                                        <w:b/>
                                      </w:rPr>
                                      <w:t>Bắt đầu dự án</w:t>
                                    </w:r>
                                  </w:p>
                                  <w:p w14:paraId="0FDA8F81" w14:textId="77777777" w:rsidR="001717B6" w:rsidRPr="00B65165" w:rsidRDefault="001717B6" w:rsidP="001370E8">
                                    <w:pPr>
                                      <w:spacing w:before="20" w:after="20"/>
                                      <w:jc w:val="center"/>
                                      <w:rPr>
                                        <w:rFonts w:cs="Times New Roman"/>
                                        <w:b/>
                                      </w:rPr>
                                    </w:pPr>
                                    <w:r w:rsidRPr="00B65165">
                                      <w:rPr>
                                        <w:rFonts w:cs="Times New Roman"/>
                                        <w:b/>
                                      </w:rPr>
                                      <w:t>1.0</w:t>
                                    </w:r>
                                  </w:p>
                                </w:txbxContent>
                              </wps:txbx>
                              <wps:bodyPr rot="0" vert="horz" wrap="square" lIns="18000" tIns="18000" rIns="18000" bIns="18000" anchor="ctr" anchorCtr="0" upright="1">
                                <a:noAutofit/>
                              </wps:bodyPr>
                            </wps:wsp>
                            <wpg:grpSp>
                              <wpg:cNvPr id="205" name="Group 211"/>
                              <wpg:cNvGrpSpPr>
                                <a:grpSpLocks/>
                              </wpg:cNvGrpSpPr>
                              <wpg:grpSpPr bwMode="auto">
                                <a:xfrm>
                                  <a:off x="774" y="5175"/>
                                  <a:ext cx="1523" cy="3856"/>
                                  <a:chOff x="774" y="5175"/>
                                  <a:chExt cx="1523" cy="3856"/>
                                </a:xfrm>
                              </wpg:grpSpPr>
                              <wps:wsp>
                                <wps:cNvPr id="206" name="Rectangle 212"/>
                                <wps:cNvSpPr>
                                  <a:spLocks noChangeArrowheads="1"/>
                                </wps:cNvSpPr>
                                <wps:spPr bwMode="auto">
                                  <a:xfrm>
                                    <a:off x="1027" y="5710"/>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EC01052" w14:textId="77777777" w:rsidR="001717B6" w:rsidRPr="00B65165" w:rsidRDefault="001717B6" w:rsidP="001370E8">
                                      <w:pPr>
                                        <w:spacing w:before="20" w:after="20"/>
                                        <w:jc w:val="center"/>
                                        <w:rPr>
                                          <w:rFonts w:cs="Times New Roman"/>
                                          <w:b/>
                                        </w:rPr>
                                      </w:pPr>
                                      <w:r w:rsidRPr="00B65165">
                                        <w:rPr>
                                          <w:rFonts w:cs="Times New Roman"/>
                                          <w:b/>
                                        </w:rPr>
                                        <w:t>Nhận dự án</w:t>
                                      </w:r>
                                    </w:p>
                                    <w:p w14:paraId="393EE611" w14:textId="77777777" w:rsidR="001717B6" w:rsidRPr="00B65165" w:rsidRDefault="001717B6" w:rsidP="001370E8">
                                      <w:pPr>
                                        <w:spacing w:before="20" w:after="20"/>
                                        <w:jc w:val="center"/>
                                        <w:rPr>
                                          <w:rFonts w:cs="Times New Roman"/>
                                          <w:b/>
                                        </w:rPr>
                                      </w:pPr>
                                      <w:r w:rsidRPr="00B65165">
                                        <w:rPr>
                                          <w:rFonts w:cs="Times New Roman"/>
                                          <w:b/>
                                        </w:rPr>
                                        <w:t>1.1</w:t>
                                      </w:r>
                                    </w:p>
                                  </w:txbxContent>
                                </wps:txbx>
                                <wps:bodyPr rot="0" vert="horz" wrap="square" lIns="18000" tIns="18000" rIns="18000" bIns="18000" anchor="ctr" anchorCtr="0" upright="1">
                                  <a:noAutofit/>
                                </wps:bodyPr>
                              </wps:wsp>
                              <wps:wsp>
                                <wps:cNvPr id="207" name="Rectangle 213"/>
                                <wps:cNvSpPr>
                                  <a:spLocks noChangeArrowheads="1"/>
                                </wps:cNvSpPr>
                                <wps:spPr bwMode="auto">
                                  <a:xfrm>
                                    <a:off x="1027" y="6784"/>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D0CF092" w14:textId="77777777" w:rsidR="001717B6" w:rsidRPr="00B65165" w:rsidRDefault="001717B6" w:rsidP="001370E8">
                                      <w:pPr>
                                        <w:spacing w:before="20" w:after="20"/>
                                        <w:jc w:val="center"/>
                                        <w:rPr>
                                          <w:rFonts w:cs="Times New Roman"/>
                                          <w:b/>
                                        </w:rPr>
                                      </w:pPr>
                                      <w:r w:rsidRPr="00B65165">
                                        <w:rPr>
                                          <w:rFonts w:cs="Times New Roman"/>
                                          <w:b/>
                                        </w:rPr>
                                        <w:t>Lập kế hoạch dự án</w:t>
                                      </w:r>
                                    </w:p>
                                    <w:p w14:paraId="3475D513" w14:textId="77777777" w:rsidR="001717B6" w:rsidRPr="00B65165" w:rsidRDefault="001717B6" w:rsidP="001370E8">
                                      <w:pPr>
                                        <w:spacing w:before="20" w:after="20"/>
                                        <w:jc w:val="center"/>
                                        <w:rPr>
                                          <w:rFonts w:cs="Times New Roman"/>
                                          <w:b/>
                                        </w:rPr>
                                      </w:pPr>
                                      <w:r w:rsidRPr="00B65165">
                                        <w:rPr>
                                          <w:rFonts w:cs="Times New Roman"/>
                                          <w:b/>
                                        </w:rPr>
                                        <w:t>1.2</w:t>
                                      </w:r>
                                    </w:p>
                                  </w:txbxContent>
                                </wps:txbx>
                                <wps:bodyPr rot="0" vert="horz" wrap="square" lIns="18000" tIns="18000" rIns="18000" bIns="18000" anchor="ctr" anchorCtr="0" upright="1">
                                  <a:noAutofit/>
                                </wps:bodyPr>
                              </wps:wsp>
                              <wps:wsp>
                                <wps:cNvPr id="208" name="Rectangle 214"/>
                                <wps:cNvSpPr>
                                  <a:spLocks noChangeArrowheads="1"/>
                                </wps:cNvSpPr>
                                <wps:spPr bwMode="auto">
                                  <a:xfrm>
                                    <a:off x="1027" y="7854"/>
                                    <a:ext cx="1270" cy="117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77C110C" w14:textId="77777777" w:rsidR="001717B6" w:rsidRPr="00B65165" w:rsidRDefault="001717B6" w:rsidP="001370E8">
                                      <w:pPr>
                                        <w:spacing w:before="20" w:after="20"/>
                                        <w:jc w:val="center"/>
                                        <w:rPr>
                                          <w:rFonts w:cs="Times New Roman"/>
                                          <w:b/>
                                        </w:rPr>
                                      </w:pPr>
                                      <w:r w:rsidRPr="00B65165">
                                        <w:rPr>
                                          <w:rFonts w:cs="Times New Roman"/>
                                          <w:b/>
                                        </w:rPr>
                                        <w:t>Chuẩn bị tài nguyên và nhân lực</w:t>
                                      </w:r>
                                    </w:p>
                                    <w:p w14:paraId="5DA6B659" w14:textId="77777777" w:rsidR="001717B6" w:rsidRPr="00B65165" w:rsidRDefault="001717B6" w:rsidP="001370E8">
                                      <w:pPr>
                                        <w:spacing w:before="20" w:after="20"/>
                                        <w:jc w:val="center"/>
                                        <w:rPr>
                                          <w:rFonts w:cs="Times New Roman"/>
                                          <w:b/>
                                        </w:rPr>
                                      </w:pPr>
                                      <w:r w:rsidRPr="00B65165">
                                        <w:rPr>
                                          <w:rFonts w:cs="Times New Roman"/>
                                          <w:b/>
                                        </w:rPr>
                                        <w:t>1.3</w:t>
                                      </w:r>
                                    </w:p>
                                  </w:txbxContent>
                                </wps:txbx>
                                <wps:bodyPr rot="0" vert="horz" wrap="square" lIns="18000" tIns="18000" rIns="18000" bIns="18000" anchor="ctr" anchorCtr="0" upright="1">
                                  <a:noAutofit/>
                                </wps:bodyPr>
                              </wps:wsp>
                              <wps:wsp>
                                <wps:cNvPr id="209" name="AutoShape 215"/>
                                <wps:cNvCnPr>
                                  <a:cxnSpLocks noChangeShapeType="1"/>
                                </wps:cNvCnPr>
                                <wps:spPr bwMode="auto">
                                  <a:xfrm flipV="1">
                                    <a:off x="774" y="5175"/>
                                    <a:ext cx="0" cy="328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0" name="AutoShape 216"/>
                                <wps:cNvCnPr>
                                  <a:cxnSpLocks noChangeShapeType="1"/>
                                </wps:cNvCnPr>
                                <wps:spPr bwMode="auto">
                                  <a:xfrm>
                                    <a:off x="774"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1" name="AutoShape 217"/>
                                <wps:cNvCnPr>
                                  <a:cxnSpLocks noChangeShapeType="1"/>
                                </wps:cNvCnPr>
                                <wps:spPr bwMode="auto">
                                  <a:xfrm>
                                    <a:off x="774" y="726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2" name="AutoShape 218"/>
                                <wps:cNvCnPr>
                                  <a:cxnSpLocks noChangeShapeType="1"/>
                                </wps:cNvCnPr>
                                <wps:spPr bwMode="auto">
                                  <a:xfrm>
                                    <a:off x="774" y="845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13" name="Group 219"/>
                            <wpg:cNvGrpSpPr>
                              <a:grpSpLocks/>
                            </wpg:cNvGrpSpPr>
                            <wpg:grpSpPr bwMode="auto">
                              <a:xfrm>
                                <a:off x="2507" y="4350"/>
                                <a:ext cx="1742" cy="4989"/>
                                <a:chOff x="2390" y="4350"/>
                                <a:chExt cx="1742" cy="4989"/>
                              </a:xfrm>
                            </wpg:grpSpPr>
                            <wps:wsp>
                              <wps:cNvPr id="214" name="Rectangle 220"/>
                              <wps:cNvSpPr>
                                <a:spLocks noChangeArrowheads="1"/>
                              </wps:cNvSpPr>
                              <wps:spPr bwMode="auto">
                                <a:xfrm>
                                  <a:off x="2390" y="4350"/>
                                  <a:ext cx="1577"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FAE6EFD" w14:textId="77777777" w:rsidR="001717B6" w:rsidRPr="00B65165" w:rsidRDefault="001717B6" w:rsidP="001370E8">
                                    <w:pPr>
                                      <w:spacing w:before="20" w:after="20"/>
                                      <w:jc w:val="center"/>
                                      <w:rPr>
                                        <w:rFonts w:cs="Times New Roman"/>
                                        <w:b/>
                                      </w:rPr>
                                    </w:pPr>
                                    <w:r w:rsidRPr="00B65165">
                                      <w:rPr>
                                        <w:rFonts w:cs="Times New Roman"/>
                                        <w:b/>
                                      </w:rPr>
                                      <w:t>Khảo sát yêu cầu</w:t>
                                    </w:r>
                                  </w:p>
                                  <w:p w14:paraId="41E4C703" w14:textId="77777777" w:rsidR="001717B6" w:rsidRPr="00B65165" w:rsidRDefault="001717B6" w:rsidP="001370E8">
                                    <w:pPr>
                                      <w:spacing w:before="20" w:after="20"/>
                                      <w:jc w:val="center"/>
                                      <w:rPr>
                                        <w:rFonts w:cs="Times New Roman"/>
                                        <w:b/>
                                      </w:rPr>
                                    </w:pPr>
                                    <w:r w:rsidRPr="00B65165">
                                      <w:rPr>
                                        <w:rFonts w:cs="Times New Roman"/>
                                        <w:b/>
                                      </w:rPr>
                                      <w:t>2.0</w:t>
                                    </w:r>
                                  </w:p>
                                </w:txbxContent>
                              </wps:txbx>
                              <wps:bodyPr rot="0" vert="horz" wrap="square" lIns="18000" tIns="18000" rIns="18000" bIns="18000" anchor="ctr" anchorCtr="0" upright="1">
                                <a:noAutofit/>
                              </wps:bodyPr>
                            </wps:wsp>
                            <wpg:grpSp>
                              <wpg:cNvPr id="215" name="Group 221"/>
                              <wpg:cNvGrpSpPr>
                                <a:grpSpLocks/>
                              </wpg:cNvGrpSpPr>
                              <wpg:grpSpPr bwMode="auto">
                                <a:xfrm>
                                  <a:off x="2609" y="5175"/>
                                  <a:ext cx="1523" cy="4164"/>
                                  <a:chOff x="2609" y="5175"/>
                                  <a:chExt cx="1523" cy="4164"/>
                                </a:xfrm>
                              </wpg:grpSpPr>
                              <wps:wsp>
                                <wps:cNvPr id="216" name="Rectangle 222"/>
                                <wps:cNvSpPr>
                                  <a:spLocks noChangeArrowheads="1"/>
                                </wps:cNvSpPr>
                                <wps:spPr bwMode="auto">
                                  <a:xfrm>
                                    <a:off x="2862" y="5710"/>
                                    <a:ext cx="1270" cy="107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0B39589" w14:textId="77777777" w:rsidR="001717B6" w:rsidRPr="00B65165" w:rsidRDefault="001717B6" w:rsidP="001370E8">
                                      <w:pPr>
                                        <w:spacing w:before="20" w:after="20"/>
                                        <w:jc w:val="center"/>
                                        <w:rPr>
                                          <w:rFonts w:cs="Times New Roman"/>
                                          <w:b/>
                                        </w:rPr>
                                      </w:pPr>
                                      <w:r w:rsidRPr="00B65165">
                                        <w:rPr>
                                          <w:rFonts w:cs="Times New Roman"/>
                                          <w:b/>
                                        </w:rPr>
                                        <w:t>Thu thập yêu cầu phía khách hàng</w:t>
                                      </w:r>
                                    </w:p>
                                    <w:p w14:paraId="047C5B46" w14:textId="77777777" w:rsidR="001717B6" w:rsidRPr="00B65165" w:rsidRDefault="001717B6" w:rsidP="001370E8">
                                      <w:pPr>
                                        <w:spacing w:before="20" w:after="20"/>
                                        <w:jc w:val="center"/>
                                        <w:rPr>
                                          <w:rFonts w:cs="Times New Roman"/>
                                          <w:b/>
                                        </w:rPr>
                                      </w:pPr>
                                      <w:r w:rsidRPr="00B65165">
                                        <w:rPr>
                                          <w:rFonts w:cs="Times New Roman"/>
                                          <w:b/>
                                        </w:rPr>
                                        <w:t>2.1</w:t>
                                      </w:r>
                                    </w:p>
                                  </w:txbxContent>
                                </wps:txbx>
                                <wps:bodyPr rot="0" vert="horz" wrap="square" lIns="18000" tIns="18000" rIns="18000" bIns="18000" anchor="ctr" anchorCtr="0" upright="1">
                                  <a:noAutofit/>
                                </wps:bodyPr>
                              </wps:wsp>
                              <wps:wsp>
                                <wps:cNvPr id="217" name="Rectangle 223"/>
                                <wps:cNvSpPr>
                                  <a:spLocks noChangeArrowheads="1"/>
                                </wps:cNvSpPr>
                                <wps:spPr bwMode="auto">
                                  <a:xfrm>
                                    <a:off x="2862" y="7050"/>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1C6503E" w14:textId="77777777" w:rsidR="001717B6" w:rsidRPr="00B65165" w:rsidRDefault="001717B6" w:rsidP="001370E8">
                                      <w:pPr>
                                        <w:spacing w:before="20" w:after="20"/>
                                        <w:jc w:val="center"/>
                                        <w:rPr>
                                          <w:rFonts w:cs="Times New Roman"/>
                                          <w:b/>
                                        </w:rPr>
                                      </w:pPr>
                                      <w:r w:rsidRPr="00B65165">
                                        <w:rPr>
                                          <w:rFonts w:cs="Times New Roman"/>
                                          <w:b/>
                                        </w:rPr>
                                        <w:t>Tổng kết các yêu cầu</w:t>
                                      </w:r>
                                    </w:p>
                                    <w:p w14:paraId="20012842" w14:textId="77777777" w:rsidR="001717B6" w:rsidRPr="00B65165" w:rsidRDefault="001717B6" w:rsidP="001370E8">
                                      <w:pPr>
                                        <w:spacing w:before="20" w:after="20"/>
                                        <w:jc w:val="center"/>
                                        <w:rPr>
                                          <w:rFonts w:cs="Times New Roman"/>
                                          <w:b/>
                                        </w:rPr>
                                      </w:pPr>
                                      <w:r w:rsidRPr="00B65165">
                                        <w:rPr>
                                          <w:rFonts w:cs="Times New Roman"/>
                                          <w:b/>
                                        </w:rPr>
                                        <w:t>2.2</w:t>
                                      </w:r>
                                    </w:p>
                                  </w:txbxContent>
                                </wps:txbx>
                                <wps:bodyPr rot="0" vert="horz" wrap="square" lIns="18000" tIns="18000" rIns="18000" bIns="18000" anchor="ctr" anchorCtr="0" upright="1">
                                  <a:noAutofit/>
                                </wps:bodyPr>
                              </wps:wsp>
                              <wps:wsp>
                                <wps:cNvPr id="218" name="Rectangle 224"/>
                                <wps:cNvSpPr>
                                  <a:spLocks noChangeArrowheads="1"/>
                                </wps:cNvSpPr>
                                <wps:spPr bwMode="auto">
                                  <a:xfrm>
                                    <a:off x="2862" y="8162"/>
                                    <a:ext cx="1270" cy="117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723C56" w14:textId="77777777" w:rsidR="001717B6" w:rsidRPr="00B65165" w:rsidRDefault="001717B6" w:rsidP="001370E8">
                                      <w:pPr>
                                        <w:spacing w:before="20" w:after="20"/>
                                        <w:jc w:val="center"/>
                                        <w:rPr>
                                          <w:rFonts w:cs="Times New Roman"/>
                                          <w:b/>
                                        </w:rPr>
                                      </w:pPr>
                                      <w:r w:rsidRPr="00B65165">
                                        <w:rPr>
                                          <w:rFonts w:cs="Times New Roman"/>
                                          <w:b/>
                                        </w:rPr>
                                        <w:t xml:space="preserve">Đề xuất giải pháp cho </w:t>
                                      </w:r>
                                    </w:p>
                                    <w:p w14:paraId="248194F6" w14:textId="77777777" w:rsidR="001717B6" w:rsidRPr="00B65165" w:rsidRDefault="001717B6" w:rsidP="001370E8">
                                      <w:pPr>
                                        <w:spacing w:before="20" w:after="20"/>
                                        <w:jc w:val="center"/>
                                        <w:rPr>
                                          <w:rFonts w:cs="Times New Roman"/>
                                          <w:b/>
                                        </w:rPr>
                                      </w:pPr>
                                      <w:r w:rsidRPr="00B65165">
                                        <w:rPr>
                                          <w:rFonts w:cs="Times New Roman"/>
                                          <w:b/>
                                        </w:rPr>
                                        <w:t>dự án</w:t>
                                      </w:r>
                                    </w:p>
                                    <w:p w14:paraId="1A3C57C5" w14:textId="77777777" w:rsidR="001717B6" w:rsidRPr="00B65165" w:rsidRDefault="001717B6" w:rsidP="001370E8">
                                      <w:pPr>
                                        <w:spacing w:before="20" w:after="20"/>
                                        <w:jc w:val="center"/>
                                        <w:rPr>
                                          <w:rFonts w:cs="Times New Roman"/>
                                          <w:b/>
                                        </w:rPr>
                                      </w:pPr>
                                      <w:r w:rsidRPr="00B65165">
                                        <w:rPr>
                                          <w:rFonts w:cs="Times New Roman"/>
                                          <w:b/>
                                        </w:rPr>
                                        <w:t>2.3</w:t>
                                      </w:r>
                                    </w:p>
                                  </w:txbxContent>
                                </wps:txbx>
                                <wps:bodyPr rot="0" vert="horz" wrap="square" lIns="18000" tIns="18000" rIns="18000" bIns="18000" anchor="ctr" anchorCtr="0" upright="1">
                                  <a:noAutofit/>
                                </wps:bodyPr>
                              </wps:wsp>
                              <wps:wsp>
                                <wps:cNvPr id="219" name="AutoShape 225"/>
                                <wps:cNvCnPr>
                                  <a:cxnSpLocks noChangeShapeType="1"/>
                                </wps:cNvCnPr>
                                <wps:spPr bwMode="auto">
                                  <a:xfrm flipV="1">
                                    <a:off x="2609" y="5175"/>
                                    <a:ext cx="0" cy="357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226"/>
                                <wps:cNvCnPr>
                                  <a:cxnSpLocks noChangeShapeType="1"/>
                                </wps:cNvCnPr>
                                <wps:spPr bwMode="auto">
                                  <a:xfrm>
                                    <a:off x="2609"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AutoShape 227"/>
                                <wps:cNvCnPr>
                                  <a:cxnSpLocks noChangeShapeType="1"/>
                                </wps:cNvCnPr>
                                <wps:spPr bwMode="auto">
                                  <a:xfrm>
                                    <a:off x="2609" y="753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2" name="AutoShape 228"/>
                                <wps:cNvCnPr>
                                  <a:cxnSpLocks noChangeShapeType="1"/>
                                </wps:cNvCnPr>
                                <wps:spPr bwMode="auto">
                                  <a:xfrm>
                                    <a:off x="2609" y="873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229"/>
                            <wpg:cNvGrpSpPr>
                              <a:grpSpLocks/>
                            </wpg:cNvGrpSpPr>
                            <wpg:grpSpPr bwMode="auto">
                              <a:xfrm>
                                <a:off x="4184" y="4350"/>
                                <a:ext cx="1701" cy="9448"/>
                                <a:chOff x="4132" y="4350"/>
                                <a:chExt cx="1701" cy="9448"/>
                              </a:xfrm>
                            </wpg:grpSpPr>
                            <wps:wsp>
                              <wps:cNvPr id="224" name="Rectangle 230"/>
                              <wps:cNvSpPr>
                                <a:spLocks noChangeArrowheads="1"/>
                              </wps:cNvSpPr>
                              <wps:spPr bwMode="auto">
                                <a:xfrm>
                                  <a:off x="4132" y="4350"/>
                                  <a:ext cx="1701"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7FFCF1A" w14:textId="77777777" w:rsidR="001717B6" w:rsidRPr="00B65165" w:rsidRDefault="001717B6" w:rsidP="001370E8">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wps:txbx>
                              <wps:bodyPr rot="0" vert="horz" wrap="square" lIns="18000" tIns="18000" rIns="18000" bIns="18000" anchor="ctr" anchorCtr="0" upright="1">
                                <a:noAutofit/>
                              </wps:bodyPr>
                            </wps:wsp>
                            <wpg:grpSp>
                              <wpg:cNvPr id="225" name="Group 231"/>
                              <wpg:cNvGrpSpPr>
                                <a:grpSpLocks/>
                              </wpg:cNvGrpSpPr>
                              <wpg:grpSpPr bwMode="auto">
                                <a:xfrm>
                                  <a:off x="4310" y="5175"/>
                                  <a:ext cx="1523" cy="8623"/>
                                  <a:chOff x="4310" y="5175"/>
                                  <a:chExt cx="1523" cy="8623"/>
                                </a:xfrm>
                              </wpg:grpSpPr>
                              <wps:wsp>
                                <wps:cNvPr id="226" name="Rectangle 232"/>
                                <wps:cNvSpPr>
                                  <a:spLocks noChangeArrowheads="1"/>
                                </wps:cNvSpPr>
                                <wps:spPr bwMode="auto">
                                  <a:xfrm>
                                    <a:off x="4563" y="5710"/>
                                    <a:ext cx="1270" cy="116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BB8C434" w14:textId="77777777" w:rsidR="001717B6" w:rsidRPr="00B65165" w:rsidRDefault="001717B6" w:rsidP="001370E8">
                                      <w:pPr>
                                        <w:spacing w:before="20" w:after="20"/>
                                        <w:jc w:val="center"/>
                                        <w:rPr>
                                          <w:rFonts w:cs="Times New Roman"/>
                                          <w:b/>
                                        </w:rPr>
                                      </w:pPr>
                                      <w:r w:rsidRPr="00B65165">
                                        <w:rPr>
                                          <w:rFonts w:cs="Times New Roman"/>
                                          <w:b/>
                                        </w:rPr>
                                        <w:t xml:space="preserve">Liệt kê </w:t>
                                      </w:r>
                                    </w:p>
                                    <w:p w14:paraId="0A4BDBBB" w14:textId="77777777" w:rsidR="001717B6" w:rsidRPr="00B65165" w:rsidRDefault="001717B6" w:rsidP="001370E8">
                                      <w:pPr>
                                        <w:spacing w:before="20" w:after="20"/>
                                        <w:jc w:val="center"/>
                                        <w:rPr>
                                          <w:rFonts w:cs="Times New Roman"/>
                                          <w:b/>
                                        </w:rPr>
                                      </w:pPr>
                                      <w:r w:rsidRPr="00B65165">
                                        <w:rPr>
                                          <w:rFonts w:cs="Times New Roman"/>
                                          <w:b/>
                                        </w:rPr>
                                        <w:t xml:space="preserve">và nhóm </w:t>
                                      </w:r>
                                    </w:p>
                                    <w:p w14:paraId="1B394A6F" w14:textId="77777777" w:rsidR="001717B6" w:rsidRPr="00B65165" w:rsidRDefault="001717B6" w:rsidP="001370E8">
                                      <w:pPr>
                                        <w:spacing w:before="20" w:after="20"/>
                                        <w:jc w:val="center"/>
                                        <w:rPr>
                                          <w:rFonts w:cs="Times New Roman"/>
                                          <w:b/>
                                        </w:rPr>
                                      </w:pPr>
                                      <w:r w:rsidRPr="00B65165">
                                        <w:rPr>
                                          <w:rFonts w:cs="Times New Roman"/>
                                          <w:b/>
                                        </w:rPr>
                                        <w:t>các yêu cầu</w:t>
                                      </w:r>
                                    </w:p>
                                    <w:p w14:paraId="7FE95252" w14:textId="77777777" w:rsidR="001717B6" w:rsidRPr="00B65165" w:rsidRDefault="001717B6" w:rsidP="001370E8">
                                      <w:pPr>
                                        <w:spacing w:before="20" w:after="20"/>
                                        <w:jc w:val="center"/>
                                        <w:rPr>
                                          <w:rFonts w:cs="Times New Roman"/>
                                          <w:b/>
                                        </w:rPr>
                                      </w:pPr>
                                      <w:r w:rsidRPr="00B65165">
                                        <w:rPr>
                                          <w:rFonts w:cs="Times New Roman"/>
                                          <w:b/>
                                        </w:rPr>
                                        <w:t>3.1</w:t>
                                      </w:r>
                                    </w:p>
                                  </w:txbxContent>
                                </wps:txbx>
                                <wps:bodyPr rot="0" vert="horz" wrap="square" lIns="18000" tIns="18000" rIns="18000" bIns="18000" anchor="ctr" anchorCtr="0" upright="1">
                                  <a:noAutofit/>
                                </wps:bodyPr>
                              </wps:wsp>
                              <wps:wsp>
                                <wps:cNvPr id="227" name="Rectangle 233"/>
                                <wps:cNvSpPr>
                                  <a:spLocks noChangeArrowheads="1"/>
                                </wps:cNvSpPr>
                                <wps:spPr bwMode="auto">
                                  <a:xfrm>
                                    <a:off x="4563" y="7103"/>
                                    <a:ext cx="1270" cy="1112"/>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508175D" w14:textId="77777777" w:rsidR="001717B6" w:rsidRPr="00B65165" w:rsidRDefault="001717B6" w:rsidP="001370E8">
                                      <w:pPr>
                                        <w:spacing w:before="20" w:after="20"/>
                                        <w:jc w:val="center"/>
                                        <w:rPr>
                                          <w:rFonts w:cs="Times New Roman"/>
                                          <w:b/>
                                        </w:rPr>
                                      </w:pPr>
                                      <w:r w:rsidRPr="00B65165">
                                        <w:rPr>
                                          <w:rFonts w:cs="Times New Roman"/>
                                          <w:b/>
                                        </w:rPr>
                                        <w:t>Phân tích chức năng của hệ thống</w:t>
                                      </w:r>
                                    </w:p>
                                    <w:p w14:paraId="12752321" w14:textId="77777777" w:rsidR="001717B6" w:rsidRPr="00B65165" w:rsidRDefault="001717B6" w:rsidP="001370E8">
                                      <w:pPr>
                                        <w:spacing w:before="20" w:after="20"/>
                                        <w:jc w:val="center"/>
                                        <w:rPr>
                                          <w:rFonts w:cs="Times New Roman"/>
                                          <w:b/>
                                        </w:rPr>
                                      </w:pPr>
                                      <w:r w:rsidRPr="00B65165">
                                        <w:rPr>
                                          <w:rFonts w:cs="Times New Roman"/>
                                          <w:b/>
                                        </w:rPr>
                                        <w:t>3.2</w:t>
                                      </w:r>
                                    </w:p>
                                  </w:txbxContent>
                                </wps:txbx>
                                <wps:bodyPr rot="0" vert="horz" wrap="square" lIns="18000" tIns="18000" rIns="18000" bIns="18000" anchor="ctr" anchorCtr="0" upright="1">
                                  <a:noAutofit/>
                                </wps:bodyPr>
                              </wps:wsp>
                              <wps:wsp>
                                <wps:cNvPr id="228" name="Rectangle 234"/>
                                <wps:cNvSpPr>
                                  <a:spLocks noChangeArrowheads="1"/>
                                </wps:cNvSpPr>
                                <wps:spPr bwMode="auto">
                                  <a:xfrm>
                                    <a:off x="4563" y="8446"/>
                                    <a:ext cx="1270" cy="91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2D16262" w14:textId="77777777" w:rsidR="001717B6" w:rsidRPr="00B65165" w:rsidRDefault="001717B6" w:rsidP="001370E8">
                                      <w:pPr>
                                        <w:spacing w:before="20" w:after="20"/>
                                        <w:jc w:val="center"/>
                                        <w:rPr>
                                          <w:rFonts w:cs="Times New Roman"/>
                                          <w:b/>
                                        </w:rPr>
                                      </w:pPr>
                                      <w:r w:rsidRPr="00B65165">
                                        <w:rPr>
                                          <w:rFonts w:cs="Times New Roman"/>
                                          <w:b/>
                                        </w:rPr>
                                        <w:t>Vẽ biểu đồ usecase</w:t>
                                      </w:r>
                                    </w:p>
                                    <w:p w14:paraId="25B828B0" w14:textId="77777777" w:rsidR="001717B6" w:rsidRPr="00B65165" w:rsidRDefault="001717B6" w:rsidP="001370E8">
                                      <w:pPr>
                                        <w:spacing w:before="20" w:after="20"/>
                                        <w:jc w:val="center"/>
                                        <w:rPr>
                                          <w:rFonts w:cs="Times New Roman"/>
                                          <w:b/>
                                        </w:rPr>
                                      </w:pPr>
                                      <w:r w:rsidRPr="00B65165">
                                        <w:rPr>
                                          <w:rFonts w:cs="Times New Roman"/>
                                          <w:b/>
                                        </w:rPr>
                                        <w:t>3.3</w:t>
                                      </w:r>
                                    </w:p>
                                  </w:txbxContent>
                                </wps:txbx>
                                <wps:bodyPr rot="0" vert="horz" wrap="square" lIns="18000" tIns="18000" rIns="18000" bIns="18000" anchor="ctr" anchorCtr="0" upright="1">
                                  <a:noAutofit/>
                                </wps:bodyPr>
                              </wps:wsp>
                              <wps:wsp>
                                <wps:cNvPr id="229" name="AutoShape 235"/>
                                <wps:cNvCnPr>
                                  <a:cxnSpLocks noChangeShapeType="1"/>
                                </wps:cNvCnPr>
                                <wps:spPr bwMode="auto">
                                  <a:xfrm flipV="1">
                                    <a:off x="4310" y="5175"/>
                                    <a:ext cx="0" cy="510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236"/>
                                <wps:cNvCnPr>
                                  <a:cxnSpLocks noChangeShapeType="1"/>
                                </wps:cNvCnPr>
                                <wps:spPr bwMode="auto">
                                  <a:xfrm>
                                    <a:off x="4310" y="629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237"/>
                                <wps:cNvCnPr>
                                  <a:cxnSpLocks noChangeShapeType="1"/>
                                </wps:cNvCnPr>
                                <wps:spPr bwMode="auto">
                                  <a:xfrm>
                                    <a:off x="4310" y="768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2" name="AutoShape 238"/>
                                <wps:cNvCnPr>
                                  <a:cxnSpLocks noChangeShapeType="1"/>
                                </wps:cNvCnPr>
                                <wps:spPr bwMode="auto">
                                  <a:xfrm>
                                    <a:off x="4310" y="889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3" name="Rectangle 239"/>
                                <wps:cNvSpPr>
                                  <a:spLocks noChangeArrowheads="1"/>
                                </wps:cNvSpPr>
                                <wps:spPr bwMode="auto">
                                  <a:xfrm>
                                    <a:off x="4563" y="9691"/>
                                    <a:ext cx="1270" cy="83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4FDAEAC" w14:textId="77777777" w:rsidR="001717B6" w:rsidRPr="00B65165" w:rsidRDefault="001717B6" w:rsidP="001370E8">
                                      <w:pPr>
                                        <w:spacing w:before="20" w:after="20"/>
                                        <w:jc w:val="center"/>
                                        <w:rPr>
                                          <w:rFonts w:cs="Times New Roman"/>
                                          <w:b/>
                                        </w:rPr>
                                      </w:pPr>
                                      <w:r w:rsidRPr="00B65165">
                                        <w:rPr>
                                          <w:rFonts w:cs="Times New Roman"/>
                                          <w:b/>
                                        </w:rPr>
                                        <w:t>Đặc tả yêu cầu hệ thống</w:t>
                                      </w:r>
                                    </w:p>
                                    <w:p w14:paraId="3322C1F2" w14:textId="77777777" w:rsidR="001717B6" w:rsidRPr="00B65165" w:rsidRDefault="001717B6" w:rsidP="001370E8">
                                      <w:pPr>
                                        <w:spacing w:before="20" w:after="20"/>
                                        <w:jc w:val="center"/>
                                        <w:rPr>
                                          <w:rFonts w:cs="Times New Roman"/>
                                          <w:b/>
                                        </w:rPr>
                                      </w:pPr>
                                      <w:r w:rsidRPr="00B65165">
                                        <w:rPr>
                                          <w:rFonts w:cs="Times New Roman"/>
                                          <w:b/>
                                        </w:rPr>
                                        <w:t>3.4</w:t>
                                      </w:r>
                                    </w:p>
                                  </w:txbxContent>
                                </wps:txbx>
                                <wps:bodyPr rot="0" vert="horz" wrap="square" lIns="18000" tIns="18000" rIns="18000" bIns="18000" anchor="ctr" anchorCtr="0" upright="1">
                                  <a:noAutofit/>
                                </wps:bodyPr>
                              </wps:wsp>
                              <wps:wsp>
                                <wps:cNvPr id="234" name="AutoShape 240"/>
                                <wps:cNvCnPr>
                                  <a:cxnSpLocks noChangeShapeType="1"/>
                                </wps:cNvCnPr>
                                <wps:spPr bwMode="auto">
                                  <a:xfrm>
                                    <a:off x="4310" y="1025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5" name="Rectangle 241"/>
                                <wps:cNvSpPr>
                                  <a:spLocks noChangeArrowheads="1"/>
                                </wps:cNvSpPr>
                                <wps:spPr bwMode="auto">
                                  <a:xfrm>
                                    <a:off x="4563" y="11351"/>
                                    <a:ext cx="1270" cy="105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7772300" w14:textId="77777777" w:rsidR="001717B6" w:rsidRPr="00B65165" w:rsidRDefault="001717B6" w:rsidP="001370E8">
                                      <w:pPr>
                                        <w:spacing w:before="20" w:after="20"/>
                                        <w:jc w:val="center"/>
                                        <w:rPr>
                                          <w:rFonts w:cs="Times New Roman"/>
                                          <w:b/>
                                        </w:rPr>
                                      </w:pPr>
                                      <w:r w:rsidRPr="00B65165">
                                        <w:rPr>
                                          <w:rFonts w:cs="Times New Roman"/>
                                          <w:b/>
                                        </w:rPr>
                                        <w:t>Tổng hợp đặc tả yêu cầu của hệ thống</w:t>
                                      </w:r>
                                    </w:p>
                                    <w:p w14:paraId="108698C9" w14:textId="77777777" w:rsidR="001717B6" w:rsidRPr="00B65165" w:rsidRDefault="001717B6" w:rsidP="001370E8">
                                      <w:pPr>
                                        <w:spacing w:before="20" w:after="20"/>
                                        <w:jc w:val="center"/>
                                        <w:rPr>
                                          <w:rFonts w:cs="Times New Roman"/>
                                          <w:b/>
                                        </w:rPr>
                                      </w:pPr>
                                      <w:r w:rsidRPr="00B65165">
                                        <w:rPr>
                                          <w:rFonts w:cs="Times New Roman"/>
                                          <w:b/>
                                        </w:rPr>
                                        <w:t>3.4.1</w:t>
                                      </w:r>
                                    </w:p>
                                  </w:txbxContent>
                                </wps:txbx>
                                <wps:bodyPr rot="0" vert="horz" wrap="square" lIns="18000" tIns="18000" rIns="18000" bIns="18000" anchor="ctr" anchorCtr="0" upright="1">
                                  <a:noAutofit/>
                                </wps:bodyPr>
                              </wps:wsp>
                              <wps:wsp>
                                <wps:cNvPr id="236" name="Rectangle 242"/>
                                <wps:cNvSpPr>
                                  <a:spLocks noChangeArrowheads="1"/>
                                </wps:cNvSpPr>
                                <wps:spPr bwMode="auto">
                                  <a:xfrm>
                                    <a:off x="4563" y="12694"/>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6A00C12" w14:textId="77777777" w:rsidR="001717B6" w:rsidRPr="00B65165" w:rsidRDefault="001717B6" w:rsidP="001370E8">
                                      <w:pPr>
                                        <w:spacing w:before="20" w:after="20"/>
                                        <w:jc w:val="center"/>
                                        <w:rPr>
                                          <w:rFonts w:cs="Times New Roman"/>
                                          <w:b/>
                                        </w:rPr>
                                      </w:pPr>
                                      <w:r w:rsidRPr="00B65165">
                                        <w:rPr>
                                          <w:rFonts w:cs="Times New Roman"/>
                                          <w:b/>
                                        </w:rPr>
                                        <w:t>Viết tài liệu  đặc tả yêu cầu</w:t>
                                      </w:r>
                                    </w:p>
                                    <w:p w14:paraId="14FBD918" w14:textId="77777777" w:rsidR="001717B6" w:rsidRPr="00B65165" w:rsidRDefault="001717B6" w:rsidP="001370E8">
                                      <w:pPr>
                                        <w:spacing w:before="20" w:after="20"/>
                                        <w:jc w:val="center"/>
                                        <w:rPr>
                                          <w:rFonts w:cs="Times New Roman"/>
                                          <w:b/>
                                        </w:rPr>
                                      </w:pPr>
                                      <w:r w:rsidRPr="00B65165">
                                        <w:rPr>
                                          <w:rFonts w:cs="Times New Roman"/>
                                          <w:b/>
                                        </w:rPr>
                                        <w:t>3.4.2</w:t>
                                      </w:r>
                                    </w:p>
                                  </w:txbxContent>
                                </wps:txbx>
                                <wps:bodyPr rot="0" vert="horz" wrap="square" lIns="18000" tIns="18000" rIns="18000" bIns="18000" anchor="ctr" anchorCtr="0" upright="1">
                                  <a:noAutofit/>
                                </wps:bodyPr>
                              </wps:wsp>
                              <wps:wsp>
                                <wps:cNvPr id="237" name="AutoShape 243"/>
                                <wps:cNvCnPr>
                                  <a:cxnSpLocks noChangeShapeType="1"/>
                                </wps:cNvCnPr>
                                <wps:spPr bwMode="auto">
                                  <a:xfrm>
                                    <a:off x="4326" y="11870"/>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8" name="AutoShape 244"/>
                                <wps:cNvCnPr>
                                  <a:cxnSpLocks noChangeShapeType="1"/>
                                </wps:cNvCnPr>
                                <wps:spPr bwMode="auto">
                                  <a:xfrm>
                                    <a:off x="5134" y="10504"/>
                                    <a:ext cx="0" cy="34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39" name="Group 245"/>
                                <wpg:cNvGrpSpPr>
                                  <a:grpSpLocks/>
                                </wpg:cNvGrpSpPr>
                                <wpg:grpSpPr bwMode="auto">
                                  <a:xfrm>
                                    <a:off x="4310" y="10835"/>
                                    <a:ext cx="837" cy="2451"/>
                                    <a:chOff x="3819" y="11316"/>
                                    <a:chExt cx="1328" cy="1701"/>
                                  </a:xfrm>
                                </wpg:grpSpPr>
                                <wps:wsp>
                                  <wps:cNvPr id="240" name="AutoShape 246"/>
                                  <wps:cNvCnPr>
                                    <a:cxnSpLocks noChangeShapeType="1"/>
                                  </wps:cNvCnPr>
                                  <wps:spPr bwMode="auto">
                                    <a:xfrm flipH="1">
                                      <a:off x="3819" y="11322"/>
                                      <a:ext cx="1328"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1" name="AutoShape 247"/>
                                  <wps:cNvCnPr>
                                    <a:cxnSpLocks noChangeShapeType="1"/>
                                  </wps:cNvCnPr>
                                  <wps:spPr bwMode="auto">
                                    <a:xfrm>
                                      <a:off x="3819" y="11316"/>
                                      <a:ext cx="0" cy="170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cNvPr id="242" name="Group 248"/>
                            <wpg:cNvGrpSpPr>
                              <a:grpSpLocks/>
                            </wpg:cNvGrpSpPr>
                            <wpg:grpSpPr bwMode="auto">
                              <a:xfrm>
                                <a:off x="7703" y="4350"/>
                                <a:ext cx="1765" cy="6174"/>
                                <a:chOff x="7690" y="4350"/>
                                <a:chExt cx="1765" cy="6174"/>
                              </a:xfrm>
                            </wpg:grpSpPr>
                            <wps:wsp>
                              <wps:cNvPr id="243" name="Rectangle 249"/>
                              <wps:cNvSpPr>
                                <a:spLocks noChangeArrowheads="1"/>
                              </wps:cNvSpPr>
                              <wps:spPr bwMode="auto">
                                <a:xfrm>
                                  <a:off x="7690" y="4350"/>
                                  <a:ext cx="1765"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CC43D4C" w14:textId="77777777" w:rsidR="001717B6" w:rsidRPr="00B65165" w:rsidRDefault="001717B6" w:rsidP="001370E8">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2F703C57" w14:textId="77777777" w:rsidR="001717B6" w:rsidRPr="00B65165" w:rsidRDefault="001717B6" w:rsidP="001370E8">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7FC7A420" w14:textId="77777777" w:rsidR="001717B6" w:rsidRPr="00B65165" w:rsidRDefault="001717B6" w:rsidP="001370E8">
                                    <w:pPr>
                                      <w:spacing w:before="20" w:after="20"/>
                                      <w:jc w:val="center"/>
                                      <w:rPr>
                                        <w:rFonts w:cs="Times New Roman"/>
                                        <w:b/>
                                      </w:rPr>
                                    </w:pPr>
                                    <w:r w:rsidRPr="00B65165">
                                      <w:rPr>
                                        <w:rFonts w:cs="Times New Roman"/>
                                        <w:b/>
                                      </w:rPr>
                                      <w:t>5.0</w:t>
                                    </w:r>
                                  </w:p>
                                </w:txbxContent>
                              </wps:txbx>
                              <wps:bodyPr rot="0" vert="horz" wrap="square" lIns="18000" tIns="18000" rIns="18000" bIns="18000" anchor="ctr" anchorCtr="0" upright="1">
                                <a:noAutofit/>
                              </wps:bodyPr>
                            </wps:wsp>
                            <wpg:grpSp>
                              <wpg:cNvPr id="244" name="Group 250"/>
                              <wpg:cNvGrpSpPr>
                                <a:grpSpLocks/>
                              </wpg:cNvGrpSpPr>
                              <wpg:grpSpPr bwMode="auto">
                                <a:xfrm>
                                  <a:off x="7932" y="5175"/>
                                  <a:ext cx="1523" cy="5349"/>
                                  <a:chOff x="7932" y="5175"/>
                                  <a:chExt cx="1523" cy="5349"/>
                                </a:xfrm>
                              </wpg:grpSpPr>
                              <wps:wsp>
                                <wps:cNvPr id="245" name="Rectangle 251"/>
                                <wps:cNvSpPr>
                                  <a:spLocks noChangeArrowheads="1"/>
                                </wps:cNvSpPr>
                                <wps:spPr bwMode="auto">
                                  <a:xfrm>
                                    <a:off x="8185" y="5710"/>
                                    <a:ext cx="1270" cy="889"/>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8F06D9E" w14:textId="77777777" w:rsidR="001717B6" w:rsidRPr="00B65165" w:rsidRDefault="001717B6" w:rsidP="001370E8">
                                      <w:pPr>
                                        <w:spacing w:before="20" w:after="20"/>
                                        <w:jc w:val="center"/>
                                        <w:rPr>
                                          <w:rFonts w:cs="Times New Roman"/>
                                          <w:b/>
                                        </w:rPr>
                                      </w:pPr>
                                      <w:r w:rsidRPr="00B65165">
                                        <w:rPr>
                                          <w:rFonts w:cs="Times New Roman"/>
                                          <w:b/>
                                        </w:rPr>
                                        <w:t>Lập trình</w:t>
                                      </w:r>
                                    </w:p>
                                    <w:p w14:paraId="2AAA01F8" w14:textId="77777777" w:rsidR="001717B6" w:rsidRPr="00B65165" w:rsidRDefault="001717B6" w:rsidP="001370E8">
                                      <w:pPr>
                                        <w:spacing w:before="20" w:after="20"/>
                                        <w:jc w:val="center"/>
                                        <w:rPr>
                                          <w:rFonts w:cs="Times New Roman"/>
                                          <w:b/>
                                        </w:rPr>
                                      </w:pPr>
                                      <w:r w:rsidRPr="00B65165">
                                        <w:rPr>
                                          <w:rFonts w:cs="Times New Roman"/>
                                          <w:b/>
                                        </w:rPr>
                                        <w:t>5.1</w:t>
                                      </w:r>
                                    </w:p>
                                  </w:txbxContent>
                                </wps:txbx>
                                <wps:bodyPr rot="0" vert="horz" wrap="square" lIns="18000" tIns="18000" rIns="18000" bIns="18000" anchor="ctr" anchorCtr="0" upright="1">
                                  <a:noAutofit/>
                                </wps:bodyPr>
                              </wps:wsp>
                              <wps:wsp>
                                <wps:cNvPr id="246" name="Rectangle 252"/>
                                <wps:cNvSpPr>
                                  <a:spLocks noChangeArrowheads="1"/>
                                </wps:cNvSpPr>
                                <wps:spPr bwMode="auto">
                                  <a:xfrm>
                                    <a:off x="8185"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71A4A14" w14:textId="77777777" w:rsidR="001717B6" w:rsidRPr="00B65165" w:rsidRDefault="001717B6" w:rsidP="001370E8">
                                      <w:pPr>
                                        <w:spacing w:before="20" w:after="20"/>
                                        <w:jc w:val="center"/>
                                        <w:rPr>
                                          <w:rFonts w:cs="Times New Roman"/>
                                          <w:b/>
                                        </w:rPr>
                                      </w:pPr>
                                      <w:r w:rsidRPr="00B65165">
                                        <w:rPr>
                                          <w:rFonts w:cs="Times New Roman"/>
                                          <w:b/>
                                        </w:rPr>
                                        <w:t>Test đơn vị</w:t>
                                      </w:r>
                                    </w:p>
                                    <w:p w14:paraId="2698C9F1" w14:textId="77777777" w:rsidR="001717B6" w:rsidRPr="00B65165" w:rsidRDefault="001717B6" w:rsidP="001370E8">
                                      <w:pPr>
                                        <w:spacing w:before="20" w:after="20"/>
                                        <w:jc w:val="center"/>
                                        <w:rPr>
                                          <w:rFonts w:cs="Times New Roman"/>
                                          <w:b/>
                                        </w:rPr>
                                      </w:pPr>
                                      <w:r w:rsidRPr="00B65165">
                                        <w:rPr>
                                          <w:rFonts w:cs="Times New Roman"/>
                                          <w:b/>
                                        </w:rPr>
                                        <w:t>5.2</w:t>
                                      </w:r>
                                    </w:p>
                                  </w:txbxContent>
                                </wps:txbx>
                                <wps:bodyPr rot="0" vert="horz" wrap="square" lIns="18000" tIns="18000" rIns="18000" bIns="18000" anchor="ctr" anchorCtr="0" upright="1">
                                  <a:noAutofit/>
                                </wps:bodyPr>
                              </wps:wsp>
                              <wps:wsp>
                                <wps:cNvPr id="247" name="Rectangle 253"/>
                                <wps:cNvSpPr>
                                  <a:spLocks noChangeArrowheads="1"/>
                                </wps:cNvSpPr>
                                <wps:spPr bwMode="auto">
                                  <a:xfrm>
                                    <a:off x="8185" y="7998"/>
                                    <a:ext cx="1270" cy="12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E87F2E0" w14:textId="77777777" w:rsidR="001717B6" w:rsidRPr="00B65165" w:rsidRDefault="001717B6" w:rsidP="001370E8">
                                      <w:pPr>
                                        <w:spacing w:before="20" w:after="20"/>
                                        <w:jc w:val="center"/>
                                        <w:rPr>
                                          <w:rFonts w:cs="Times New Roman"/>
                                          <w:b/>
                                        </w:rPr>
                                      </w:pPr>
                                      <w:r w:rsidRPr="00B65165">
                                        <w:rPr>
                                          <w:rFonts w:cs="Times New Roman"/>
                                          <w:b/>
                                        </w:rPr>
                                        <w:t>Test tích hợp</w:t>
                                      </w:r>
                                    </w:p>
                                    <w:p w14:paraId="507D4A6C" w14:textId="77777777" w:rsidR="001717B6" w:rsidRPr="00B65165" w:rsidRDefault="001717B6" w:rsidP="001370E8">
                                      <w:pPr>
                                        <w:spacing w:before="20" w:after="20"/>
                                        <w:jc w:val="center"/>
                                        <w:rPr>
                                          <w:rFonts w:cs="Times New Roman"/>
                                          <w:b/>
                                        </w:rPr>
                                      </w:pPr>
                                      <w:r w:rsidRPr="00B65165">
                                        <w:rPr>
                                          <w:rFonts w:cs="Times New Roman"/>
                                          <w:b/>
                                        </w:rPr>
                                        <w:t>5.3</w:t>
                                      </w:r>
                                    </w:p>
                                  </w:txbxContent>
                                </wps:txbx>
                                <wps:bodyPr rot="0" vert="horz" wrap="square" lIns="18000" tIns="18000" rIns="18000" bIns="18000" anchor="ctr" anchorCtr="0" upright="1">
                                  <a:noAutofit/>
                                </wps:bodyPr>
                              </wps:wsp>
                              <wps:wsp>
                                <wps:cNvPr id="248" name="AutoShape 254"/>
                                <wps:cNvCnPr>
                                  <a:cxnSpLocks noChangeShapeType="1"/>
                                </wps:cNvCnPr>
                                <wps:spPr bwMode="auto">
                                  <a:xfrm flipV="1">
                                    <a:off x="7932" y="5175"/>
                                    <a:ext cx="0" cy="487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9" name="AutoShape 255"/>
                                <wps:cNvCnPr>
                                  <a:cxnSpLocks noChangeShapeType="1"/>
                                </wps:cNvCnPr>
                                <wps:spPr bwMode="auto">
                                  <a:xfrm>
                                    <a:off x="7932"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0" name="AutoShape 256"/>
                                <wps:cNvCnPr>
                                  <a:cxnSpLocks noChangeShapeType="1"/>
                                </wps:cNvCnPr>
                                <wps:spPr bwMode="auto">
                                  <a:xfrm>
                                    <a:off x="7932"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1" name="AutoShape 257"/>
                                <wps:cNvCnPr>
                                  <a:cxnSpLocks noChangeShapeType="1"/>
                                </wps:cNvCnPr>
                                <wps:spPr bwMode="auto">
                                  <a:xfrm>
                                    <a:off x="7932"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2" name="Rectangle 258"/>
                                <wps:cNvSpPr>
                                  <a:spLocks noChangeArrowheads="1"/>
                                </wps:cNvSpPr>
                                <wps:spPr bwMode="auto">
                                  <a:xfrm>
                                    <a:off x="8185" y="9509"/>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19D0346" w14:textId="77777777" w:rsidR="001717B6" w:rsidRPr="00B65165" w:rsidRDefault="001717B6" w:rsidP="001370E8">
                                      <w:pPr>
                                        <w:spacing w:before="20" w:after="20"/>
                                        <w:jc w:val="center"/>
                                        <w:rPr>
                                          <w:rFonts w:cs="Times New Roman"/>
                                          <w:b/>
                                        </w:rPr>
                                      </w:pPr>
                                      <w:r w:rsidRPr="00B65165">
                                        <w:rPr>
                                          <w:rFonts w:cs="Times New Roman"/>
                                          <w:b/>
                                        </w:rPr>
                                        <w:t>Test hệ thống</w:t>
                                      </w:r>
                                    </w:p>
                                    <w:p w14:paraId="2F937FCE" w14:textId="77777777" w:rsidR="001717B6" w:rsidRPr="00B65165" w:rsidRDefault="001717B6" w:rsidP="001370E8">
                                      <w:pPr>
                                        <w:spacing w:before="20" w:after="20"/>
                                        <w:jc w:val="center"/>
                                        <w:rPr>
                                          <w:rFonts w:cs="Times New Roman"/>
                                          <w:b/>
                                        </w:rPr>
                                      </w:pPr>
                                      <w:r w:rsidRPr="00B65165">
                                        <w:rPr>
                                          <w:rFonts w:cs="Times New Roman"/>
                                          <w:b/>
                                        </w:rPr>
                                        <w:t>5.4</w:t>
                                      </w:r>
                                    </w:p>
                                  </w:txbxContent>
                                </wps:txbx>
                                <wps:bodyPr rot="0" vert="horz" wrap="square" lIns="18000" tIns="18000" rIns="18000" bIns="18000" anchor="ctr" anchorCtr="0" upright="1">
                                  <a:noAutofit/>
                                </wps:bodyPr>
                              </wps:wsp>
                              <wps:wsp>
                                <wps:cNvPr id="253" name="AutoShape 259"/>
                                <wps:cNvCnPr>
                                  <a:cxnSpLocks noChangeShapeType="1"/>
                                </wps:cNvCnPr>
                                <wps:spPr bwMode="auto">
                                  <a:xfrm>
                                    <a:off x="7932" y="1003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54" name="Group 260"/>
                            <wpg:cNvGrpSpPr>
                              <a:grpSpLocks/>
                            </wpg:cNvGrpSpPr>
                            <wpg:grpSpPr bwMode="auto">
                              <a:xfrm>
                                <a:off x="9571" y="4350"/>
                                <a:ext cx="1725" cy="4918"/>
                                <a:chOff x="9987" y="4350"/>
                                <a:chExt cx="1725" cy="4918"/>
                              </a:xfrm>
                            </wpg:grpSpPr>
                            <wps:wsp>
                              <wps:cNvPr id="255" name="Rectangle 261"/>
                              <wps:cNvSpPr>
                                <a:spLocks noChangeArrowheads="1"/>
                              </wps:cNvSpPr>
                              <wps:spPr bwMode="auto">
                                <a:xfrm>
                                  <a:off x="9987" y="4350"/>
                                  <a:ext cx="1519"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89AC08D" w14:textId="77777777" w:rsidR="001717B6" w:rsidRPr="00B65165" w:rsidRDefault="001717B6" w:rsidP="001370E8">
                                    <w:pPr>
                                      <w:spacing w:before="20" w:after="20"/>
                                      <w:jc w:val="center"/>
                                      <w:rPr>
                                        <w:rFonts w:cs="Times New Roman"/>
                                        <w:b/>
                                      </w:rPr>
                                    </w:pPr>
                                    <w:r w:rsidRPr="00B65165">
                                      <w:rPr>
                                        <w:rFonts w:cs="Times New Roman"/>
                                        <w:b/>
                                        <w:color w:val="000000"/>
                                        <w:spacing w:val="-2"/>
                                      </w:rPr>
                                      <w:t>Triển khai</w:t>
                                    </w:r>
                                  </w:p>
                                  <w:p w14:paraId="73D9BC55" w14:textId="77777777" w:rsidR="001717B6" w:rsidRPr="00B65165" w:rsidRDefault="001717B6" w:rsidP="001370E8">
                                    <w:pPr>
                                      <w:spacing w:before="20" w:after="20"/>
                                      <w:jc w:val="center"/>
                                      <w:rPr>
                                        <w:rFonts w:cs="Times New Roman"/>
                                        <w:b/>
                                      </w:rPr>
                                    </w:pPr>
                                    <w:r w:rsidRPr="00B65165">
                                      <w:rPr>
                                        <w:rFonts w:cs="Times New Roman"/>
                                        <w:b/>
                                      </w:rPr>
                                      <w:t>6.0</w:t>
                                    </w:r>
                                  </w:p>
                                </w:txbxContent>
                              </wps:txbx>
                              <wps:bodyPr rot="0" vert="horz" wrap="square" lIns="18000" tIns="18000" rIns="18000" bIns="18000" anchor="ctr" anchorCtr="0" upright="1">
                                <a:noAutofit/>
                              </wps:bodyPr>
                            </wps:wsp>
                            <wpg:grpSp>
                              <wpg:cNvPr id="256" name="Group 262"/>
                              <wpg:cNvGrpSpPr>
                                <a:grpSpLocks/>
                              </wpg:cNvGrpSpPr>
                              <wpg:grpSpPr bwMode="auto">
                                <a:xfrm>
                                  <a:off x="10189" y="5181"/>
                                  <a:ext cx="1523" cy="4087"/>
                                  <a:chOff x="10189" y="5181"/>
                                  <a:chExt cx="1523" cy="4087"/>
                                </a:xfrm>
                              </wpg:grpSpPr>
                              <wps:wsp>
                                <wps:cNvPr id="257" name="Rectangle 263"/>
                                <wps:cNvSpPr>
                                  <a:spLocks noChangeArrowheads="1"/>
                                </wps:cNvSpPr>
                                <wps:spPr bwMode="auto">
                                  <a:xfrm>
                                    <a:off x="10442" y="5716"/>
                                    <a:ext cx="1270" cy="106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31B044A" w14:textId="77777777" w:rsidR="001717B6" w:rsidRPr="00B65165" w:rsidRDefault="001717B6" w:rsidP="001370E8">
                                      <w:pPr>
                                        <w:spacing w:before="20" w:after="20"/>
                                        <w:jc w:val="center"/>
                                        <w:rPr>
                                          <w:rFonts w:cs="Times New Roman"/>
                                          <w:b/>
                                        </w:rPr>
                                      </w:pPr>
                                      <w:r w:rsidRPr="00B65165">
                                        <w:rPr>
                                          <w:rFonts w:cs="Times New Roman"/>
                                          <w:b/>
                                        </w:rPr>
                                        <w:t>Bàn giao sản phẩm cho khách hàng</w:t>
                                      </w:r>
                                    </w:p>
                                    <w:p w14:paraId="3E8044A7" w14:textId="77777777" w:rsidR="001717B6" w:rsidRPr="00B65165" w:rsidRDefault="001717B6" w:rsidP="001370E8">
                                      <w:pPr>
                                        <w:spacing w:before="20" w:after="20"/>
                                        <w:jc w:val="center"/>
                                        <w:rPr>
                                          <w:rFonts w:cs="Times New Roman"/>
                                          <w:b/>
                                        </w:rPr>
                                      </w:pPr>
                                      <w:r w:rsidRPr="00B65165">
                                        <w:rPr>
                                          <w:rFonts w:cs="Times New Roman"/>
                                          <w:b/>
                                        </w:rPr>
                                        <w:t>6.1</w:t>
                                      </w:r>
                                    </w:p>
                                  </w:txbxContent>
                                </wps:txbx>
                                <wps:bodyPr rot="0" vert="horz" wrap="square" lIns="18000" tIns="18000" rIns="18000" bIns="18000" anchor="ctr" anchorCtr="0" upright="1">
                                  <a:noAutofit/>
                                </wps:bodyPr>
                              </wps:wsp>
                              <wps:wsp>
                                <wps:cNvPr id="258" name="Rectangle 264"/>
                                <wps:cNvSpPr>
                                  <a:spLocks noChangeArrowheads="1"/>
                                </wps:cNvSpPr>
                                <wps:spPr bwMode="auto">
                                  <a:xfrm>
                                    <a:off x="10442" y="7005"/>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9D6963B" w14:textId="77777777" w:rsidR="001717B6" w:rsidRPr="00B65165" w:rsidRDefault="001717B6" w:rsidP="001370E8">
                                      <w:pPr>
                                        <w:spacing w:before="20" w:after="20"/>
                                        <w:jc w:val="center"/>
                                        <w:rPr>
                                          <w:rFonts w:cs="Times New Roman"/>
                                          <w:b/>
                                        </w:rPr>
                                      </w:pPr>
                                      <w:r w:rsidRPr="00B65165">
                                        <w:rPr>
                                          <w:rFonts w:cs="Times New Roman"/>
                                          <w:b/>
                                        </w:rPr>
                                        <w:t>Lập biên bản bàn giao</w:t>
                                      </w:r>
                                    </w:p>
                                    <w:p w14:paraId="184E44EE" w14:textId="77777777" w:rsidR="001717B6" w:rsidRPr="00B65165" w:rsidRDefault="001717B6" w:rsidP="001370E8">
                                      <w:pPr>
                                        <w:spacing w:before="20" w:after="20"/>
                                        <w:jc w:val="center"/>
                                        <w:rPr>
                                          <w:rFonts w:cs="Times New Roman"/>
                                          <w:b/>
                                        </w:rPr>
                                      </w:pPr>
                                      <w:r w:rsidRPr="00B65165">
                                        <w:rPr>
                                          <w:rFonts w:cs="Times New Roman"/>
                                          <w:b/>
                                        </w:rPr>
                                        <w:t>6.2</w:t>
                                      </w:r>
                                    </w:p>
                                  </w:txbxContent>
                                </wps:txbx>
                                <wps:bodyPr rot="0" vert="horz" wrap="square" lIns="18000" tIns="18000" rIns="18000" bIns="18000" anchor="ctr" anchorCtr="0" upright="1">
                                  <a:noAutofit/>
                                </wps:bodyPr>
                              </wps:wsp>
                              <wps:wsp>
                                <wps:cNvPr id="259" name="Rectangle 265"/>
                                <wps:cNvSpPr>
                                  <a:spLocks noChangeArrowheads="1"/>
                                </wps:cNvSpPr>
                                <wps:spPr bwMode="auto">
                                  <a:xfrm>
                                    <a:off x="10442" y="8134"/>
                                    <a:ext cx="1270" cy="113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DB71CBB" w14:textId="77777777" w:rsidR="001717B6" w:rsidRPr="00B65165" w:rsidRDefault="001717B6" w:rsidP="001370E8">
                                      <w:pPr>
                                        <w:spacing w:before="20" w:after="20"/>
                                        <w:jc w:val="center"/>
                                        <w:rPr>
                                          <w:rFonts w:cs="Times New Roman"/>
                                          <w:b/>
                                        </w:rPr>
                                      </w:pPr>
                                      <w:r w:rsidRPr="00B65165">
                                        <w:rPr>
                                          <w:rFonts w:cs="Times New Roman"/>
                                          <w:b/>
                                        </w:rPr>
                                        <w:t xml:space="preserve">Lập biên bản thanh lý </w:t>
                                      </w:r>
                                    </w:p>
                                    <w:p w14:paraId="44D5E33D" w14:textId="77777777" w:rsidR="001717B6" w:rsidRPr="00B65165" w:rsidRDefault="001717B6" w:rsidP="001370E8">
                                      <w:pPr>
                                        <w:spacing w:before="20" w:after="20"/>
                                        <w:jc w:val="center"/>
                                        <w:rPr>
                                          <w:rFonts w:cs="Times New Roman"/>
                                          <w:b/>
                                        </w:rPr>
                                      </w:pPr>
                                      <w:r w:rsidRPr="00B65165">
                                        <w:rPr>
                                          <w:rFonts w:cs="Times New Roman"/>
                                          <w:b/>
                                        </w:rPr>
                                        <w:t>hợp đồng</w:t>
                                      </w:r>
                                    </w:p>
                                    <w:p w14:paraId="5C7B6291" w14:textId="77777777" w:rsidR="001717B6" w:rsidRPr="00B65165" w:rsidRDefault="001717B6" w:rsidP="001370E8">
                                      <w:pPr>
                                        <w:spacing w:before="20" w:after="20"/>
                                        <w:jc w:val="center"/>
                                        <w:rPr>
                                          <w:rFonts w:cs="Times New Roman"/>
                                          <w:b/>
                                        </w:rPr>
                                      </w:pPr>
                                      <w:r w:rsidRPr="00B65165">
                                        <w:rPr>
                                          <w:rFonts w:cs="Times New Roman"/>
                                          <w:b/>
                                        </w:rPr>
                                        <w:t>6.3</w:t>
                                      </w:r>
                                    </w:p>
                                  </w:txbxContent>
                                </wps:txbx>
                                <wps:bodyPr rot="0" vert="horz" wrap="square" lIns="18000" tIns="18000" rIns="18000" bIns="18000" anchor="ctr" anchorCtr="0" upright="1">
                                  <a:noAutofit/>
                                </wps:bodyPr>
                              </wps:wsp>
                              <wps:wsp>
                                <wps:cNvPr id="260" name="AutoShape 266"/>
                                <wps:cNvCnPr>
                                  <a:cxnSpLocks noChangeShapeType="1"/>
                                </wps:cNvCnPr>
                                <wps:spPr bwMode="auto">
                                  <a:xfrm flipV="1">
                                    <a:off x="10189" y="5181"/>
                                    <a:ext cx="0" cy="357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1" name="AutoShape 267"/>
                                <wps:cNvCnPr>
                                  <a:cxnSpLocks noChangeShapeType="1"/>
                                </wps:cNvCnPr>
                                <wps:spPr bwMode="auto">
                                  <a:xfrm>
                                    <a:off x="10189" y="619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268"/>
                                <wps:cNvCnPr>
                                  <a:cxnSpLocks noChangeShapeType="1"/>
                                </wps:cNvCnPr>
                                <wps:spPr bwMode="auto">
                                  <a:xfrm>
                                    <a:off x="10189" y="749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3" name="AutoShape 269"/>
                                <wps:cNvCnPr>
                                  <a:cxnSpLocks noChangeShapeType="1"/>
                                </wps:cNvCnPr>
                                <wps:spPr bwMode="auto">
                                  <a:xfrm>
                                    <a:off x="10189" y="874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64" name="AutoShape 270"/>
                            <wps:cNvCnPr>
                              <a:cxnSpLocks noChangeShapeType="1"/>
                            </wps:cNvCnPr>
                            <wps:spPr bwMode="auto">
                              <a:xfrm>
                                <a:off x="331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271"/>
                            <wps:cNvCnPr>
                              <a:cxnSpLocks noChangeShapeType="1"/>
                            </wps:cNvCnPr>
                            <wps:spPr bwMode="auto">
                              <a:xfrm>
                                <a:off x="499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272"/>
                            <wps:cNvCnPr>
                              <a:cxnSpLocks noChangeShapeType="1"/>
                            </wps:cNvCnPr>
                            <wps:spPr bwMode="auto">
                              <a:xfrm>
                                <a:off x="6837"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7" name="AutoShape 273"/>
                            <wps:cNvCnPr>
                              <a:cxnSpLocks noChangeShapeType="1"/>
                            </wps:cNvCnPr>
                            <wps:spPr bwMode="auto">
                              <a:xfrm>
                                <a:off x="8648"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68" name="Group 274"/>
                            <wpg:cNvGrpSpPr>
                              <a:grpSpLocks/>
                            </wpg:cNvGrpSpPr>
                            <wpg:grpSpPr bwMode="auto">
                              <a:xfrm>
                                <a:off x="5991" y="4350"/>
                                <a:ext cx="1738" cy="9474"/>
                                <a:chOff x="5991" y="4350"/>
                                <a:chExt cx="1738" cy="9474"/>
                              </a:xfrm>
                            </wpg:grpSpPr>
                            <wps:wsp>
                              <wps:cNvPr id="269" name="Rectangle 275"/>
                              <wps:cNvSpPr>
                                <a:spLocks noChangeArrowheads="1"/>
                              </wps:cNvSpPr>
                              <wps:spPr bwMode="auto">
                                <a:xfrm>
                                  <a:off x="5991"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481327D" w14:textId="77777777" w:rsidR="001717B6" w:rsidRPr="00B65165" w:rsidRDefault="001717B6" w:rsidP="001370E8">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6B7AA8C5" w14:textId="77777777" w:rsidR="001717B6" w:rsidRPr="00B65165" w:rsidRDefault="001717B6" w:rsidP="001370E8">
                                    <w:pPr>
                                      <w:spacing w:before="20" w:after="20"/>
                                      <w:contextualSpacing/>
                                      <w:jc w:val="center"/>
                                      <w:rPr>
                                        <w:rFonts w:cs="Times New Roman"/>
                                        <w:b/>
                                      </w:rPr>
                                    </w:pPr>
                                    <w:r w:rsidRPr="00B65165">
                                      <w:rPr>
                                        <w:rFonts w:cs="Times New Roman"/>
                                        <w:b/>
                                      </w:rPr>
                                      <w:t>4.0</w:t>
                                    </w:r>
                                  </w:p>
                                </w:txbxContent>
                              </wps:txbx>
                              <wps:bodyPr rot="0" vert="horz" wrap="square" lIns="18000" tIns="18000" rIns="18000" bIns="18000" anchor="ctr" anchorCtr="0" upright="1">
                                <a:noAutofit/>
                              </wps:bodyPr>
                            </wps:wsp>
                            <wpg:grpSp>
                              <wpg:cNvPr id="270" name="Group 276"/>
                              <wpg:cNvGrpSpPr>
                                <a:grpSpLocks/>
                              </wpg:cNvGrpSpPr>
                              <wpg:grpSpPr bwMode="auto">
                                <a:xfrm>
                                  <a:off x="6206" y="5175"/>
                                  <a:ext cx="1523" cy="8649"/>
                                  <a:chOff x="6167" y="5175"/>
                                  <a:chExt cx="1523" cy="8649"/>
                                </a:xfrm>
                              </wpg:grpSpPr>
                              <wps:wsp>
                                <wps:cNvPr id="271" name="Rectangle 277"/>
                                <wps:cNvSpPr>
                                  <a:spLocks noChangeArrowheads="1"/>
                                </wps:cNvSpPr>
                                <wps:spPr bwMode="auto">
                                  <a:xfrm>
                                    <a:off x="6420" y="5710"/>
                                    <a:ext cx="1270" cy="889"/>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BA972B8" w14:textId="77777777" w:rsidR="001717B6" w:rsidRPr="00B65165" w:rsidRDefault="001717B6" w:rsidP="001370E8">
                                      <w:pPr>
                                        <w:spacing w:before="20" w:after="20"/>
                                        <w:jc w:val="center"/>
                                        <w:rPr>
                                          <w:rFonts w:cs="Times New Roman"/>
                                          <w:b/>
                                        </w:rPr>
                                      </w:pPr>
                                      <w:r w:rsidRPr="00B65165">
                                        <w:rPr>
                                          <w:rFonts w:cs="Times New Roman"/>
                                          <w:b/>
                                        </w:rPr>
                                        <w:t>Thiết kế tổng thể hệ thống</w:t>
                                      </w:r>
                                    </w:p>
                                    <w:p w14:paraId="0EA2DF14" w14:textId="77777777" w:rsidR="001717B6" w:rsidRPr="00B65165" w:rsidRDefault="001717B6" w:rsidP="001370E8">
                                      <w:pPr>
                                        <w:spacing w:before="20" w:after="20"/>
                                        <w:jc w:val="center"/>
                                        <w:rPr>
                                          <w:rFonts w:cs="Times New Roman"/>
                                          <w:b/>
                                        </w:rPr>
                                      </w:pPr>
                                      <w:r w:rsidRPr="00B65165">
                                        <w:rPr>
                                          <w:rFonts w:cs="Times New Roman"/>
                                          <w:b/>
                                        </w:rPr>
                                        <w:t>4.1</w:t>
                                      </w:r>
                                    </w:p>
                                  </w:txbxContent>
                                </wps:txbx>
                                <wps:bodyPr rot="0" vert="horz" wrap="square" lIns="18000" tIns="18000" rIns="18000" bIns="18000" anchor="ctr" anchorCtr="0" upright="1">
                                  <a:noAutofit/>
                                </wps:bodyPr>
                              </wps:wsp>
                              <wps:wsp>
                                <wps:cNvPr id="272" name="Rectangle 278"/>
                                <wps:cNvSpPr>
                                  <a:spLocks noChangeArrowheads="1"/>
                                </wps:cNvSpPr>
                                <wps:spPr bwMode="auto">
                                  <a:xfrm>
                                    <a:off x="6420"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954BAC4" w14:textId="77777777" w:rsidR="001717B6" w:rsidRPr="00B65165" w:rsidRDefault="001717B6" w:rsidP="001370E8">
                                      <w:pPr>
                                        <w:spacing w:before="20" w:after="20"/>
                                        <w:jc w:val="center"/>
                                        <w:rPr>
                                          <w:rFonts w:cs="Times New Roman"/>
                                          <w:b/>
                                        </w:rPr>
                                      </w:pPr>
                                      <w:r w:rsidRPr="00B65165">
                                        <w:rPr>
                                          <w:rFonts w:cs="Times New Roman"/>
                                          <w:b/>
                                        </w:rPr>
                                        <w:t>Thiết kế chi tiết dữ liệu</w:t>
                                      </w:r>
                                    </w:p>
                                    <w:p w14:paraId="628DA307" w14:textId="77777777" w:rsidR="001717B6" w:rsidRPr="00B65165" w:rsidRDefault="001717B6" w:rsidP="001370E8">
                                      <w:pPr>
                                        <w:spacing w:before="20" w:after="20"/>
                                        <w:jc w:val="center"/>
                                        <w:rPr>
                                          <w:rFonts w:cs="Times New Roman"/>
                                          <w:b/>
                                        </w:rPr>
                                      </w:pPr>
                                      <w:r w:rsidRPr="00B65165">
                                        <w:rPr>
                                          <w:rFonts w:cs="Times New Roman"/>
                                          <w:b/>
                                        </w:rPr>
                                        <w:t>4.2</w:t>
                                      </w:r>
                                    </w:p>
                                  </w:txbxContent>
                                </wps:txbx>
                                <wps:bodyPr rot="0" vert="horz" wrap="square" lIns="18000" tIns="18000" rIns="18000" bIns="18000" anchor="ctr" anchorCtr="0" upright="1">
                                  <a:noAutofit/>
                                </wps:bodyPr>
                              </wps:wsp>
                              <wps:wsp>
                                <wps:cNvPr id="273" name="Rectangle 279"/>
                                <wps:cNvSpPr>
                                  <a:spLocks noChangeArrowheads="1"/>
                                </wps:cNvSpPr>
                                <wps:spPr bwMode="auto">
                                  <a:xfrm>
                                    <a:off x="6420" y="7998"/>
                                    <a:ext cx="1270" cy="12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EB43BBA" w14:textId="77777777" w:rsidR="001717B6" w:rsidRPr="00B65165" w:rsidRDefault="001717B6" w:rsidP="001370E8">
                                      <w:pPr>
                                        <w:spacing w:before="20" w:after="20"/>
                                        <w:jc w:val="center"/>
                                        <w:rPr>
                                          <w:rFonts w:cs="Times New Roman"/>
                                          <w:b/>
                                        </w:rPr>
                                      </w:pPr>
                                      <w:r w:rsidRPr="00B65165">
                                        <w:rPr>
                                          <w:rFonts w:cs="Times New Roman"/>
                                          <w:b/>
                                        </w:rPr>
                                        <w:t>Thiết kế chi tiết chức năng của hệ thống</w:t>
                                      </w:r>
                                    </w:p>
                                    <w:p w14:paraId="136435E6" w14:textId="77777777" w:rsidR="001717B6" w:rsidRPr="00B65165" w:rsidRDefault="001717B6" w:rsidP="001370E8">
                                      <w:pPr>
                                        <w:spacing w:before="20" w:after="20"/>
                                        <w:jc w:val="center"/>
                                        <w:rPr>
                                          <w:rFonts w:cs="Times New Roman"/>
                                          <w:b/>
                                        </w:rPr>
                                      </w:pPr>
                                      <w:r w:rsidRPr="00B65165">
                                        <w:rPr>
                                          <w:rFonts w:cs="Times New Roman"/>
                                          <w:b/>
                                        </w:rPr>
                                        <w:t>4.3</w:t>
                                      </w:r>
                                    </w:p>
                                  </w:txbxContent>
                                </wps:txbx>
                                <wps:bodyPr rot="0" vert="horz" wrap="square" lIns="18000" tIns="18000" rIns="18000" bIns="18000" anchor="ctr" anchorCtr="0" upright="1">
                                  <a:noAutofit/>
                                </wps:bodyPr>
                              </wps:wsp>
                              <wps:wsp>
                                <wps:cNvPr id="274" name="AutoShape 280"/>
                                <wps:cNvCnPr>
                                  <a:cxnSpLocks noChangeShapeType="1"/>
                                </wps:cNvCnPr>
                                <wps:spPr bwMode="auto">
                                  <a:xfrm flipV="1">
                                    <a:off x="6167" y="5175"/>
                                    <a:ext cx="0" cy="487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5" name="AutoShape 281"/>
                                <wps:cNvCnPr>
                                  <a:cxnSpLocks noChangeShapeType="1"/>
                                </wps:cNvCnPr>
                                <wps:spPr bwMode="auto">
                                  <a:xfrm>
                                    <a:off x="6167"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282"/>
                                <wps:cNvCnPr>
                                  <a:cxnSpLocks noChangeShapeType="1"/>
                                </wps:cNvCnPr>
                                <wps:spPr bwMode="auto">
                                  <a:xfrm>
                                    <a:off x="6167"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7" name="AutoShape 283"/>
                                <wps:cNvCnPr>
                                  <a:cxnSpLocks noChangeShapeType="1"/>
                                </wps:cNvCnPr>
                                <wps:spPr bwMode="auto">
                                  <a:xfrm>
                                    <a:off x="6167"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Rectangle 284"/>
                                <wps:cNvSpPr>
                                  <a:spLocks noChangeArrowheads="1"/>
                                </wps:cNvSpPr>
                                <wps:spPr bwMode="auto">
                                  <a:xfrm>
                                    <a:off x="6420" y="9509"/>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6747E9E" w14:textId="77777777" w:rsidR="001717B6" w:rsidRPr="00B65165" w:rsidRDefault="001717B6" w:rsidP="001370E8">
                                      <w:pPr>
                                        <w:spacing w:before="20" w:after="20"/>
                                        <w:jc w:val="center"/>
                                        <w:rPr>
                                          <w:rFonts w:cs="Times New Roman"/>
                                          <w:b/>
                                        </w:rPr>
                                      </w:pPr>
                                      <w:r w:rsidRPr="00B65165">
                                        <w:rPr>
                                          <w:rFonts w:cs="Times New Roman"/>
                                          <w:b/>
                                        </w:rPr>
                                        <w:t xml:space="preserve">Đặc tả </w:t>
                                      </w:r>
                                    </w:p>
                                    <w:p w14:paraId="3E2A2081" w14:textId="77777777" w:rsidR="001717B6" w:rsidRPr="00B65165" w:rsidRDefault="001717B6" w:rsidP="001370E8">
                                      <w:pPr>
                                        <w:spacing w:before="20" w:after="20"/>
                                        <w:jc w:val="center"/>
                                        <w:rPr>
                                          <w:rFonts w:cs="Times New Roman"/>
                                          <w:b/>
                                        </w:rPr>
                                      </w:pPr>
                                      <w:r w:rsidRPr="00B65165">
                                        <w:rPr>
                                          <w:rFonts w:cs="Times New Roman"/>
                                          <w:b/>
                                        </w:rPr>
                                        <w:t>thiết kế</w:t>
                                      </w:r>
                                    </w:p>
                                    <w:p w14:paraId="712DDC09" w14:textId="77777777" w:rsidR="001717B6" w:rsidRPr="00B65165" w:rsidRDefault="001717B6" w:rsidP="001370E8">
                                      <w:pPr>
                                        <w:spacing w:before="20" w:after="20"/>
                                        <w:jc w:val="center"/>
                                        <w:rPr>
                                          <w:rFonts w:cs="Times New Roman"/>
                                          <w:b/>
                                        </w:rPr>
                                      </w:pPr>
                                      <w:r w:rsidRPr="00B65165">
                                        <w:rPr>
                                          <w:rFonts w:cs="Times New Roman"/>
                                          <w:b/>
                                        </w:rPr>
                                        <w:t>4.4</w:t>
                                      </w:r>
                                    </w:p>
                                  </w:txbxContent>
                                </wps:txbx>
                                <wps:bodyPr rot="0" vert="horz" wrap="square" lIns="18000" tIns="18000" rIns="18000" bIns="18000" anchor="ctr" anchorCtr="0" upright="1">
                                  <a:noAutofit/>
                                </wps:bodyPr>
                              </wps:wsp>
                              <wps:wsp>
                                <wps:cNvPr id="279" name="AutoShape 285"/>
                                <wps:cNvCnPr>
                                  <a:cxnSpLocks noChangeShapeType="1"/>
                                </wps:cNvCnPr>
                                <wps:spPr bwMode="auto">
                                  <a:xfrm>
                                    <a:off x="6167" y="1003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Rectangle 286"/>
                                <wps:cNvSpPr>
                                  <a:spLocks noChangeArrowheads="1"/>
                                </wps:cNvSpPr>
                                <wps:spPr bwMode="auto">
                                  <a:xfrm>
                                    <a:off x="6420" y="11377"/>
                                    <a:ext cx="1270" cy="105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75F4A0C" w14:textId="77777777" w:rsidR="001717B6" w:rsidRPr="00B65165" w:rsidRDefault="001717B6" w:rsidP="001370E8">
                                      <w:pPr>
                                        <w:spacing w:before="20" w:after="20"/>
                                        <w:jc w:val="center"/>
                                        <w:rPr>
                                          <w:rFonts w:cs="Times New Roman"/>
                                          <w:b/>
                                        </w:rPr>
                                      </w:pPr>
                                      <w:r w:rsidRPr="00B65165">
                                        <w:rPr>
                                          <w:rFonts w:cs="Times New Roman"/>
                                          <w:b/>
                                        </w:rPr>
                                        <w:t>Tổng hợp mô tả thiết kế</w:t>
                                      </w:r>
                                    </w:p>
                                    <w:p w14:paraId="6DA85CBD" w14:textId="77777777" w:rsidR="001717B6" w:rsidRPr="00B65165" w:rsidRDefault="001717B6" w:rsidP="001370E8">
                                      <w:pPr>
                                        <w:spacing w:before="20" w:after="20"/>
                                        <w:jc w:val="center"/>
                                        <w:rPr>
                                          <w:rFonts w:cs="Times New Roman"/>
                                          <w:b/>
                                        </w:rPr>
                                      </w:pPr>
                                      <w:r w:rsidRPr="00B65165">
                                        <w:rPr>
                                          <w:rFonts w:cs="Times New Roman"/>
                                          <w:b/>
                                        </w:rPr>
                                        <w:t>4.4.1</w:t>
                                      </w:r>
                                    </w:p>
                                  </w:txbxContent>
                                </wps:txbx>
                                <wps:bodyPr rot="0" vert="horz" wrap="square" lIns="18000" tIns="18000" rIns="18000" bIns="18000" anchor="ctr" anchorCtr="0" upright="1">
                                  <a:noAutofit/>
                                </wps:bodyPr>
                              </wps:wsp>
                              <wps:wsp>
                                <wps:cNvPr id="281" name="Rectangle 287"/>
                                <wps:cNvSpPr>
                                  <a:spLocks noChangeArrowheads="1"/>
                                </wps:cNvSpPr>
                                <wps:spPr bwMode="auto">
                                  <a:xfrm>
                                    <a:off x="6420" y="12720"/>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EFAA935" w14:textId="77777777" w:rsidR="001717B6" w:rsidRPr="00B65165" w:rsidRDefault="001717B6" w:rsidP="001370E8">
                                      <w:pPr>
                                        <w:spacing w:before="20" w:after="20"/>
                                        <w:jc w:val="center"/>
                                        <w:rPr>
                                          <w:rFonts w:cs="Times New Roman"/>
                                          <w:b/>
                                        </w:rPr>
                                      </w:pPr>
                                      <w:r w:rsidRPr="00B65165">
                                        <w:rPr>
                                          <w:rFonts w:cs="Times New Roman"/>
                                          <w:b/>
                                        </w:rPr>
                                        <w:t>Viết tài liệu đặc tả thiết kế</w:t>
                                      </w:r>
                                    </w:p>
                                    <w:p w14:paraId="213A3B7C" w14:textId="77777777" w:rsidR="001717B6" w:rsidRPr="00B65165" w:rsidRDefault="001717B6" w:rsidP="001370E8">
                                      <w:pPr>
                                        <w:spacing w:before="20" w:after="20"/>
                                        <w:jc w:val="center"/>
                                        <w:rPr>
                                          <w:rFonts w:cs="Times New Roman"/>
                                          <w:b/>
                                        </w:rPr>
                                      </w:pPr>
                                      <w:r w:rsidRPr="00B65165">
                                        <w:rPr>
                                          <w:rFonts w:cs="Times New Roman"/>
                                          <w:b/>
                                        </w:rPr>
                                        <w:t>4.4.2</w:t>
                                      </w:r>
                                    </w:p>
                                  </w:txbxContent>
                                </wps:txbx>
                                <wps:bodyPr rot="0" vert="horz" wrap="square" lIns="18000" tIns="18000" rIns="18000" bIns="18000" anchor="ctr" anchorCtr="0" upright="1">
                                  <a:noAutofit/>
                                </wps:bodyPr>
                              </wps:wsp>
                              <wps:wsp>
                                <wps:cNvPr id="282" name="AutoShape 288"/>
                                <wps:cNvCnPr>
                                  <a:cxnSpLocks noChangeShapeType="1"/>
                                </wps:cNvCnPr>
                                <wps:spPr bwMode="auto">
                                  <a:xfrm>
                                    <a:off x="6170" y="11896"/>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3" name="AutoShape 289"/>
                                <wps:cNvCnPr>
                                  <a:cxnSpLocks noChangeShapeType="1"/>
                                </wps:cNvCnPr>
                                <wps:spPr bwMode="auto">
                                  <a:xfrm>
                                    <a:off x="6991" y="10530"/>
                                    <a:ext cx="0" cy="34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84" name="Group 290"/>
                                <wpg:cNvGrpSpPr>
                                  <a:grpSpLocks/>
                                </wpg:cNvGrpSpPr>
                                <wpg:grpSpPr bwMode="auto">
                                  <a:xfrm>
                                    <a:off x="6167" y="10861"/>
                                    <a:ext cx="837" cy="2451"/>
                                    <a:chOff x="3819" y="11316"/>
                                    <a:chExt cx="1328" cy="1701"/>
                                  </a:xfrm>
                                </wpg:grpSpPr>
                                <wps:wsp>
                                  <wps:cNvPr id="285" name="AutoShape 291"/>
                                  <wps:cNvCnPr>
                                    <a:cxnSpLocks noChangeShapeType="1"/>
                                  </wps:cNvCnPr>
                                  <wps:spPr bwMode="auto">
                                    <a:xfrm flipH="1">
                                      <a:off x="3819" y="11322"/>
                                      <a:ext cx="1328"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6" name="AutoShape 292"/>
                                  <wps:cNvCnPr>
                                    <a:cxnSpLocks noChangeShapeType="1"/>
                                  </wps:cNvCnPr>
                                  <wps:spPr bwMode="auto">
                                    <a:xfrm>
                                      <a:off x="3819" y="11316"/>
                                      <a:ext cx="0" cy="170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g:wgp>
                  </a:graphicData>
                </a:graphic>
                <wp14:sizeRelH relativeFrom="page">
                  <wp14:pctWidth>0</wp14:pctWidth>
                </wp14:sizeRelH>
                <wp14:sizeRelV relativeFrom="page">
                  <wp14:pctHeight>0</wp14:pctHeight>
                </wp14:sizeRelV>
              </wp:anchor>
            </w:drawing>
          </mc:Choice>
          <mc:Fallback>
            <w:pict>
              <v:group w14:anchorId="35BFC6F8" id="Group 193" o:spid="_x0000_s1026" style="position:absolute;left:0;text-align:left;margin-left:381.55pt;margin-top:1.5pt;width:432.75pt;height:633pt;z-index:251659264;mso-position-horizontal:right;mso-position-horizontal-relative:margin" coordorigin="812,1964" coordsize="10484,1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">
                <v:shapetype id="_x0000_t32" coordsize="21600,21600" o:spt="32" o:oned="t" path="m,l21600,21600e" filled="f">
                  <v:path arrowok="t" fillok="f" o:connecttype="none"/>
                  <o:lock v:ext="edit" shapetype="t"/>
                </v:shapetype>
                <v:shape id="AutoShape 200" o:spid="_x0000_s1027" type="#_x0000_t32" style="position:absolute;left:6230;top:13299;width:22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cXIcAAAADcAAAADwAAAGRycy9kb3ducmV2LnhtbERPTYvCMBC9L/gfwgje1lRdRGuj6ILg&#10;xcOqF29DMzalzaQ22Vr/vVlY8DaP9znZpre16Kj1pWMFk3ECgjh3uuRCweW8/1yA8AFZY+2YFDzJ&#10;w2Y9+Mgw1e7BP9SdQiFiCPsUFZgQmlRKnxuy6MeuIY7czbUWQ4RtIXWLjxhuazlNkrm0WHJsMNjQ&#10;t6G8Ov1aBbbR9n50Rl+rclbv6HDb7pJOqdGw365ABOrDW/zvPug4f/kFf8/EC+T6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RnFyHAAAAA3AAAAA8AAAAAAAAAAAAAAAAA&#10;oQIAAGRycy9kb3ducmV2LnhtbFBLBQYAAAAABAAEAPkAAACOAwAAAAA=&#10;" strokeweight="1.5pt"/>
                <v:shape id="AutoShape 201" o:spid="_x0000_s1028" type="#_x0000_t32" style="position:absolute;left:4383;top:13272;width:22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uyusAAAADcAAAADwAAAGRycy9kb3ducmV2LnhtbERPTYvCMBC9L/gfwgje1lRlRWuj6ILg&#10;xcOqF29DMzalzaQ22Vr/vVlY8DaP9znZpre16Kj1pWMFk3ECgjh3uuRCweW8/1yA8AFZY+2YFDzJ&#10;w2Y9+Mgw1e7BP9SdQiFiCPsUFZgQmlRKnxuy6MeuIY7czbUWQ4RtIXWLjxhuazlNkrm0WHJsMNjQ&#10;t6G8Ov1aBbbR9n50Rl+rclbv6HDb7pJOqdGw365ABOrDW/zvPug4f/kFf8/EC+T6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srsrrAAAAA3AAAAA8AAAAAAAAAAAAAAAAA&#10;oQIAAGRycy9kb3ducmV2LnhtbFBLBQYAAAAABAAEAPkAAACOAwAAAAA=&#10;" strokeweight="1.5pt"/>
                <v:group id="Group 202" o:spid="_x0000_s1029" style="position:absolute;left:812;top:1964;width:10484;height:11860" coordorigin="812,1964" coordsize="10484,11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shape id="AutoShape 203" o:spid="_x0000_s1030" type="#_x0000_t32" style="position:absolute;left:1694;top:3772;width:0;height:5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WJVsAAAADcAAAADwAAAGRycy9kb3ducmV2LnhtbERPTYvCMBC9L/gfwgje1lSFVWuj6ILg&#10;xcOqF29DMzalzaQ22Vr/vVlY8DaP9znZpre16Kj1pWMFk3ECgjh3uuRCweW8/1yA8AFZY+2YFDzJ&#10;w2Y9+Mgw1e7BP9SdQiFiCPsUFZgQmlRKnxuy6MeuIY7czbUWQ4RtIXWLjxhuazlNki9pseTYYLCh&#10;b0N5dfq1Cmyj7f3ojL5W5aze0eG23SWdUqNhv12BCNSHt/jffdBx/nIOf8/EC+T6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S1iVbAAAAA3AAAAA8AAAAAAAAAAAAAAAAA&#10;oQIAAGRycy9kb3ducmV2LnhtbFBLBQYAAAAABAAEAPkAAACOAwAAAAA=&#10;" strokeweight="1.5pt"/>
                  <v:shape id="AutoShape 204" o:spid="_x0000_s1031" type="#_x0000_t32" style="position:absolute;left:10455;top:3755;width:0;height:5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odJMMAAADcAAAADwAAAGRycy9kb3ducmV2LnhtbESPQYvCMBCF7wv+hzCCtzV1hUWrUVQQ&#10;vOxh1Yu3oRmbYjOpTbbWf79zELzN8N68981y3ftaddTGKrCByTgDRVwEW3Fp4Hzaf85AxYRssQ5M&#10;Bp4UYb0afCwxt+HBv9QdU6kkhGOOBlxKTa51LBx5jOPQEIt2Da3HJGtbatviQ8J9rb+y7Ft7rFga&#10;HDa0c1Tcjn/egG+sv/8EZy+3alpv6XDdbLPOmNGw3yxAJerT2/y6PljBnwutPCMT6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qHSTDAAAA3AAAAA8AAAAAAAAAAAAA&#10;AAAAoQIAAGRycy9kb3ducmV2LnhtbFBLBQYAAAAABAAEAPkAAACRAwAAAAA=&#10;" strokeweight="1.5pt"/>
                  <v:group id="Group 205" o:spid="_x0000_s1032" style="position:absolute;left:812;top:1964;width:10484;height:11860" coordorigin="812,1964" coordsize="10484,11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rect id="Rectangle 206" o:spid="_x0000_s1033" style="position:absolute;left:3782;top:1964;width:4755;height:11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uKMMA&#10;AADcAAAADwAAAGRycy9kb3ducmV2LnhtbESPQYvCMBSE7wv+h/AEb9vUHkSqUZaFFUEEt3rx9mje&#10;tqXNS2liW/31ZkHwOMzMN8x6O5pG9NS5yrKCeRSDIM6trrhQcDn/fC5BOI+ssbFMCu7kYLuZfKwx&#10;1XbgX+ozX4gAYZeigtL7NpXS5SUZdJFtiYP3ZzuDPsiukLrDIcBNI5M4XkiDFYeFElv6Limvs5tR&#10;EJ+rrK/d4zDUy6bYJdfjKRm0UrPp+LUC4Wn07/CrvdcKAhH+z4QjI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uKMMAAADcAAAADwAAAAAAAAAAAAAAAACYAgAAZHJzL2Rv&#10;d25yZXYueG1sUEsFBgAAAAAEAAQA9QAAAIgDAAAAAA==&#10;" strokeweight="2.5pt">
                      <v:shadow color="#868686"/>
                      <v:textbox>
                        <w:txbxContent>
                          <w:p w14:paraId="0CAC1D89" w14:textId="28C3F624" w:rsidR="001717B6" w:rsidRPr="00B65165" w:rsidRDefault="001717B6" w:rsidP="001370E8">
                            <w:pPr>
                              <w:spacing w:before="20" w:after="20"/>
                              <w:jc w:val="center"/>
                              <w:rPr>
                                <w:rFonts w:cs="Times New Roman"/>
                                <w:b/>
                              </w:rPr>
                            </w:pPr>
                            <w:r w:rsidRPr="00B65165">
                              <w:rPr>
                                <w:rFonts w:cs="Times New Roman"/>
                                <w:b/>
                              </w:rPr>
                              <w:t xml:space="preserve">Dự </w:t>
                            </w:r>
                            <w:proofErr w:type="gramStart"/>
                            <w:r w:rsidRPr="00B65165">
                              <w:rPr>
                                <w:rFonts w:cs="Times New Roman"/>
                                <w:b/>
                              </w:rPr>
                              <w:t>án</w:t>
                            </w:r>
                            <w:proofErr w:type="gramEnd"/>
                            <w:r w:rsidRPr="00B65165">
                              <w:rPr>
                                <w:rFonts w:cs="Times New Roman"/>
                                <w:b/>
                              </w:rPr>
                              <w:t xml:space="preserve"> </w:t>
                            </w:r>
                            <w:r w:rsidR="00F065B9">
                              <w:rPr>
                                <w:rFonts w:cs="Times New Roman"/>
                                <w:b/>
                              </w:rPr>
                              <w:t>C</w:t>
                            </w:r>
                            <w:bookmarkStart w:id="18" w:name="_GoBack"/>
                            <w:bookmarkEnd w:id="18"/>
                            <w:r w:rsidR="00F065B9">
                              <w:rPr>
                                <w:rFonts w:cs="Times New Roman"/>
                                <w:b/>
                              </w:rPr>
                              <w:t>hế tạo máy đo nồng độ cồn trong hơi thở</w:t>
                            </w:r>
                          </w:p>
                        </w:txbxContent>
                      </v:textbox>
                    </v:rect>
                    <v:shape id="AutoShape 207" o:spid="_x0000_s1034" type="#_x0000_t32" style="position:absolute;left:6180;top:3055;width:0;height:6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AQsEAAADcAAAADwAAAGRycy9kb3ducmV2LnhtbESPzarCMBSE9xd8h3AEd5qocJFqFBUE&#10;Ny782bg7NMem2JzUJtb69ka4cJfDzHzDLFadq0RLTSg9axiPFAji3JuSCw2X8244AxEissHKM2l4&#10;U4DVsvezwMz4Fx+pPcVCJAiHDDXYGOtMypBbchhGviZO3s03DmOSTSFNg68Ed5WcKPUrHZacFizW&#10;tLWU309Pp8HVxj0O3prrvZxWG9rf1hvVaj3od+s5iEhd/A//tfdGw0SN4XsmHQG5/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P0BCwQAAANwAAAAPAAAAAAAAAAAAAAAA&#10;AKECAABkcnMvZG93bnJldi54bWxQSwUGAAAAAAQABAD5AAAAjwMAAAAA&#10;" strokeweight="1.5pt"/>
                    <v:shape id="AutoShape 208" o:spid="_x0000_s1035" type="#_x0000_t32" style="position:absolute;left:1681;top:3750;width:87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eNcMAAADcAAAADwAAAGRycy9kb3ducmV2LnhtbESPQWsCMRSE7wX/Q3iCt5q4Qilbo6hQ&#10;2IuHbnvp7bF5boKbl3UT1+2/N4VCj8PMfMNsdpPvxEhDdIE1rJYKBHETjONWw9fn+/MriJiQDXaB&#10;ScMPRdhtZ08bLE248weNdWpFhnAsUYNNqS+ljI0lj3EZeuLsncPgMWU5tNIMeM9w38lCqRfp0XFe&#10;sNjT0VJzqW9eg++Nv56CNd8Xt+4OVJ33BzVqvZhP+zcQiab0H/5rV0ZDoQr4PZOPgN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t3jXDAAAA3AAAAA8AAAAAAAAAAAAA&#10;AAAAoQIAAGRycy9kb3ducmV2LnhtbFBLBQYAAAAABAAEAPkAAACRAwAAAAA=&#10;" strokeweight="1.5pt"/>
                    <v:group id="Group 209" o:spid="_x0000_s1036" style="position:absolute;left:812;top:4350;width:1680;height:4681" coordorigin="617,4350" coordsize="1680,46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NlV8YAAADcAAAADwAAAGRycy9kb3ducmV2LnhtbESPQWvCQBSE74X+h+UV&#10;ems2UVokuoYgWnoQoUYQb4/sMwlm34bsNon/visUehxm5htmlU2mFQP1rrGsIIliEMSl1Q1XCk7F&#10;7m0Bwnlkja1lUnAnB9n6+WmFqbYjf9Nw9JUIEHYpKqi971IpXVmTQRfZjjh4V9sb9EH2ldQ9jgFu&#10;WjmL4w9psOGwUGNHm5rK2/HHKPgcccznyXbY366b+6V4P5z3CSn1+jLlSxCeJv8f/mt/aQWzeA6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M2VXxgAAANwA&#10;AAAPAAAAAAAAAAAAAAAAAKoCAABkcnMvZG93bnJldi54bWxQSwUGAAAAAAQABAD6AAAAnQMAAAAA&#10;">
                      <v:rect id="Rectangle 210" o:spid="_x0000_s1037" style="position:absolute;left:617;top:4350;width:1610;height: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iIzcQA&#10;AADcAAAADwAAAGRycy9kb3ducmV2LnhtbESPQWsCMRSE74L/ITyhF6lZpUjdGkUFwUsLWhd6fGxe&#10;N4ublzWJuv33jSB4HGbmG2a+7GwjruRD7VjBeJSBIC6drrlScPzevr6DCBFZY+OYFPxRgOWi35tj&#10;rt2N93Q9xEokCIccFZgY21zKUBqyGEauJU7er/MWY5K+ktrjLcFtIydZNpUWa04LBlvaGCpPh4tV&#10;IIerTfFjP11Xf43XxXk382atlXoZdKsPEJG6+Aw/2jutYJK9wf1MOg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YiM3EAAAA3AAAAA8AAAAAAAAAAAAAAAAAmAIAAGRycy9k&#10;b3ducmV2LnhtbFBLBQYAAAAABAAEAPUAAACJAwAAAAA=&#10;" strokeweight="1.5pt">
                        <v:shadow color="#868686"/>
                        <v:textbox inset=".5mm,.5mm,.5mm,.5mm">
                          <w:txbxContent>
                            <w:p w14:paraId="41F5DAE0" w14:textId="77777777" w:rsidR="001717B6" w:rsidRPr="00B65165" w:rsidRDefault="001717B6" w:rsidP="001370E8">
                              <w:pPr>
                                <w:spacing w:before="20" w:after="20"/>
                                <w:jc w:val="center"/>
                                <w:rPr>
                                  <w:rFonts w:cs="Times New Roman"/>
                                  <w:b/>
                                </w:rPr>
                              </w:pPr>
                              <w:r w:rsidRPr="00B65165">
                                <w:rPr>
                                  <w:rFonts w:cs="Times New Roman"/>
                                  <w:b/>
                                </w:rPr>
                                <w:t>Bắt đầu dự án</w:t>
                              </w:r>
                            </w:p>
                            <w:p w14:paraId="0FDA8F81" w14:textId="77777777" w:rsidR="001717B6" w:rsidRPr="00B65165" w:rsidRDefault="001717B6" w:rsidP="001370E8">
                              <w:pPr>
                                <w:spacing w:before="20" w:after="20"/>
                                <w:jc w:val="center"/>
                                <w:rPr>
                                  <w:rFonts w:cs="Times New Roman"/>
                                  <w:b/>
                                </w:rPr>
                              </w:pPr>
                              <w:r w:rsidRPr="00B65165">
                                <w:rPr>
                                  <w:rFonts w:cs="Times New Roman"/>
                                  <w:b/>
                                </w:rPr>
                                <w:t>1.0</w:t>
                              </w:r>
                            </w:p>
                          </w:txbxContent>
                        </v:textbox>
                      </v:rect>
                      <v:group id="Group 211" o:spid="_x0000_s1038" style="position:absolute;left:774;top:5175;width:1523;height:3856" coordorigin="774,5175" coordsize="1523,38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rect id="Rectangle 212" o:spid="_x0000_s1039" style="position:absolute;left:1027;top:5710;width:1270;height: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azIcMA&#10;AADcAAAADwAAAGRycy9kb3ducmV2LnhtbESPQWsCMRSE70L/Q3iCF6lZPYhdjaKC4EVBrdDjY/Pc&#10;LG5etknU7b9vBMHjMDPfMLNFa2txJx8qxwqGgwwEceF0xaWC79PmcwIiRGSNtWNS8EcBFvOPzgxz&#10;7R58oPsxliJBOOSowMTY5FKGwpDFMHANcfIuzluMSfpSao+PBLe1HGXZWFqsOC0YbGhtqLgeb1aB&#10;7C/X5x+7c221H67Ov9svb1ZaqV63XU5BRGrjO/xqb7WCUTaG55l0BO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azIcMAAADcAAAADwAAAAAAAAAAAAAAAACYAgAAZHJzL2Rv&#10;d25yZXYueG1sUEsFBgAAAAAEAAQA9QAAAIgDAAAAAA==&#10;" strokeweight="1.5pt">
                          <v:shadow color="#868686"/>
                          <v:textbox inset=".5mm,.5mm,.5mm,.5mm">
                            <w:txbxContent>
                              <w:p w14:paraId="4EC01052" w14:textId="77777777" w:rsidR="001717B6" w:rsidRPr="00B65165" w:rsidRDefault="001717B6" w:rsidP="001370E8">
                                <w:pPr>
                                  <w:spacing w:before="20" w:after="20"/>
                                  <w:jc w:val="center"/>
                                  <w:rPr>
                                    <w:rFonts w:cs="Times New Roman"/>
                                    <w:b/>
                                  </w:rPr>
                                </w:pPr>
                                <w:r w:rsidRPr="00B65165">
                                  <w:rPr>
                                    <w:rFonts w:cs="Times New Roman"/>
                                    <w:b/>
                                  </w:rPr>
                                  <w:t>Nhận dự án</w:t>
                                </w:r>
                              </w:p>
                              <w:p w14:paraId="393EE611" w14:textId="77777777" w:rsidR="001717B6" w:rsidRPr="00B65165" w:rsidRDefault="001717B6" w:rsidP="001370E8">
                                <w:pPr>
                                  <w:spacing w:before="20" w:after="20"/>
                                  <w:jc w:val="center"/>
                                  <w:rPr>
                                    <w:rFonts w:cs="Times New Roman"/>
                                    <w:b/>
                                  </w:rPr>
                                </w:pPr>
                                <w:r w:rsidRPr="00B65165">
                                  <w:rPr>
                                    <w:rFonts w:cs="Times New Roman"/>
                                    <w:b/>
                                  </w:rPr>
                                  <w:t>1.1</w:t>
                                </w:r>
                              </w:p>
                            </w:txbxContent>
                          </v:textbox>
                        </v:rect>
                        <v:rect id="Rectangle 213" o:spid="_x0000_s1040" style="position:absolute;left:1027;top:6784;width:1270;height: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oWusQA&#10;AADcAAAADwAAAGRycy9kb3ducmV2LnhtbESPQWsCMRSE74L/ITyhF6lZPdS6NYoKgpcWtC70+Ni8&#10;bhY3L2sSdfvvG0HwOMzMN8x82dlGXMmH2rGC8SgDQVw6XXOl4Pi9fX0HESKyxsYxKfijAMtFvzfH&#10;XLsb7+l6iJVIEA45KjAxtrmUoTRkMYxcS5y8X+ctxiR9JbXHW4LbRk6y7E1arDktGGxpY6g8HS5W&#10;gRyuNsWP/XRd/TVeF+fdzJu1Vupl0K0+QETq4jP8aO+0gkk2hfuZdAT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KFrrEAAAA3AAAAA8AAAAAAAAAAAAAAAAAmAIAAGRycy9k&#10;b3ducmV2LnhtbFBLBQYAAAAABAAEAPUAAACJAwAAAAA=&#10;" strokeweight="1.5pt">
                          <v:shadow color="#868686"/>
                          <v:textbox inset=".5mm,.5mm,.5mm,.5mm">
                            <w:txbxContent>
                              <w:p w14:paraId="3D0CF092" w14:textId="77777777" w:rsidR="001717B6" w:rsidRPr="00B65165" w:rsidRDefault="001717B6" w:rsidP="001370E8">
                                <w:pPr>
                                  <w:spacing w:before="20" w:after="20"/>
                                  <w:jc w:val="center"/>
                                  <w:rPr>
                                    <w:rFonts w:cs="Times New Roman"/>
                                    <w:b/>
                                  </w:rPr>
                                </w:pPr>
                                <w:r w:rsidRPr="00B65165">
                                  <w:rPr>
                                    <w:rFonts w:cs="Times New Roman"/>
                                    <w:b/>
                                  </w:rPr>
                                  <w:t>Lập kế hoạch dự án</w:t>
                                </w:r>
                              </w:p>
                              <w:p w14:paraId="3475D513" w14:textId="77777777" w:rsidR="001717B6" w:rsidRPr="00B65165" w:rsidRDefault="001717B6" w:rsidP="001370E8">
                                <w:pPr>
                                  <w:spacing w:before="20" w:after="20"/>
                                  <w:jc w:val="center"/>
                                  <w:rPr>
                                    <w:rFonts w:cs="Times New Roman"/>
                                    <w:b/>
                                  </w:rPr>
                                </w:pPr>
                                <w:r w:rsidRPr="00B65165">
                                  <w:rPr>
                                    <w:rFonts w:cs="Times New Roman"/>
                                    <w:b/>
                                  </w:rPr>
                                  <w:t>1.2</w:t>
                                </w:r>
                              </w:p>
                            </w:txbxContent>
                          </v:textbox>
                        </v:rect>
                        <v:rect id="Rectangle 214" o:spid="_x0000_s1041" style="position:absolute;left:1027;top:7854;width:1270;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WCyMEA&#10;AADcAAAADwAAAGRycy9kb3ducmV2LnhtbERPy4rCMBTdC/MP4Q64kTHVhYzVKCoIbhR8FGZ5aa5N&#10;meamk0Stf28WwiwP5z1fdrYRd/KhdqxgNMxAEJdO11wpuJy3X98gQkTW2DgmBU8KsFx89OaYa/fg&#10;I91PsRIphEOOCkyMbS5lKA1ZDEPXEifu6rzFmKCvpPb4SOG2keMsm0iLNacGgy1tDJW/p5tVIAer&#10;TfFj966rD6N18beberPWSvU/u9UMRKQu/ovf7p1WMM7S2nQmHQG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VgsjBAAAA3AAAAA8AAAAAAAAAAAAAAAAAmAIAAGRycy9kb3du&#10;cmV2LnhtbFBLBQYAAAAABAAEAPUAAACGAwAAAAA=&#10;" strokeweight="1.5pt">
                          <v:shadow color="#868686"/>
                          <v:textbox inset=".5mm,.5mm,.5mm,.5mm">
                            <w:txbxContent>
                              <w:p w14:paraId="277C110C" w14:textId="77777777" w:rsidR="001717B6" w:rsidRPr="00B65165" w:rsidRDefault="001717B6" w:rsidP="001370E8">
                                <w:pPr>
                                  <w:spacing w:before="20" w:after="20"/>
                                  <w:jc w:val="center"/>
                                  <w:rPr>
                                    <w:rFonts w:cs="Times New Roman"/>
                                    <w:b/>
                                  </w:rPr>
                                </w:pPr>
                                <w:r w:rsidRPr="00B65165">
                                  <w:rPr>
                                    <w:rFonts w:cs="Times New Roman"/>
                                    <w:b/>
                                  </w:rPr>
                                  <w:t>Chuẩn bị tài nguyên và nhân lực</w:t>
                                </w:r>
                              </w:p>
                              <w:p w14:paraId="5DA6B659" w14:textId="77777777" w:rsidR="001717B6" w:rsidRPr="00B65165" w:rsidRDefault="001717B6" w:rsidP="001370E8">
                                <w:pPr>
                                  <w:spacing w:before="20" w:after="20"/>
                                  <w:jc w:val="center"/>
                                  <w:rPr>
                                    <w:rFonts w:cs="Times New Roman"/>
                                    <w:b/>
                                  </w:rPr>
                                </w:pPr>
                                <w:r w:rsidRPr="00B65165">
                                  <w:rPr>
                                    <w:rFonts w:cs="Times New Roman"/>
                                    <w:b/>
                                  </w:rPr>
                                  <w:t>1.3</w:t>
                                </w:r>
                              </w:p>
                            </w:txbxContent>
                          </v:textbox>
                        </v:rect>
                        <v:shape id="AutoShape 215" o:spid="_x0000_s1042" type="#_x0000_t32" style="position:absolute;left:774;top:5175;width:0;height:328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MhOcIAAADcAAAADwAAAGRycy9kb3ducmV2LnhtbESPQWsCMRSE7wX/Q3gFbzVRodqtUURQ&#10;vHYVvD42r5ttNy+7m6jrvzeC4HGYmW+Yxap3tbhQFyrPGsYjBYK48KbiUsPxsP2YgwgR2WDtmTTc&#10;KMBqOXhbYGb8lX/oksdSJAiHDDXYGJtMylBYchhGviFO3q/vHMYku1KaDq8J7mo5UepTOqw4LVhs&#10;aGOp+M/PTsP0+Nce1Gk2Pu1a2+7wHPZ5O9d6+N6vv0FE6uMr/GzvjYaJ+oLHmXQE5P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JMhOcIAAADcAAAADwAAAAAAAAAAAAAA&#10;AAChAgAAZHJzL2Rvd25yZXYueG1sUEsFBgAAAAAEAAQA+QAAAJADAAAAAA==&#10;" strokeweight="1.5pt"/>
                        <v:shape id="AutoShape 216" o:spid="_x0000_s1043" type="#_x0000_t32" style="position:absolute;left:774;top:6086;width:2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pzBLwAAADcAAAADwAAAGRycy9kb3ducmV2LnhtbERPuwrCMBTdBf8hXMHNpiqIVKOoILg4&#10;+FjcLs21KTY3tYm1/r0ZBMfDeS/Xna1ES40vHSsYJykI4tzpkgsF18t+NAfhA7LGyjEp+JCH9arf&#10;W2Km3ZtP1J5DIWII+wwVmBDqTEqfG7LoE1cTR+7uGoshwqaQusF3DLeVnKTpTFosOTYYrGlnKH+c&#10;X1aBrbV9Hp3Rt0c5rbZ0uG+2aavUcNBtFiACdeEv/rkPWsFkHOfHM/EIyNU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apzBLwAAADcAAAADwAAAAAAAAAAAAAAAAChAgAA&#10;ZHJzL2Rvd25yZXYueG1sUEsFBgAAAAAEAAQA+QAAAIoDAAAAAA==&#10;" strokeweight="1.5pt"/>
                        <v:shape id="AutoShape 217" o:spid="_x0000_s1044" type="#_x0000_t32" style="position:absolute;left:774;top:7268;width:2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bWn8IAAADcAAAADwAAAGRycy9kb3ducmV2LnhtbESPT4vCMBTE7wv7HcJb8KZpFUSqqeiC&#10;4MWDfy7eHs2zKW1eapOt9dsbQdjjMDO/YVbrwTaip85XjhWkkwQEceF0xaWCy3k3XoDwAVlj45gU&#10;PMnDOv/+WmGm3YOP1J9CKSKEfYYKTAhtJqUvDFn0E9cSR+/mOoshyq6UusNHhNtGTpNkLi1WHBcM&#10;tvRrqKhPf1aBbbW9H5zR17qaNVva3zbbpFdq9DNsliACDeE//GnvtYJpmsL7TDwCM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ubWn8IAAADcAAAADwAAAAAAAAAAAAAA&#10;AAChAgAAZHJzL2Rvd25yZXYueG1sUEsFBgAAAAAEAAQA+QAAAJADAAAAAA==&#10;" strokeweight="1.5pt"/>
                        <v:shape id="AutoShape 218" o:spid="_x0000_s1045" type="#_x0000_t32" style="position:absolute;left:774;top:8450;width:2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I6MMAAADcAAAADwAAAGRycy9kb3ducmV2LnhtbESPQWvCQBSE74L/YXlCb83GCKXErCEK&#10;BS8eanvx9si+ZIPZtzG7xvTfdwsFj8PMfMMU5Wx7MdHoO8cK1kkKgrh2uuNWwffXx+s7CB+QNfaO&#10;ScEPeSh3y0WBuXYP/qTpHFoRIexzVGBCGHIpfW3Iok/cQBy9xo0WQ5RjK/WIjwi3vczS9E1a7Dgu&#10;GBzoYKi+nu9WgR20vZ2c0Zdrt+n3dGyqfTop9bKaqy2IQHN4hv/bR60gW2fwdyYeAbn7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I0SOjDAAAA3AAAAA8AAAAAAAAAAAAA&#10;AAAAoQIAAGRycy9kb3ducmV2LnhtbFBLBQYAAAAABAAEAPkAAACRAwAAAAA=&#10;" strokeweight="1.5pt"/>
                      </v:group>
                    </v:group>
                    <v:group id="Group 219" o:spid="_x0000_s1046" style="position:absolute;left:2507;top:4350;width:1742;height:4989" coordorigin="2390,4350" coordsize="1742,49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rzisQAAADcAAAADwAAAGRycy9kb3ducmV2LnhtbESPQYvCMBSE78L+h/AW&#10;vGlaZRepRhFR8SDCVkG8PZpnW2xeShPb+u83wsIeh5n5hlmselOJlhpXWlYQjyMQxJnVJecKLufd&#10;aAbCeWSNlWVS8CIHq+XHYIGJth3/UJv6XAQIuwQVFN7XiZQuK8igG9uaOHh32xj0QTa51A12AW4q&#10;OYmib2mw5LBQYE2bgrJH+jQK9h1262m8bY+P++Z1O3+drseYlBp+9us5CE+9/w//tQ9awSSewv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erzisQAAADcAAAA&#10;DwAAAAAAAAAAAAAAAACqAgAAZHJzL2Rvd25yZXYueG1sUEsFBgAAAAAEAAQA+gAAAJsDAAAAAA==&#10;">
                      <v:rect id="Rectangle 220" o:spid="_x0000_s1047" style="position:absolute;left:2390;top:4350;width:1577;height: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EeEMQA&#10;AADcAAAADwAAAGRycy9kb3ducmV2LnhtbESPQWsCMRSE74L/ITyhF9HsSpG6GkWFgpcWtAoeH5vn&#10;ZnHzsiapbv99Uyh4HGbmG2ax6mwj7uRD7VhBPs5AEJdO11wpOH69j95AhIissXFMCn4owGrZ7y2w&#10;0O7Be7ofYiUShEOBCkyMbSFlKA1ZDGPXEifv4rzFmKSvpPb4SHDbyEmWTaXFmtOCwZa2hsrr4dsq&#10;kMP19nS2H66rP/PN6babebPRSr0MuvUcRKQuPsP/7Z1WMMlf4e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BHhDEAAAA3AAAAA8AAAAAAAAAAAAAAAAAmAIAAGRycy9k&#10;b3ducmV2LnhtbFBLBQYAAAAABAAEAPUAAACJAwAAAAA=&#10;" strokeweight="1.5pt">
                        <v:shadow color="#868686"/>
                        <v:textbox inset=".5mm,.5mm,.5mm,.5mm">
                          <w:txbxContent>
                            <w:p w14:paraId="5FAE6EFD" w14:textId="77777777" w:rsidR="001717B6" w:rsidRPr="00B65165" w:rsidRDefault="001717B6" w:rsidP="001370E8">
                              <w:pPr>
                                <w:spacing w:before="20" w:after="20"/>
                                <w:jc w:val="center"/>
                                <w:rPr>
                                  <w:rFonts w:cs="Times New Roman"/>
                                  <w:b/>
                                </w:rPr>
                              </w:pPr>
                              <w:r w:rsidRPr="00B65165">
                                <w:rPr>
                                  <w:rFonts w:cs="Times New Roman"/>
                                  <w:b/>
                                </w:rPr>
                                <w:t>Khảo sát yêu cầu</w:t>
                              </w:r>
                            </w:p>
                            <w:p w14:paraId="41E4C703" w14:textId="77777777" w:rsidR="001717B6" w:rsidRPr="00B65165" w:rsidRDefault="001717B6" w:rsidP="001370E8">
                              <w:pPr>
                                <w:spacing w:before="20" w:after="20"/>
                                <w:jc w:val="center"/>
                                <w:rPr>
                                  <w:rFonts w:cs="Times New Roman"/>
                                  <w:b/>
                                </w:rPr>
                              </w:pPr>
                              <w:r w:rsidRPr="00B65165">
                                <w:rPr>
                                  <w:rFonts w:cs="Times New Roman"/>
                                  <w:b/>
                                </w:rPr>
                                <w:t>2.0</w:t>
                              </w:r>
                            </w:p>
                          </w:txbxContent>
                        </v:textbox>
                      </v:rect>
                      <v:group id="Group 221" o:spid="_x0000_s1048" style="position:absolute;left:2609;top:5175;width:1523;height:4164" coordorigin="2609,5175" coordsize="1523,41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U/OZcYAAADcAAAADwAAAGRycy9kb3ducmV2LnhtbESPT2vCQBTE74V+h+UV&#10;ems2sVgkdRURlR6CUCNIb4/sMwlm34bsmj/fvisUehxm5jfMcj2aRvTUudqygiSKQRAXVtdcKjjn&#10;+7cFCOeRNTaWScFEDtar56clptoO/E39yZciQNilqKDyvk2ldEVFBl1kW+LgXW1n0AfZlVJ3OAS4&#10;aeQsjj+kwZrDQoUtbSsqbqe7UXAYcNi8J7s+u123008+P16yhJR6fRk3nyA8jf4//Nf+0gpmyR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T85lxgAAANwA&#10;AAAPAAAAAAAAAAAAAAAAAKoCAABkcnMvZG93bnJldi54bWxQSwUGAAAAAAQABAD6AAAAnQMAAAAA&#10;">
                        <v:rect id="Rectangle 222" o:spid="_x0000_s1049" style="position:absolute;left:2862;top:5710;width:1270;height:10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8l/MUA&#10;AADcAAAADwAAAGRycy9kb3ducmV2LnhtbESPT2sCMRTE74LfIbxCL1Kz60F0NbuoUPDSQv0DPT42&#10;z83SzcuapLr99k2h4HGYmd8w62qwnbiRD61jBfk0A0FcO91yo+B0fH1ZgAgRWWPnmBT8UICqHI/W&#10;WGh35w+6HWIjEoRDgQpMjH0hZagNWQxT1xMn7+K8xZikb6T2eE9w28lZls2lxZbTgsGedobqr8O3&#10;VSAnm9350765oX3Pt+frfunNViv1/DRsViAiDfER/m/vtYJZPoe/M+kIy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XyX8xQAAANwAAAAPAAAAAAAAAAAAAAAAAJgCAABkcnMv&#10;ZG93bnJldi54bWxQSwUGAAAAAAQABAD1AAAAigMAAAAA&#10;" strokeweight="1.5pt">
                          <v:shadow color="#868686"/>
                          <v:textbox inset=".5mm,.5mm,.5mm,.5mm">
                            <w:txbxContent>
                              <w:p w14:paraId="00B39589" w14:textId="77777777" w:rsidR="001717B6" w:rsidRPr="00B65165" w:rsidRDefault="001717B6" w:rsidP="001370E8">
                                <w:pPr>
                                  <w:spacing w:before="20" w:after="20"/>
                                  <w:jc w:val="center"/>
                                  <w:rPr>
                                    <w:rFonts w:cs="Times New Roman"/>
                                    <w:b/>
                                  </w:rPr>
                                </w:pPr>
                                <w:r w:rsidRPr="00B65165">
                                  <w:rPr>
                                    <w:rFonts w:cs="Times New Roman"/>
                                    <w:b/>
                                  </w:rPr>
                                  <w:t>Thu thập yêu cầu phía khách hàng</w:t>
                                </w:r>
                              </w:p>
                              <w:p w14:paraId="047C5B46" w14:textId="77777777" w:rsidR="001717B6" w:rsidRPr="00B65165" w:rsidRDefault="001717B6" w:rsidP="001370E8">
                                <w:pPr>
                                  <w:spacing w:before="20" w:after="20"/>
                                  <w:jc w:val="center"/>
                                  <w:rPr>
                                    <w:rFonts w:cs="Times New Roman"/>
                                    <w:b/>
                                  </w:rPr>
                                </w:pPr>
                                <w:r w:rsidRPr="00B65165">
                                  <w:rPr>
                                    <w:rFonts w:cs="Times New Roman"/>
                                    <w:b/>
                                  </w:rPr>
                                  <w:t>2.1</w:t>
                                </w:r>
                              </w:p>
                            </w:txbxContent>
                          </v:textbox>
                        </v:rect>
                        <v:rect id="Rectangle 223" o:spid="_x0000_s1050" style="position:absolute;left:2862;top:7050;width:1270;height: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OAZ8QA&#10;AADcAAAADwAAAGRycy9kb3ducmV2LnhtbESPQWsCMRSE74L/ITyhF9Hseqh1NYoKBS8taBU8PjbP&#10;zeLmZU1S3f77plDwOMzMN8xi1dlG3MmH2rGCfJyBIC6drrlScPx6H72BCBFZY+OYFPxQgNWy31tg&#10;od2D93Q/xEokCIcCFZgY20LKUBqyGMauJU7exXmLMUlfSe3xkeC2kZMse5UWa04LBlvaGiqvh2+r&#10;QA7X29PZfriu/sw3p9tu5s1GK/Uy6NZzEJG6+Az/t3dawSSfwt+Zd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TgGfEAAAA3AAAAA8AAAAAAAAAAAAAAAAAmAIAAGRycy9k&#10;b3ducmV2LnhtbFBLBQYAAAAABAAEAPUAAACJAwAAAAA=&#10;" strokeweight="1.5pt">
                          <v:shadow color="#868686"/>
                          <v:textbox inset=".5mm,.5mm,.5mm,.5mm">
                            <w:txbxContent>
                              <w:p w14:paraId="31C6503E" w14:textId="77777777" w:rsidR="001717B6" w:rsidRPr="00B65165" w:rsidRDefault="001717B6" w:rsidP="001370E8">
                                <w:pPr>
                                  <w:spacing w:before="20" w:after="20"/>
                                  <w:jc w:val="center"/>
                                  <w:rPr>
                                    <w:rFonts w:cs="Times New Roman"/>
                                    <w:b/>
                                  </w:rPr>
                                </w:pPr>
                                <w:r w:rsidRPr="00B65165">
                                  <w:rPr>
                                    <w:rFonts w:cs="Times New Roman"/>
                                    <w:b/>
                                  </w:rPr>
                                  <w:t>Tổng kết các yêu cầu</w:t>
                                </w:r>
                              </w:p>
                              <w:p w14:paraId="20012842" w14:textId="77777777" w:rsidR="001717B6" w:rsidRPr="00B65165" w:rsidRDefault="001717B6" w:rsidP="001370E8">
                                <w:pPr>
                                  <w:spacing w:before="20" w:after="20"/>
                                  <w:jc w:val="center"/>
                                  <w:rPr>
                                    <w:rFonts w:cs="Times New Roman"/>
                                    <w:b/>
                                  </w:rPr>
                                </w:pPr>
                                <w:r w:rsidRPr="00B65165">
                                  <w:rPr>
                                    <w:rFonts w:cs="Times New Roman"/>
                                    <w:b/>
                                  </w:rPr>
                                  <w:t>2.2</w:t>
                                </w:r>
                              </w:p>
                            </w:txbxContent>
                          </v:textbox>
                        </v:rect>
                        <v:rect id="Rectangle 224" o:spid="_x0000_s1051" style="position:absolute;left:2862;top:8162;width:1270;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wUFcEA&#10;AADcAAAADwAAAGRycy9kb3ducmV2LnhtbERPy4rCMBTdC/5DuAOzEU3rQrRjFBUENyP4ApeX5k5T&#10;prmpSdTO308WgsvDec+XnW3Eg3yoHSvIRxkI4tLpmisF59N2OAURIrLGxjEp+KMAy0W/N8dCuycf&#10;6HGMlUghHApUYGJsCylDachiGLmWOHE/zluMCfpKao/PFG4bOc6yibRYc2ow2NLGUPl7vFsFcrDa&#10;XK7223X1Pl9fbruZN2ut1OdHt/oCEamLb/HLvdMKxnlam86kIy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MFBXBAAAA3AAAAA8AAAAAAAAAAAAAAAAAmAIAAGRycy9kb3du&#10;cmV2LnhtbFBLBQYAAAAABAAEAPUAAACGAwAAAAA=&#10;" strokeweight="1.5pt">
                          <v:shadow color="#868686"/>
                          <v:textbox inset=".5mm,.5mm,.5mm,.5mm">
                            <w:txbxContent>
                              <w:p w14:paraId="67723C56" w14:textId="77777777" w:rsidR="001717B6" w:rsidRPr="00B65165" w:rsidRDefault="001717B6" w:rsidP="001370E8">
                                <w:pPr>
                                  <w:spacing w:before="20" w:after="20"/>
                                  <w:jc w:val="center"/>
                                  <w:rPr>
                                    <w:rFonts w:cs="Times New Roman"/>
                                    <w:b/>
                                  </w:rPr>
                                </w:pPr>
                                <w:r w:rsidRPr="00B65165">
                                  <w:rPr>
                                    <w:rFonts w:cs="Times New Roman"/>
                                    <w:b/>
                                  </w:rPr>
                                  <w:t xml:space="preserve">Đề xuất giải pháp cho </w:t>
                                </w:r>
                              </w:p>
                              <w:p w14:paraId="248194F6" w14:textId="77777777" w:rsidR="001717B6" w:rsidRPr="00B65165" w:rsidRDefault="001717B6" w:rsidP="001370E8">
                                <w:pPr>
                                  <w:spacing w:before="20" w:after="20"/>
                                  <w:jc w:val="center"/>
                                  <w:rPr>
                                    <w:rFonts w:cs="Times New Roman"/>
                                    <w:b/>
                                  </w:rPr>
                                </w:pPr>
                                <w:r w:rsidRPr="00B65165">
                                  <w:rPr>
                                    <w:rFonts w:cs="Times New Roman"/>
                                    <w:b/>
                                  </w:rPr>
                                  <w:t>dự án</w:t>
                                </w:r>
                              </w:p>
                              <w:p w14:paraId="1A3C57C5" w14:textId="77777777" w:rsidR="001717B6" w:rsidRPr="00B65165" w:rsidRDefault="001717B6" w:rsidP="001370E8">
                                <w:pPr>
                                  <w:spacing w:before="20" w:after="20"/>
                                  <w:jc w:val="center"/>
                                  <w:rPr>
                                    <w:rFonts w:cs="Times New Roman"/>
                                    <w:b/>
                                  </w:rPr>
                                </w:pPr>
                                <w:r w:rsidRPr="00B65165">
                                  <w:rPr>
                                    <w:rFonts w:cs="Times New Roman"/>
                                    <w:b/>
                                  </w:rPr>
                                  <w:t>2.3</w:t>
                                </w:r>
                              </w:p>
                            </w:txbxContent>
                          </v:textbox>
                        </v:rect>
                        <v:shape id="AutoShape 225" o:spid="_x0000_s1052" type="#_x0000_t32" style="position:absolute;left:2609;top:5175;width:0;height:3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q35MIAAADcAAAADwAAAGRycy9kb3ducmV2LnhtbESPQYvCMBSE7wv+h/AEb2taBVerUWRh&#10;xatV8Pponk21eWmbqPXfm4WFPQ4z8w2z2vS2Fg/qfOVYQTpOQBAXTldcKjgdfz7nIHxA1lg7JgUv&#10;8rBZDz5WmGn35AM98lCKCGGfoQITQpNJ6QtDFv3YNcTRu7jOYoiyK6Xu8BnhtpaTJJlJixXHBYMN&#10;fRsqbvndKpieru0xOX+l511r2h3e/T5v50qNhv12CSJQH/7Df+29VjBJF/B7Jh4BuX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Uq35MIAAADcAAAADwAAAAAAAAAAAAAA&#10;AAChAgAAZHJzL2Rvd25yZXYueG1sUEsFBgAAAAAEAAQA+QAAAJADAAAAAA==&#10;" strokeweight="1.5pt"/>
                        <v:shape id="AutoShape 226" o:spid="_x0000_s1053" type="#_x0000_t32" style="position:absolute;left:2609;top:6086;width:2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a5ubwAAADcAAAADwAAAGRycy9kb3ducmV2LnhtbERPuwrCMBTdBf8hXMFNUyuIVKOoILg4&#10;+FjcLs21KTY3tYm1/r0ZBMfDeS/Xna1ES40vHSuYjBMQxLnTJRcKrpf9aA7CB2SNlWNS8CEP61W/&#10;t8RMuzefqD2HQsQQ9hkqMCHUmZQ+N2TRj11NHLm7ayyGCJtC6gbfMdxWMk2SmbRYcmwwWNPOUP44&#10;v6wCW2v7PDqjb49yWm3pcN9sk1ap4aDbLEAE6sJf/HMftII0jfPjmXgE5Oo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o8a5ubwAAADcAAAADwAAAAAAAAAAAAAAAAChAgAA&#10;ZHJzL2Rvd25yZXYueG1sUEsFBgAAAAAEAAQA+QAAAIoDAAAAAA==&#10;" strokeweight="1.5pt"/>
                        <v:shape id="AutoShape 227" o:spid="_x0000_s1054" type="#_x0000_t32" style="position:absolute;left:2609;top:7534;width:2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ocIsMAAADcAAAADwAAAGRycy9kb3ducmV2LnhtbESPQWvCQBSE74L/YXlCb83GCKXErCEK&#10;BS8eanvx9si+ZIPZtzG7xvTfdwsFj8PMfMMU5Wx7MdHoO8cK1kkKgrh2uuNWwffXx+s7CB+QNfaO&#10;ScEPeSh3y0WBuXYP/qTpHFoRIexzVGBCGHIpfW3Iok/cQBy9xo0WQ5RjK/WIjwi3vczS9E1a7Dgu&#10;GBzoYKi+nu9WgR20vZ2c0Zdrt+n3dGyqfTop9bKaqy2IQHN4hv/bR60gy9bwdyYeAbn7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KHCLDAAAA3AAAAA8AAAAAAAAAAAAA&#10;AAAAoQIAAGRycy9kb3ducmV2LnhtbFBLBQYAAAAABAAEAPkAAACRAwAAAAA=&#10;" strokeweight="1.5pt"/>
                        <v:shape id="AutoShape 228" o:spid="_x0000_s1055" type="#_x0000_t32" style="position:absolute;left:2609;top:8730;width:2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iCVcAAAADcAAAADwAAAGRycy9kb3ducmV2LnhtbESPzarCMBSE9xd8h3AEd5paQaQaRQXB&#10;jQt/Nu4OzbEpNie1ibW+vRGEuxxm5htmsepsJVpqfOlYwXiUgCDOnS65UHA574YzED4ga6wck4I3&#10;eVgte38LzLR78ZHaUyhEhLDPUIEJoc6k9Lkhi37kauLo3VxjMUTZFFI3+IpwW8k0SabSYslxwWBN&#10;W0P5/fS0Cmyt7ePgjL7ey0m1of1tvUlapQb9bj0HEagL/+Ffe68VpGkK3zPxCMjl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xYglXAAAAA3AAAAA8AAAAAAAAAAAAAAAAA&#10;oQIAAGRycy9kb3ducmV2LnhtbFBLBQYAAAAABAAEAPkAAACOAwAAAAA=&#10;" strokeweight="1.5pt"/>
                      </v:group>
                    </v:group>
                    <v:group id="Group 229" o:spid="_x0000_s1056" style="position:absolute;left:4184;top:4350;width:1701;height:9448" coordorigin="4132,4350" coordsize="1701,9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rect id="Rectangle 230" o:spid="_x0000_s1057" style="position:absolute;left:4132;top:4350;width:1701;height: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3UrcUA&#10;AADcAAAADwAAAGRycy9kb3ducmV2LnhtbESPT2sCMRTE7wW/Q3hCL0WzLlJ0NYoKBS8W6h/w+Ng8&#10;N4ublzVJdfvtm0LB4zAzv2Hmy8424k4+1I4VjIYZCOLS6ZorBcfDx2ACIkRkjY1jUvBDAZaL3ssc&#10;C+0e/EX3faxEgnAoUIGJsS2kDKUhi2HoWuLkXZy3GJP0ldQeHwluG5ln2bu0WHNaMNjSxlB53X9b&#10;BfJttTmd7c519edofbptp96stVKv/W41AxGpi8/wf3urFeT5GP7Op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rdStxQAAANwAAAAPAAAAAAAAAAAAAAAAAJgCAABkcnMv&#10;ZG93bnJldi54bWxQSwUGAAAAAAQABAD1AAAAigMAAAAA&#10;" strokeweight="1.5pt">
                        <v:shadow color="#868686"/>
                        <v:textbox inset=".5mm,.5mm,.5mm,.5mm">
                          <w:txbxContent>
                            <w:p w14:paraId="17FFCF1A" w14:textId="77777777" w:rsidR="001717B6" w:rsidRPr="00B65165" w:rsidRDefault="001717B6" w:rsidP="001370E8">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v:textbox>
                      </v:rect>
                      <v:group id="Group 231" o:spid="_x0000_s1058" style="position:absolute;left:4310;top:5175;width:1523;height:8623" coordorigin="4310,5175" coordsize="1523,86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rect id="Rectangle 232" o:spid="_x0000_s1059" style="position:absolute;left:4563;top:5710;width:1270;height:1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PvQcQA&#10;AADcAAAADwAAAGRycy9kb3ducmV2LnhtbESPT2sCMRTE7wW/Q3iCl6JZ9yB1NYoKBS8W6h/w+Ng8&#10;N4ublzVJdf32plDocZiZ3zDzZWcbcScfascKxqMMBHHpdM2VguPhc/gBIkRkjY1jUvCkAMtF722O&#10;hXYP/qb7PlYiQTgUqMDE2BZShtKQxTByLXHyLs5bjEn6SmqPjwS3jcyzbCIt1pwWDLa0MVRe9z9W&#10;gXxfbU5nu3Nd/TVen27bqTdrrdSg361mICJ18T/8195qBXk+gd8z6QjIx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z70HEAAAA3AAAAA8AAAAAAAAAAAAAAAAAmAIAAGRycy9k&#10;b3ducmV2LnhtbFBLBQYAAAAABAAEAPUAAACJAwAAAAA=&#10;" strokeweight="1.5pt">
                          <v:shadow color="#868686"/>
                          <v:textbox inset=".5mm,.5mm,.5mm,.5mm">
                            <w:txbxContent>
                              <w:p w14:paraId="4BB8C434" w14:textId="77777777" w:rsidR="001717B6" w:rsidRPr="00B65165" w:rsidRDefault="001717B6" w:rsidP="001370E8">
                                <w:pPr>
                                  <w:spacing w:before="20" w:after="20"/>
                                  <w:jc w:val="center"/>
                                  <w:rPr>
                                    <w:rFonts w:cs="Times New Roman"/>
                                    <w:b/>
                                  </w:rPr>
                                </w:pPr>
                                <w:r w:rsidRPr="00B65165">
                                  <w:rPr>
                                    <w:rFonts w:cs="Times New Roman"/>
                                    <w:b/>
                                  </w:rPr>
                                  <w:t xml:space="preserve">Liệt kê </w:t>
                                </w:r>
                              </w:p>
                              <w:p w14:paraId="0A4BDBBB" w14:textId="77777777" w:rsidR="001717B6" w:rsidRPr="00B65165" w:rsidRDefault="001717B6" w:rsidP="001370E8">
                                <w:pPr>
                                  <w:spacing w:before="20" w:after="20"/>
                                  <w:jc w:val="center"/>
                                  <w:rPr>
                                    <w:rFonts w:cs="Times New Roman"/>
                                    <w:b/>
                                  </w:rPr>
                                </w:pPr>
                                <w:r w:rsidRPr="00B65165">
                                  <w:rPr>
                                    <w:rFonts w:cs="Times New Roman"/>
                                    <w:b/>
                                  </w:rPr>
                                  <w:t xml:space="preserve">và nhóm </w:t>
                                </w:r>
                              </w:p>
                              <w:p w14:paraId="1B394A6F" w14:textId="77777777" w:rsidR="001717B6" w:rsidRPr="00B65165" w:rsidRDefault="001717B6" w:rsidP="001370E8">
                                <w:pPr>
                                  <w:spacing w:before="20" w:after="20"/>
                                  <w:jc w:val="center"/>
                                  <w:rPr>
                                    <w:rFonts w:cs="Times New Roman"/>
                                    <w:b/>
                                  </w:rPr>
                                </w:pPr>
                                <w:r w:rsidRPr="00B65165">
                                  <w:rPr>
                                    <w:rFonts w:cs="Times New Roman"/>
                                    <w:b/>
                                  </w:rPr>
                                  <w:t>các yêu cầu</w:t>
                                </w:r>
                              </w:p>
                              <w:p w14:paraId="7FE95252" w14:textId="77777777" w:rsidR="001717B6" w:rsidRPr="00B65165" w:rsidRDefault="001717B6" w:rsidP="001370E8">
                                <w:pPr>
                                  <w:spacing w:before="20" w:after="20"/>
                                  <w:jc w:val="center"/>
                                  <w:rPr>
                                    <w:rFonts w:cs="Times New Roman"/>
                                    <w:b/>
                                  </w:rPr>
                                </w:pPr>
                                <w:r w:rsidRPr="00B65165">
                                  <w:rPr>
                                    <w:rFonts w:cs="Times New Roman"/>
                                    <w:b/>
                                  </w:rPr>
                                  <w:t>3.1</w:t>
                                </w:r>
                              </w:p>
                            </w:txbxContent>
                          </v:textbox>
                        </v:rect>
                        <v:rect id="Rectangle 233" o:spid="_x0000_s1060" style="position:absolute;left:4563;top:7103;width:1270;height:11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9K2sUA&#10;AADcAAAADwAAAGRycy9kb3ducmV2LnhtbESPT2sCMRTE7wW/Q3hCL0Wz7sHqahQVCl4s1D/g8bF5&#10;bhY3L2uS6vbbN4WCx2FmfsPMl51txJ18qB0rGA0zEMSl0zVXCo6Hj8EERIjIGhvHpOCHAiwXvZc5&#10;Fto9+Ivu+1iJBOFQoAITY1tIGUpDFsPQtcTJuzhvMSbpK6k9PhLcNjLPsrG0WHNaMNjSxlB53X9b&#10;BfJttTmd7c519edofbptp96stVKv/W41AxGpi8/wf3urFeT5O/ydS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f0raxQAAANwAAAAPAAAAAAAAAAAAAAAAAJgCAABkcnMv&#10;ZG93bnJldi54bWxQSwUGAAAAAAQABAD1AAAAigMAAAAA&#10;" strokeweight="1.5pt">
                          <v:shadow color="#868686"/>
                          <v:textbox inset=".5mm,.5mm,.5mm,.5mm">
                            <w:txbxContent>
                              <w:p w14:paraId="3508175D" w14:textId="77777777" w:rsidR="001717B6" w:rsidRPr="00B65165" w:rsidRDefault="001717B6" w:rsidP="001370E8">
                                <w:pPr>
                                  <w:spacing w:before="20" w:after="20"/>
                                  <w:jc w:val="center"/>
                                  <w:rPr>
                                    <w:rFonts w:cs="Times New Roman"/>
                                    <w:b/>
                                  </w:rPr>
                                </w:pPr>
                                <w:r w:rsidRPr="00B65165">
                                  <w:rPr>
                                    <w:rFonts w:cs="Times New Roman"/>
                                    <w:b/>
                                  </w:rPr>
                                  <w:t>Phân tích chức năng của hệ thống</w:t>
                                </w:r>
                              </w:p>
                              <w:p w14:paraId="12752321" w14:textId="77777777" w:rsidR="001717B6" w:rsidRPr="00B65165" w:rsidRDefault="001717B6" w:rsidP="001370E8">
                                <w:pPr>
                                  <w:spacing w:before="20" w:after="20"/>
                                  <w:jc w:val="center"/>
                                  <w:rPr>
                                    <w:rFonts w:cs="Times New Roman"/>
                                    <w:b/>
                                  </w:rPr>
                                </w:pPr>
                                <w:r w:rsidRPr="00B65165">
                                  <w:rPr>
                                    <w:rFonts w:cs="Times New Roman"/>
                                    <w:b/>
                                  </w:rPr>
                                  <w:t>3.2</w:t>
                                </w:r>
                              </w:p>
                            </w:txbxContent>
                          </v:textbox>
                        </v:rect>
                        <v:rect id="Rectangle 234" o:spid="_x0000_s1061" style="position:absolute;left:4563;top:8446;width:1270;height:9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DeqMEA&#10;AADcAAAADwAAAGRycy9kb3ducmV2LnhtbERPTYvCMBC9C/sfwgheZE3tQdxqFBUELwrqCnscmrEp&#10;NpNuErX77zcHwePjfc+XnW3Eg3yoHSsYjzIQxKXTNVcKvs/bzymIEJE1No5JwR8FWC4+enMstHvy&#10;kR6nWIkUwqFABSbGtpAylIYshpFriRN3dd5iTNBXUnt8pnDbyDzLJtJizanBYEsbQ+XtdLcK5HC1&#10;ufzYvevqw3h9+d19ebPWSg363WoGIlIX3+KXe6cV5Hlam86kIy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g3qjBAAAA3AAAAA8AAAAAAAAAAAAAAAAAmAIAAGRycy9kb3du&#10;cmV2LnhtbFBLBQYAAAAABAAEAPUAAACGAwAAAAA=&#10;" strokeweight="1.5pt">
                          <v:shadow color="#868686"/>
                          <v:textbox inset=".5mm,.5mm,.5mm,.5mm">
                            <w:txbxContent>
                              <w:p w14:paraId="32D16262" w14:textId="77777777" w:rsidR="001717B6" w:rsidRPr="00B65165" w:rsidRDefault="001717B6" w:rsidP="001370E8">
                                <w:pPr>
                                  <w:spacing w:before="20" w:after="20"/>
                                  <w:jc w:val="center"/>
                                  <w:rPr>
                                    <w:rFonts w:cs="Times New Roman"/>
                                    <w:b/>
                                  </w:rPr>
                                </w:pPr>
                                <w:r w:rsidRPr="00B65165">
                                  <w:rPr>
                                    <w:rFonts w:cs="Times New Roman"/>
                                    <w:b/>
                                  </w:rPr>
                                  <w:t>Vẽ biểu đồ usecase</w:t>
                                </w:r>
                              </w:p>
                              <w:p w14:paraId="25B828B0" w14:textId="77777777" w:rsidR="001717B6" w:rsidRPr="00B65165" w:rsidRDefault="001717B6" w:rsidP="001370E8">
                                <w:pPr>
                                  <w:spacing w:before="20" w:after="20"/>
                                  <w:jc w:val="center"/>
                                  <w:rPr>
                                    <w:rFonts w:cs="Times New Roman"/>
                                    <w:b/>
                                  </w:rPr>
                                </w:pPr>
                                <w:r w:rsidRPr="00B65165">
                                  <w:rPr>
                                    <w:rFonts w:cs="Times New Roman"/>
                                    <w:b/>
                                  </w:rPr>
                                  <w:t>3.3</w:t>
                                </w:r>
                              </w:p>
                            </w:txbxContent>
                          </v:textbox>
                        </v:rect>
                        <v:shape id="AutoShape 235" o:spid="_x0000_s1062" type="#_x0000_t32" style="position:absolute;left:4310;top:5175;width:0;height:51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Z9WcIAAADcAAAADwAAAGRycy9kb3ducmV2LnhtbESPQYvCMBSE78L+h/AWvGlqhdWtRlkE&#10;xetWweujedvUbV7aJmr990YQPA4z8w2zXPe2FlfqfOVYwWScgCAunK64VHA8bEdzED4ga6wdk4I7&#10;eVivPgZLzLS78S9d81CKCGGfoQITQpNJ6QtDFv3YNcTR+3OdxRBlV0rd4S3CbS3TJPmSFiuOCwYb&#10;2hgq/vOLVTA9nttDcppNTrvWtDu8+H3ezpUafvY/CxCB+vAOv9p7rSBNv+F5Jh4B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yZ9WcIAAADcAAAADwAAAAAAAAAAAAAA&#10;AAChAgAAZHJzL2Rvd25yZXYueG1sUEsFBgAAAAAEAAQA+QAAAJADAAAAAA==&#10;" strokeweight="1.5pt"/>
                        <v:shape id="AutoShape 236" o:spid="_x0000_s1063" type="#_x0000_t32" style="position:absolute;left:4310;top:6294;width:2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8vZLwAAADcAAAADwAAAGRycy9kb3ducmV2LnhtbERPuwrCMBTdBf8hXMHNpiqIVKOoILg4&#10;+FjcLs21KTY3tYm1/r0ZBMfDeS/Xna1ES40vHSsYJykI4tzpkgsF18t+NAfhA7LGyjEp+JCH9arf&#10;W2Km3ZtP1J5DIWII+wwVmBDqTEqfG7LoE1cTR+7uGoshwqaQusF3DLeVnKTpTFosOTYYrGlnKH+c&#10;X1aBrbV9Hp3Rt0c5rbZ0uG+2aavUcNBtFiACdeEv/rkPWsFkGufHM/EIyNU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h8vZLwAAADcAAAADwAAAAAAAAAAAAAAAAChAgAA&#10;ZHJzL2Rvd25yZXYueG1sUEsFBgAAAAAEAAQA+QAAAIoDAAAAAA==&#10;" strokeweight="1.5pt"/>
                        <v:shape id="AutoShape 237" o:spid="_x0000_s1064" type="#_x0000_t32" style="position:absolute;left:4310;top:7680;width:2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OK/78AAADcAAAADwAAAGRycy9kb3ducmV2LnhtbESPzQrCMBCE74LvEFbwpqkKItUoKghe&#10;PPhz8bY0a1NsNrWJtb69EQSPw8x8wyxWrS1FQ7UvHCsYDRMQxJnTBecKLufdYAbCB2SNpWNS8CYP&#10;q2W3s8BUuxcfqTmFXEQI+xQVmBCqVEqfGbLoh64ijt7N1RZDlHUudY2vCLelHCfJVFosOC4YrGhr&#10;KLufnlaBrbR9HJzR13sxKTe0v603SaNUv9eu5yACteEf/rX3WsF4MoLvmXgE5PI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VOK/78AAADcAAAADwAAAAAAAAAAAAAAAACh&#10;AgAAZHJzL2Rvd25yZXYueG1sUEsFBgAAAAAEAAQA+QAAAI0DAAAAAA==&#10;" strokeweight="1.5pt"/>
                        <v:shape id="AutoShape 238" o:spid="_x0000_s1065" type="#_x0000_t32" style="position:absolute;left:4310;top:8898;width:2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UiMMAAADcAAAADwAAAGRycy9kb3ducmV2LnhtbESPQWvCQBSE7wX/w/IEb83GCKXErCEK&#10;gpceanvx9si+ZIPZtzG7xvTfu4VCj8PMfMMU5Wx7MdHoO8cK1kkKgrh2uuNWwffX8fUdhA/IGnvH&#10;pOCHPJS7xUuBuXYP/qTpHFoRIexzVGBCGHIpfW3Iok/cQBy9xo0WQ5RjK/WIjwi3vczS9E1a7Dgu&#10;GBzoYKi+nu9WgR20vX04oy/XbtPv6dRU+3RSarWcqy2IQHP4D/+1T1pBtsng90w8AnL3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mBFIjDAAAA3AAAAA8AAAAAAAAAAAAA&#10;AAAAoQIAAGRycy9kb3ducmV2LnhtbFBLBQYAAAAABAAEAPkAAACRAwAAAAA=&#10;" strokeweight="1.5pt"/>
                        <v:rect id="Rectangle 239" o:spid="_x0000_s1066" style="position:absolute;left:4563;top:9691;width:1270;height:8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3aBMUA&#10;AADcAAAADwAAAGRycy9kb3ducmV2LnhtbESPQWsCMRSE70L/Q3gFL1KzKki73ayoIHixoFbo8bF5&#10;3SzdvGyTVNd/3wiCx2FmvmGKRW9bcSYfGscKJuMMBHHldMO1gs/j5uUVRIjIGlvHpOBKARbl06DA&#10;XLsL7+l8iLVIEA45KjAxdrmUoTJkMYxdR5y8b+ctxiR9LbXHS4LbVk6zbC4tNpwWDHa0NlT9HP6s&#10;Ajlark9fduf65mOyOv1u37xZaaWGz/3yHUSkPj7C9/ZWK5jOZnA7k46AL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ndoExQAAANwAAAAPAAAAAAAAAAAAAAAAAJgCAABkcnMv&#10;ZG93bnJldi54bWxQSwUGAAAAAAQABAD1AAAAigMAAAAA&#10;" strokeweight="1.5pt">
                          <v:shadow color="#868686"/>
                          <v:textbox inset=".5mm,.5mm,.5mm,.5mm">
                            <w:txbxContent>
                              <w:p w14:paraId="24FDAEAC" w14:textId="77777777" w:rsidR="001717B6" w:rsidRPr="00B65165" w:rsidRDefault="001717B6" w:rsidP="001370E8">
                                <w:pPr>
                                  <w:spacing w:before="20" w:after="20"/>
                                  <w:jc w:val="center"/>
                                  <w:rPr>
                                    <w:rFonts w:cs="Times New Roman"/>
                                    <w:b/>
                                  </w:rPr>
                                </w:pPr>
                                <w:r w:rsidRPr="00B65165">
                                  <w:rPr>
                                    <w:rFonts w:cs="Times New Roman"/>
                                    <w:b/>
                                  </w:rPr>
                                  <w:t>Đặc tả yêu cầu hệ thống</w:t>
                                </w:r>
                              </w:p>
                              <w:p w14:paraId="3322C1F2" w14:textId="77777777" w:rsidR="001717B6" w:rsidRPr="00B65165" w:rsidRDefault="001717B6" w:rsidP="001370E8">
                                <w:pPr>
                                  <w:spacing w:before="20" w:after="20"/>
                                  <w:jc w:val="center"/>
                                  <w:rPr>
                                    <w:rFonts w:cs="Times New Roman"/>
                                    <w:b/>
                                  </w:rPr>
                                </w:pPr>
                                <w:r w:rsidRPr="00B65165">
                                  <w:rPr>
                                    <w:rFonts w:cs="Times New Roman"/>
                                    <w:b/>
                                  </w:rPr>
                                  <w:t>3.4</w:t>
                                </w:r>
                              </w:p>
                            </w:txbxContent>
                          </v:textbox>
                        </v:rect>
                        <v:shape id="AutoShape 240" o:spid="_x0000_s1067" type="#_x0000_t32" style="position:absolute;left:4310;top:10259;width:2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QpZ8IAAADcAAAADwAAAGRycy9kb3ducmV2LnhtbESPT4vCMBTE74LfITzBm6b+YZFqKrog&#10;ePGg68Xbo3k2pc1LbbK1fnsjLOxxmJnfMJttb2vRUetLxwpm0wQEce50yYWC689hsgLhA7LG2jEp&#10;eJGHbTYcbDDV7sln6i6hEBHCPkUFJoQmldLnhiz6qWuIo3d3rcUQZVtI3eIzwm0t50nyJS2WHBcM&#10;NvRtKK8uv1aBbbR9nJzRt6pc1Hs63nf7pFNqPOp3axCB+vAf/msftYL5YgmfM/EIyOw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SQpZ8IAAADcAAAADwAAAAAAAAAAAAAA&#10;AAChAgAAZHJzL2Rvd25yZXYueG1sUEsFBgAAAAAEAAQA+QAAAJADAAAAAA==&#10;" strokeweight="1.5pt"/>
                        <v:rect id="Rectangle 241" o:spid="_x0000_s1068" style="position:absolute;left:4563;top:11351;width:1270;height:10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jn68YA&#10;AADcAAAADwAAAGRycy9kb3ducmV2LnhtbESPT2sCMRTE7wW/Q3hCL+JmtbTYdaOoUPDSQv0DPT42&#10;z83i5mVNUt1++6Yg9DjMzG+YctnbVlzJh8axgkmWgyCunG64VnDYv41nIEJE1tg6JgU/FGC5GDyU&#10;WGh340+67mItEoRDgQpMjF0hZagMWQyZ64iTd3LeYkzS11J7vCW4beU0z1+kxYbTgsGONoaq8+7b&#10;KpCj1eb4Zd9d33xM1sfL9tWbtVbqcdiv5iAi9fE/fG9vtYLp0zP8nU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zjn68YAAADcAAAADwAAAAAAAAAAAAAAAACYAgAAZHJz&#10;L2Rvd25yZXYueG1sUEsFBgAAAAAEAAQA9QAAAIsDAAAAAA==&#10;" strokeweight="1.5pt">
                          <v:shadow color="#868686"/>
                          <v:textbox inset=".5mm,.5mm,.5mm,.5mm">
                            <w:txbxContent>
                              <w:p w14:paraId="57772300" w14:textId="77777777" w:rsidR="001717B6" w:rsidRPr="00B65165" w:rsidRDefault="001717B6" w:rsidP="001370E8">
                                <w:pPr>
                                  <w:spacing w:before="20" w:after="20"/>
                                  <w:jc w:val="center"/>
                                  <w:rPr>
                                    <w:rFonts w:cs="Times New Roman"/>
                                    <w:b/>
                                  </w:rPr>
                                </w:pPr>
                                <w:r w:rsidRPr="00B65165">
                                  <w:rPr>
                                    <w:rFonts w:cs="Times New Roman"/>
                                    <w:b/>
                                  </w:rPr>
                                  <w:t>Tổng hợp đặc tả yêu cầu của hệ thống</w:t>
                                </w:r>
                              </w:p>
                              <w:p w14:paraId="108698C9" w14:textId="77777777" w:rsidR="001717B6" w:rsidRPr="00B65165" w:rsidRDefault="001717B6" w:rsidP="001370E8">
                                <w:pPr>
                                  <w:spacing w:before="20" w:after="20"/>
                                  <w:jc w:val="center"/>
                                  <w:rPr>
                                    <w:rFonts w:cs="Times New Roman"/>
                                    <w:b/>
                                  </w:rPr>
                                </w:pPr>
                                <w:r w:rsidRPr="00B65165">
                                  <w:rPr>
                                    <w:rFonts w:cs="Times New Roman"/>
                                    <w:b/>
                                  </w:rPr>
                                  <w:t>3.4.1</w:t>
                                </w:r>
                              </w:p>
                            </w:txbxContent>
                          </v:textbox>
                        </v:rect>
                        <v:rect id="Rectangle 242" o:spid="_x0000_s1069" style="position:absolute;left:4563;top:12694;width:1270;height:1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5nMUA&#10;AADcAAAADwAAAGRycy9kb3ducmV2LnhtbESPQWsCMRSE70L/Q3iFXkSzWpC6blZUKHixUK3g8bF5&#10;bhY3L9sk1fXfN4WCx2FmvmGKZW9bcSUfGscKJuMMBHHldMO1gq/D++gNRIjIGlvHpOBOAZbl06DA&#10;XLsbf9J1H2uRIBxyVGBi7HIpQ2XIYhi7jjh5Z+ctxiR9LbXHW4LbVk6zbCYtNpwWDHa0MVRd9j9W&#10;gRyuNseT3bm++Zisj9/buTdrrdTLc79agIjUx0f4v73VCqavM/g7k46AL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6nmcxQAAANwAAAAPAAAAAAAAAAAAAAAAAJgCAABkcnMv&#10;ZG93bnJldi54bWxQSwUGAAAAAAQABAD1AAAAigMAAAAA&#10;" strokeweight="1.5pt">
                          <v:shadow color="#868686"/>
                          <v:textbox inset=".5mm,.5mm,.5mm,.5mm">
                            <w:txbxContent>
                              <w:p w14:paraId="16A00C12" w14:textId="77777777" w:rsidR="001717B6" w:rsidRPr="00B65165" w:rsidRDefault="001717B6" w:rsidP="001370E8">
                                <w:pPr>
                                  <w:spacing w:before="20" w:after="20"/>
                                  <w:jc w:val="center"/>
                                  <w:rPr>
                                    <w:rFonts w:cs="Times New Roman"/>
                                    <w:b/>
                                  </w:rPr>
                                </w:pPr>
                                <w:r w:rsidRPr="00B65165">
                                  <w:rPr>
                                    <w:rFonts w:cs="Times New Roman"/>
                                    <w:b/>
                                  </w:rPr>
                                  <w:t>Viết tài liệu  đặc tả yêu cầu</w:t>
                                </w:r>
                              </w:p>
                              <w:p w14:paraId="14FBD918" w14:textId="77777777" w:rsidR="001717B6" w:rsidRPr="00B65165" w:rsidRDefault="001717B6" w:rsidP="001370E8">
                                <w:pPr>
                                  <w:spacing w:before="20" w:after="20"/>
                                  <w:jc w:val="center"/>
                                  <w:rPr>
                                    <w:rFonts w:cs="Times New Roman"/>
                                    <w:b/>
                                  </w:rPr>
                                </w:pPr>
                                <w:r w:rsidRPr="00B65165">
                                  <w:rPr>
                                    <w:rFonts w:cs="Times New Roman"/>
                                    <w:b/>
                                  </w:rPr>
                                  <w:t>3.4.2</w:t>
                                </w:r>
                              </w:p>
                            </w:txbxContent>
                          </v:textbox>
                        </v:rect>
                        <v:shape id="AutoShape 243" o:spid="_x0000_s1070" type="#_x0000_t32" style="position:absolute;left:4326;top:11870;width:22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a3EMIAAADcAAAADwAAAGRycy9kb3ducmV2LnhtbESPQYvCMBSE74L/ITzBm6YquFJNRRcE&#10;Lx50vXh7NM+mtHmpTbbWf2+EhT0OM/MNs9n2thYdtb50rGA2TUAQ506XXCi4/hwmKxA+IGusHZOC&#10;F3nYZsPBBlPtnnym7hIKESHsU1RgQmhSKX1uyKKfuoY4enfXWgxRtoXULT4j3NZyniRLabHkuGCw&#10;oW9DeXX5tQpso+3j5Iy+VeWi3tPxvtsnnVLjUb9bgwjUh//wX/uoFcwXX/A5E4+Az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fa3EMIAAADcAAAADwAAAAAAAAAAAAAA&#10;AAChAgAAZHJzL2Rvd25yZXYueG1sUEsFBgAAAAAEAAQA+QAAAJADAAAAAA==&#10;" strokeweight="1.5pt"/>
                        <v:shape id="AutoShape 244" o:spid="_x0000_s1071" type="#_x0000_t32" style="position:absolute;left:5134;top:10504;width:0;height:3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kjYrwAAADcAAAADwAAAGRycy9kb3ducmV2LnhtbERPuwrCMBTdBf8hXMHNpiqIVKOoILg4&#10;+FjcLs21KTY3tYm1/r0ZBMfDeS/Xna1ES40vHSsYJykI4tzpkgsF18t+NAfhA7LGyjEp+JCH9arf&#10;W2Km3ZtP1J5DIWII+wwVmBDqTEqfG7LoE1cTR+7uGoshwqaQusF3DLeVnKTpTFosOTYYrGlnKH+c&#10;X1aBrbV9Hp3Rt0c5rbZ0uG+2aavUcNBtFiACdeEv/rkPWsFkGtfGM/EIyNU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2GkjYrwAAADcAAAADwAAAAAAAAAAAAAAAAChAgAA&#10;ZHJzL2Rvd25yZXYueG1sUEsFBgAAAAAEAAQA+QAAAIoDAAAAAA==&#10;" strokeweight="1.5pt"/>
                        <v:group id="Group 245" o:spid="_x0000_s1072" style="position:absolute;left:4310;top:10835;width:837;height:2451" coordorigin="3819,11316" coordsize="1328,17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shape id="AutoShape 246" o:spid="_x0000_s1073" type="#_x0000_t32" style="position:absolute;left:3819;top:11322;width:132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MxZMEAAADcAAAADwAAAGRycy9kb3ducmV2LnhtbERPyWrDMBC9F/oPYgq9NXLc0gTXciiF&#10;hlzjBHIdrKnlxBrZlrz076NDocfH2/PdYlsx0eAbxwrWqwQEceV0w7WC8+n7ZQvCB2SNrWNS8Ese&#10;dsXjQ46ZdjMfaSpDLWII+wwVmBC6TEpfGbLoV64jjtyPGyyGCIda6gHnGG5bmSbJu7TYcGww2NGX&#10;oepWjlbB6/nan5LLZn3Z96bf4+gPZb9V6vlp+fwAEWgJ/+I/90ErSN/i/HgmHgFZ3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wzFkwQAAANwAAAAPAAAAAAAAAAAAAAAA&#10;AKECAABkcnMvZG93bnJldi54bWxQSwUGAAAAAAQABAD5AAAAjwMAAAAA&#10;" strokeweight="1.5pt"/>
                          <v:shape id="AutoShape 247" o:spid="_x0000_s1074" type="#_x0000_t32" style="position:absolute;left:3819;top:11316;width:0;height:17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X5gsIAAADcAAAADwAAAGRycy9kb3ducmV2LnhtbESPQYvCMBSE74L/ITzBm6bqskg1FRUE&#10;L3tY14u3R/NsSpuX2sRa/71ZEDwOM/MNs970thYdtb50rGA2TUAQ506XXCg4/x0mSxA+IGusHZOC&#10;J3nYZMPBGlPtHvxL3SkUIkLYp6jAhNCkUvrckEU/dQ1x9K6utRiibAupW3xEuK3lPEm+pcWS44LB&#10;hvaG8up0twpso+3txxl9qcpFvaPjdbtLOqXGo367AhGoD5/wu33UCuZfM/g/E4+AzF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VX5gsIAAADcAAAADwAAAAAAAAAAAAAA&#10;AAChAgAAZHJzL2Rvd25yZXYueG1sUEsFBgAAAAAEAAQA+QAAAJADAAAAAA==&#10;" strokeweight="1.5pt"/>
                        </v:group>
                      </v:group>
                    </v:group>
                    <v:group id="Group 248" o:spid="_x0000_s1075" style="position:absolute;left:7703;top:4350;width:1765;height:6174" coordorigin="7690,4350" coordsize="1765,61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V5DMUAAADcAAAADwAAAGRycy9kb3ducmV2LnhtbESPT2vCQBTE7wW/w/IE&#10;b3WT2IpEVxFR6UEK/gHx9sg+k2D2bciuSfz23UKhx2FmfsMsVr2pREuNKy0riMcRCOLM6pJzBZfz&#10;7n0GwnlkjZVlUvAiB6vl4G2BqbYdH6k9+VwECLsUFRTe16mULivIoBvbmjh4d9sY9EE2udQNdgFu&#10;KplE0VQaLDksFFjTpqDscXoaBfsOu/Uk3raHx33zup0/v6+HmJQaDfv1HISn3v+H/9pfWkHykc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VeQzFAAAA3AAA&#10;AA8AAAAAAAAAAAAAAAAAqgIAAGRycy9kb3ducmV2LnhtbFBLBQYAAAAABAAEAPoAAACcAwAAAAA=&#10;">
                      <v:rect id="Rectangle 249" o:spid="_x0000_s1076" style="position:absolute;left:7690;top:4350;width:1765;height: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upecYA&#10;AADcAAAADwAAAGRycy9kb3ducmV2LnhtbESPT2sCMRTE7wW/Q3hCL+JmtaXYdaOoUPDSQv0DPT42&#10;z83i5mVNUt1++6Yg9DjMzG+YctnbVlzJh8axgkmWgyCunG64VnDYv41nIEJE1tg6JgU/FGC5GDyU&#10;WGh340+67mItEoRDgQpMjF0hZagMWQyZ64iTd3LeYkzS11J7vCW4beU0z1+kxYbTgsGONoaq8+7b&#10;KpCj1eb4Zd9d33xM1sfL9tWbtVbqcdiv5iAi9fE/fG9vtYLp8xP8nU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5upecYAAADcAAAADwAAAAAAAAAAAAAAAACYAgAAZHJz&#10;L2Rvd25yZXYueG1sUEsFBgAAAAAEAAQA9QAAAIsDAAAAAA==&#10;" strokeweight="1.5pt">
                        <v:shadow color="#868686"/>
                        <v:textbox inset=".5mm,.5mm,.5mm,.5mm">
                          <w:txbxContent>
                            <w:p w14:paraId="1CC43D4C" w14:textId="77777777" w:rsidR="001717B6" w:rsidRPr="00B65165" w:rsidRDefault="001717B6" w:rsidP="001370E8">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2F703C57" w14:textId="77777777" w:rsidR="001717B6" w:rsidRPr="00B65165" w:rsidRDefault="001717B6" w:rsidP="001370E8">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7FC7A420" w14:textId="77777777" w:rsidR="001717B6" w:rsidRPr="00B65165" w:rsidRDefault="001717B6" w:rsidP="001370E8">
                              <w:pPr>
                                <w:spacing w:before="20" w:after="20"/>
                                <w:jc w:val="center"/>
                                <w:rPr>
                                  <w:rFonts w:cs="Times New Roman"/>
                                  <w:b/>
                                </w:rPr>
                              </w:pPr>
                              <w:r w:rsidRPr="00B65165">
                                <w:rPr>
                                  <w:rFonts w:cs="Times New Roman"/>
                                  <w:b/>
                                </w:rPr>
                                <w:t>5.0</w:t>
                              </w:r>
                            </w:p>
                          </w:txbxContent>
                        </v:textbox>
                      </v:rect>
                      <v:group id="Group 250" o:spid="_x0000_s1077" style="position:absolute;left:7932;top:5175;width:1523;height:5349" coordorigin="7932,5175" coordsize="1523,53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bBE48UAAADcAAAADwAAAGRycy9kb3ducmV2LnhtbESPQYvCMBSE78L+h/CE&#10;vWlaV2WpRhFZlz2IoC6It0fzbIvNS2liW/+9EQSPw8x8w8yXnSlFQ7UrLCuIhxEI4tTqgjMF/8fN&#10;4BuE88gaS8uk4E4OlouP3hwTbVveU3PwmQgQdgkqyL2vEildmpNBN7QVcfAutjbog6wzqWtsA9yU&#10;chRFU2mw4LCQY0XrnNLr4WYU/LbYrr7in2Z7vazv5+Nkd9rGpNRnv1vNQHjq/Dv8av9pBaPx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mwROPFAAAA3AAA&#10;AA8AAAAAAAAAAAAAAAAAqgIAAGRycy9kb3ducmV2LnhtbFBLBQYAAAAABAAEAPoAAACcAwAAAAA=&#10;">
                        <v:rect id="Rectangle 251" o:spid="_x0000_s1078" style="position:absolute;left:8185;top:5710;width:1270;height: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6UlsYA&#10;AADcAAAADwAAAGRycy9kb3ducmV2LnhtbESPT2sCMRTE7wW/Q3hCL+JmlbbYdaOoUPDSQv0DPT42&#10;z83i5mVNUt1++6Yg9DjMzG+YctnbVlzJh8axgkmWgyCunG64VnDYv41nIEJE1tg6JgU/FGC5GDyU&#10;WGh340+67mItEoRDgQpMjF0hZagMWQyZ64iTd3LeYkzS11J7vCW4beU0z1+kxYbTgsGONoaq8+7b&#10;KpCj1eb4Zd9d33xM1sfL9tWbtVbqcdiv5iAi9fE/fG9vtYLp0zP8nU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z6UlsYAAADcAAAADwAAAAAAAAAAAAAAAACYAgAAZHJz&#10;L2Rvd25yZXYueG1sUEsFBgAAAAAEAAQA9QAAAIsDAAAAAA==&#10;" strokeweight="1.5pt">
                          <v:shadow color="#868686"/>
                          <v:textbox inset=".5mm,.5mm,.5mm,.5mm">
                            <w:txbxContent>
                              <w:p w14:paraId="28F06D9E" w14:textId="77777777" w:rsidR="001717B6" w:rsidRPr="00B65165" w:rsidRDefault="001717B6" w:rsidP="001370E8">
                                <w:pPr>
                                  <w:spacing w:before="20" w:after="20"/>
                                  <w:jc w:val="center"/>
                                  <w:rPr>
                                    <w:rFonts w:cs="Times New Roman"/>
                                    <w:b/>
                                  </w:rPr>
                                </w:pPr>
                                <w:r w:rsidRPr="00B65165">
                                  <w:rPr>
                                    <w:rFonts w:cs="Times New Roman"/>
                                    <w:b/>
                                  </w:rPr>
                                  <w:t>Lập trình</w:t>
                                </w:r>
                              </w:p>
                              <w:p w14:paraId="2AAA01F8" w14:textId="77777777" w:rsidR="001717B6" w:rsidRPr="00B65165" w:rsidRDefault="001717B6" w:rsidP="001370E8">
                                <w:pPr>
                                  <w:spacing w:before="20" w:after="20"/>
                                  <w:jc w:val="center"/>
                                  <w:rPr>
                                    <w:rFonts w:cs="Times New Roman"/>
                                    <w:b/>
                                  </w:rPr>
                                </w:pPr>
                                <w:r w:rsidRPr="00B65165">
                                  <w:rPr>
                                    <w:rFonts w:cs="Times New Roman"/>
                                    <w:b/>
                                  </w:rPr>
                                  <w:t>5.1</w:t>
                                </w:r>
                              </w:p>
                            </w:txbxContent>
                          </v:textbox>
                        </v:rect>
                        <v:rect id="Rectangle 252" o:spid="_x0000_s1079" style="position:absolute;left:8185;top:6843;width:1270;height:9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K4cUA&#10;AADcAAAADwAAAGRycy9kb3ducmV2LnhtbESPQWsCMRSE70L/Q3iFXkSzSpG6blZUKHixUK3g8bF5&#10;bhY3L9sk1fXfN4WCx2FmvmGKZW9bcSUfGscKJuMMBHHldMO1gq/D++gNRIjIGlvHpOBOAZbl06DA&#10;XLsbf9J1H2uRIBxyVGBi7HIpQ2XIYhi7jjh5Z+ctxiR9LbXHW4LbVk6zbCYtNpwWDHa0MVRd9j9W&#10;gRyuNseT3bm++Zisj9/buTdrrdTLc79agIjUx0f4v73VCqavM/g7k46AL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7ArhxQAAANwAAAAPAAAAAAAAAAAAAAAAAJgCAABkcnMv&#10;ZG93bnJldi54bWxQSwUGAAAAAAQABAD1AAAAigMAAAAA&#10;" strokeweight="1.5pt">
                          <v:shadow color="#868686"/>
                          <v:textbox inset=".5mm,.5mm,.5mm,.5mm">
                            <w:txbxContent>
                              <w:p w14:paraId="571A4A14" w14:textId="77777777" w:rsidR="001717B6" w:rsidRPr="00B65165" w:rsidRDefault="001717B6" w:rsidP="001370E8">
                                <w:pPr>
                                  <w:spacing w:before="20" w:after="20"/>
                                  <w:jc w:val="center"/>
                                  <w:rPr>
                                    <w:rFonts w:cs="Times New Roman"/>
                                    <w:b/>
                                  </w:rPr>
                                </w:pPr>
                                <w:r w:rsidRPr="00B65165">
                                  <w:rPr>
                                    <w:rFonts w:cs="Times New Roman"/>
                                    <w:b/>
                                  </w:rPr>
                                  <w:t>Test đơn vị</w:t>
                                </w:r>
                              </w:p>
                              <w:p w14:paraId="2698C9F1" w14:textId="77777777" w:rsidR="001717B6" w:rsidRPr="00B65165" w:rsidRDefault="001717B6" w:rsidP="001370E8">
                                <w:pPr>
                                  <w:spacing w:before="20" w:after="20"/>
                                  <w:jc w:val="center"/>
                                  <w:rPr>
                                    <w:rFonts w:cs="Times New Roman"/>
                                    <w:b/>
                                  </w:rPr>
                                </w:pPr>
                                <w:r w:rsidRPr="00B65165">
                                  <w:rPr>
                                    <w:rFonts w:cs="Times New Roman"/>
                                    <w:b/>
                                  </w:rPr>
                                  <w:t>5.2</w:t>
                                </w:r>
                              </w:p>
                            </w:txbxContent>
                          </v:textbox>
                        </v:rect>
                        <v:rect id="Rectangle 253" o:spid="_x0000_s1080" style="position:absolute;left:8185;top:7998;width:1270;height:1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CvesYA&#10;AADcAAAADwAAAGRycy9kb3ducmV2LnhtbESPT2sCMRTE7wW/Q3hCL+JmldLadaOoUPDSQv0DPT42&#10;z83i5mVNUt1++6Yg9DjMzG+YctnbVlzJh8axgkmWgyCunG64VnDYv41nIEJE1tg6JgU/FGC5GDyU&#10;WGh340+67mItEoRDgQpMjF0hZagMWQyZ64iTd3LeYkzS11J7vCW4beU0z5+lxYbTgsGONoaq8+7b&#10;KpCj1eb4Zd9d33xM1sfL9tWbtVbqcdiv5iAi9fE/fG9vtYLp0wv8nU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KCvesYAAADcAAAADwAAAAAAAAAAAAAAAACYAgAAZHJz&#10;L2Rvd25yZXYueG1sUEsFBgAAAAAEAAQA9QAAAIsDAAAAAA==&#10;" strokeweight="1.5pt">
                          <v:shadow color="#868686"/>
                          <v:textbox inset=".5mm,.5mm,.5mm,.5mm">
                            <w:txbxContent>
                              <w:p w14:paraId="4E87F2E0" w14:textId="77777777" w:rsidR="001717B6" w:rsidRPr="00B65165" w:rsidRDefault="001717B6" w:rsidP="001370E8">
                                <w:pPr>
                                  <w:spacing w:before="20" w:after="20"/>
                                  <w:jc w:val="center"/>
                                  <w:rPr>
                                    <w:rFonts w:cs="Times New Roman"/>
                                    <w:b/>
                                  </w:rPr>
                                </w:pPr>
                                <w:r w:rsidRPr="00B65165">
                                  <w:rPr>
                                    <w:rFonts w:cs="Times New Roman"/>
                                    <w:b/>
                                  </w:rPr>
                                  <w:t>Test tích hợp</w:t>
                                </w:r>
                              </w:p>
                              <w:p w14:paraId="507D4A6C" w14:textId="77777777" w:rsidR="001717B6" w:rsidRPr="00B65165" w:rsidRDefault="001717B6" w:rsidP="001370E8">
                                <w:pPr>
                                  <w:spacing w:before="20" w:after="20"/>
                                  <w:jc w:val="center"/>
                                  <w:rPr>
                                    <w:rFonts w:cs="Times New Roman"/>
                                    <w:b/>
                                  </w:rPr>
                                </w:pPr>
                                <w:r w:rsidRPr="00B65165">
                                  <w:rPr>
                                    <w:rFonts w:cs="Times New Roman"/>
                                    <w:b/>
                                  </w:rPr>
                                  <w:t>5.3</w:t>
                                </w:r>
                              </w:p>
                            </w:txbxContent>
                          </v:textbox>
                        </v:rect>
                        <v:shape id="AutoShape 254" o:spid="_x0000_s1081" type="#_x0000_t32" style="position:absolute;left:7932;top:5175;width:0;height:48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9YsEAAADcAAAADwAAAGRycy9kb3ducmV2LnhtbERPyWrDMBC9F/oPYgq9NXLc0gTXciiF&#10;hlzjBHIdrKnlxBrZlrz076NDocfH2/PdYlsx0eAbxwrWqwQEceV0w7WC8+n7ZQvCB2SNrWNS8Ese&#10;dsXjQ46ZdjMfaSpDLWII+wwVmBC6TEpfGbLoV64jjtyPGyyGCIda6gHnGG5bmSbJu7TYcGww2NGX&#10;oepWjlbB6/nan5LLZn3Z96bf4+gPZb9V6vlp+fwAEWgJ/+I/90ErSN/i2ngmHgFZ3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tT1iwQAAANwAAAAPAAAAAAAAAAAAAAAA&#10;AKECAABkcnMvZG93bnJldi54bWxQSwUGAAAAAAQABAD5AAAAjwMAAAAA&#10;" strokeweight="1.5pt"/>
                        <v:shape id="AutoShape 255" o:spid="_x0000_s1082" type="#_x0000_t32" style="position:absolute;left:7932;top:6190;width:2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P1hMMAAADcAAAADwAAAGRycy9kb3ducmV2LnhtbESPT4vCMBTE74LfITxhb5r6h0Vro6gg&#10;eNmD7l68PZpnU9q81CbW7rffCMIeh5n5DZNte1uLjlpfOlYwnSQgiHOnSy4U/Hwfx0sQPiBrrB2T&#10;gl/ysN0MBxmm2j35TN0lFCJC2KeowITQpFL63JBFP3ENcfRurrUYomwLqVt8Rrit5SxJPqXFkuOC&#10;wYYOhvLq8rAKbKPt/csZfa3Keb2n0223TzqlPkb9bg0iUB/+w+/2SSuYLVbwOhOPgN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8j9YTDAAAA3AAAAA8AAAAAAAAAAAAA&#10;AAAAoQIAAGRycy9kb3ducmV2LnhtbFBLBQYAAAAABAAEAPkAAACRAwAAAAA=&#10;" strokeweight="1.5pt"/>
                        <v:shape id="AutoShape 256" o:spid="_x0000_s1083" type="#_x0000_t32" style="position:absolute;left:7932;top:7329;width:2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KxL0AAADcAAAADwAAAGRycy9kb3ducmV2LnhtbERPuwrCMBTdBf8hXMFNUxVFqlFUEFwc&#10;fCxul+baFJub2sRa/94MguPhvJfr1paiodoXjhWMhgkI4szpgnMF18t+MAfhA7LG0jEp+JCH9arb&#10;WWKq3ZtP1JxDLmII+xQVmBCqVEqfGbLoh64ijtzd1RZDhHUudY3vGG5LOU6SmbRYcGwwWNHOUPY4&#10;v6wCW2n7PDqjb49iUm7pcN9sk0apfq/dLEAEasNf/HMftILxNM6PZ+IRkK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vAysS9AAAA3AAAAA8AAAAAAAAAAAAAAAAAoQIA&#10;AGRycy9kb3ducmV2LnhtbFBLBQYAAAAABAAEAPkAAACLAwAAAAA=&#10;" strokeweight="1.5pt"/>
                        <v:shape id="AutoShape 257" o:spid="_x0000_s1084" type="#_x0000_t32" style="position:absolute;left:7932;top:8651;width:2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xvX8IAAADcAAAADwAAAGRycy9kb3ducmV2LnhtbESPQYvCMBSE74L/ITzBm6Yqu0g1FRUE&#10;L3tY14u3R/NsSpuX2sRa/71ZEDwOM/MNs970thYdtb50rGA2TUAQ506XXCg4/x0mSxA+IGusHZOC&#10;J3nYZMPBGlPtHvxL3SkUIkLYp6jAhNCkUvrckEU/dQ1x9K6utRiibAupW3xEuK3lPEm+pcWS44LB&#10;hvaG8up0twpso+3txxl9qcpFvaPjdbtLOqXGo367AhGoD5/wu33UCuZfM/g/E4+AzF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IxvX8IAAADcAAAADwAAAAAAAAAAAAAA&#10;AAChAgAAZHJzL2Rvd25yZXYueG1sUEsFBgAAAAAEAAQA+QAAAJADAAAAAA==&#10;" strokeweight="1.5pt"/>
                        <v:rect id="Rectangle 258" o:spid="_x0000_s1085" style="position:absolute;left:8185;top:9509;width:1270;height:10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6aP8UA&#10;AADcAAAADwAAAGRycy9kb3ducmV2LnhtbESPT2sCMRTE7wW/Q3hCL0WzLlh0NYoKBS8W6h/w+Ng8&#10;N4ublzVJdfvtm0LB4zAzv2Hmy8424k4+1I4VjIYZCOLS6ZorBcfDx2ACIkRkjY1jUvBDAZaL3ssc&#10;C+0e/EX3faxEgnAoUIGJsS2kDKUhi2HoWuLkXZy3GJP0ldQeHwluG5ln2bu0WHNaMNjSxlB53X9b&#10;BfJttTmd7c519edofbptp96stVKv/W41AxGpi8/wf3urFeTjHP7Op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Dpo/xQAAANwAAAAPAAAAAAAAAAAAAAAAAJgCAABkcnMv&#10;ZG93bnJldi54bWxQSwUGAAAAAAQABAD1AAAAigMAAAAA&#10;" strokeweight="1.5pt">
                          <v:shadow color="#868686"/>
                          <v:textbox inset=".5mm,.5mm,.5mm,.5mm">
                            <w:txbxContent>
                              <w:p w14:paraId="719D0346" w14:textId="77777777" w:rsidR="001717B6" w:rsidRPr="00B65165" w:rsidRDefault="001717B6" w:rsidP="001370E8">
                                <w:pPr>
                                  <w:spacing w:before="20" w:after="20"/>
                                  <w:jc w:val="center"/>
                                  <w:rPr>
                                    <w:rFonts w:cs="Times New Roman"/>
                                    <w:b/>
                                  </w:rPr>
                                </w:pPr>
                                <w:r w:rsidRPr="00B65165">
                                  <w:rPr>
                                    <w:rFonts w:cs="Times New Roman"/>
                                    <w:b/>
                                  </w:rPr>
                                  <w:t>Test hệ thống</w:t>
                                </w:r>
                              </w:p>
                              <w:p w14:paraId="2F937FCE" w14:textId="77777777" w:rsidR="001717B6" w:rsidRPr="00B65165" w:rsidRDefault="001717B6" w:rsidP="001370E8">
                                <w:pPr>
                                  <w:spacing w:before="20" w:after="20"/>
                                  <w:jc w:val="center"/>
                                  <w:rPr>
                                    <w:rFonts w:cs="Times New Roman"/>
                                    <w:b/>
                                  </w:rPr>
                                </w:pPr>
                                <w:r w:rsidRPr="00B65165">
                                  <w:rPr>
                                    <w:rFonts w:cs="Times New Roman"/>
                                    <w:b/>
                                  </w:rPr>
                                  <w:t>5.4</w:t>
                                </w:r>
                              </w:p>
                            </w:txbxContent>
                          </v:textbox>
                        </v:rect>
                        <v:shape id="AutoShape 259" o:spid="_x0000_s1086" type="#_x0000_t32" style="position:absolute;left:7932;top:10038;width:2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JUs8IAAADcAAAADwAAAGRycy9kb3ducmV2LnhtbESPQYvCMBSE74L/ITzBm6YqLlJNRRcE&#10;Lx50vXh7NM+mtHmpTbbWf2+EhT0OM/MNs9n2thYdtb50rGA2TUAQ506XXCi4/hwmKxA+IGusHZOC&#10;F3nYZsPBBlPtnnym7hIKESHsU1RgQmhSKX1uyKKfuoY4enfXWgxRtoXULT4j3NZyniRf0mLJccFg&#10;Q9+G8uryaxXYRtvHyRl9q8pFvafjfbdPOqXGo363BhGoD//hv/ZRK5gvF/A5E4+Az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xJUs8IAAADcAAAADwAAAAAAAAAAAAAA&#10;AAChAgAAZHJzL2Rvd25yZXYueG1sUEsFBgAAAAAEAAQA+QAAAJADAAAAAA==&#10;" strokeweight="1.5pt"/>
                      </v:group>
                    </v:group>
                    <v:group id="Group 260" o:spid="_x0000_s1087" style="position:absolute;left:9571;top:4350;width:1725;height:4918" coordorigin="9987,4350" coordsize="1725,49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SPsYAAADcAAAADwAAAGRycy9kb3ducmV2LnhtbESPQWvCQBSE7wX/w/KE&#10;3ppNbFMkZhURKx5CoSqU3h7ZZxLMvg3ZbRL/fbdQ6HGYmW+YfDOZVgzUu8aygiSKQRCXVjdcKbic&#10;356WIJxH1thaJgV3crBZzx5yzLQd+YOGk69EgLDLUEHtfZdJ6cqaDLrIdsTBu9reoA+yr6TucQxw&#10;08pFHL9Kgw2HhRo72tVU3k7fRsFhxHH7nOyH4nbd3b/O6ftnkZBSj/NpuwLhafL/4b/2UStYpC/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8adI+xgAAANwA&#10;AAAPAAAAAAAAAAAAAAAAAKoCAABkcnMvZG93bnJldi54bWxQSwUGAAAAAAQABAD6AAAAnQMAAAAA&#10;">
                      <v:rect id="Rectangle 261" o:spid="_x0000_s1088" style="position:absolute;left:9987;top:4350;width:1519;height: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cCS8UA&#10;AADcAAAADwAAAGRycy9kb3ducmV2LnhtbESPQWsCMRSE70L/Q3gFL1KzCkq73ayoIHixoFbo8bF5&#10;3SzdvGyTVNd/3wiCx2FmvmGKRW9bcSYfGscKJuMMBHHldMO1gs/j5uUVRIjIGlvHpOBKARbl06DA&#10;XLsL7+l8iLVIEA45KjAxdrmUoTJkMYxdR5y8b+ctxiR9LbXHS4LbVk6zbC4tNpwWDHa0NlT9HP6s&#10;Ajlark9fduf65mOyOv1u37xZaaWGz/3yHUSkPj7C9/ZWK5jOZnA7k46AL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5wJLxQAAANwAAAAPAAAAAAAAAAAAAAAAAJgCAABkcnMv&#10;ZG93bnJldi54bWxQSwUGAAAAAAQABAD1AAAAigMAAAAA&#10;" strokeweight="1.5pt">
                        <v:shadow color="#868686"/>
                        <v:textbox inset=".5mm,.5mm,.5mm,.5mm">
                          <w:txbxContent>
                            <w:p w14:paraId="489AC08D" w14:textId="77777777" w:rsidR="001717B6" w:rsidRPr="00B65165" w:rsidRDefault="001717B6" w:rsidP="001370E8">
                              <w:pPr>
                                <w:spacing w:before="20" w:after="20"/>
                                <w:jc w:val="center"/>
                                <w:rPr>
                                  <w:rFonts w:cs="Times New Roman"/>
                                  <w:b/>
                                </w:rPr>
                              </w:pPr>
                              <w:r w:rsidRPr="00B65165">
                                <w:rPr>
                                  <w:rFonts w:cs="Times New Roman"/>
                                  <w:b/>
                                  <w:color w:val="000000"/>
                                  <w:spacing w:val="-2"/>
                                </w:rPr>
                                <w:t>Triển khai</w:t>
                              </w:r>
                            </w:p>
                            <w:p w14:paraId="73D9BC55" w14:textId="77777777" w:rsidR="001717B6" w:rsidRPr="00B65165" w:rsidRDefault="001717B6" w:rsidP="001370E8">
                              <w:pPr>
                                <w:spacing w:before="20" w:after="20"/>
                                <w:jc w:val="center"/>
                                <w:rPr>
                                  <w:rFonts w:cs="Times New Roman"/>
                                  <w:b/>
                                </w:rPr>
                              </w:pPr>
                              <w:r w:rsidRPr="00B65165">
                                <w:rPr>
                                  <w:rFonts w:cs="Times New Roman"/>
                                  <w:b/>
                                </w:rPr>
                                <w:t>6.0</w:t>
                              </w:r>
                            </w:p>
                          </w:txbxContent>
                        </v:textbox>
                      </v:rect>
                      <v:group id="Group 262" o:spid="_x0000_s1089" style="position:absolute;left:10189;top:5181;width:1523;height:4087" coordorigin="10189,5181" coordsize="1523,40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p0sYAAADcAAAADwAAAGRycy9kb3ducmV2LnhtbESPQWuDQBSE74X+h+UV&#10;cmtWU5RisxEJbckhFGIKpbeH+6IS9624WzX/Phso5DjMzDfMOp9NJ0YaXGtZQbyMQBBXVrdcK/g+&#10;fjy/gnAeWWNnmRRcyEG+eXxYY6btxAcaS1+LAGGXoYLG+z6T0lUNGXRL2xMH72QHgz7IoZZ6wCnA&#10;TSdXUZRKgy2HhQZ72jZUncs/o+Bzwql4id/H/fm0vfwek6+ffUxKLZ7m4g2Ep9nfw//tnVawSl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9+nSxgAAANwA&#10;AAAPAAAAAAAAAAAAAAAAAKoCAABkcnMvZG93bnJldi54bWxQSwUGAAAAAAQABAD6AAAAnQMAAAAA&#10;">
                        <v:rect id="Rectangle 263" o:spid="_x0000_s1090" style="position:absolute;left:10442;top:5716;width:1270;height:10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k5p8YA&#10;AADcAAAADwAAAGRycy9kb3ducmV2LnhtbESPT2sCMRTE7wW/Q3hCL+JmFdradaOoUPDSQv0DPT42&#10;z83i5mVNUt1++6Yg9DjMzG+YctnbVlzJh8axgkmWgyCunG64VnDYv41nIEJE1tg6JgU/FGC5GDyU&#10;WGh340+67mItEoRDgQpMjF0hZagMWQyZ64iTd3LeYkzS11J7vCW4beU0z5+lxYbTgsGONoaq8+7b&#10;KpCj1eb4Zd9d33xM1sfL9tWbtVbqcdiv5iAi9fE/fG9vtYLp0wv8nU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k5p8YAAADcAAAADwAAAAAAAAAAAAAAAACYAgAAZHJz&#10;L2Rvd25yZXYueG1sUEsFBgAAAAAEAAQA9QAAAIsDAAAAAA==&#10;" strokeweight="1.5pt">
                          <v:shadow color="#868686"/>
                          <v:textbox inset=".5mm,.5mm,.5mm,.5mm">
                            <w:txbxContent>
                              <w:p w14:paraId="031B044A" w14:textId="77777777" w:rsidR="001717B6" w:rsidRPr="00B65165" w:rsidRDefault="001717B6" w:rsidP="001370E8">
                                <w:pPr>
                                  <w:spacing w:before="20" w:after="20"/>
                                  <w:jc w:val="center"/>
                                  <w:rPr>
                                    <w:rFonts w:cs="Times New Roman"/>
                                    <w:b/>
                                  </w:rPr>
                                </w:pPr>
                                <w:r w:rsidRPr="00B65165">
                                  <w:rPr>
                                    <w:rFonts w:cs="Times New Roman"/>
                                    <w:b/>
                                  </w:rPr>
                                  <w:t>Bàn giao sản phẩm cho khách hàng</w:t>
                                </w:r>
                              </w:p>
                              <w:p w14:paraId="3E8044A7" w14:textId="77777777" w:rsidR="001717B6" w:rsidRPr="00B65165" w:rsidRDefault="001717B6" w:rsidP="001370E8">
                                <w:pPr>
                                  <w:spacing w:before="20" w:after="20"/>
                                  <w:jc w:val="center"/>
                                  <w:rPr>
                                    <w:rFonts w:cs="Times New Roman"/>
                                    <w:b/>
                                  </w:rPr>
                                </w:pPr>
                                <w:r w:rsidRPr="00B65165">
                                  <w:rPr>
                                    <w:rFonts w:cs="Times New Roman"/>
                                    <w:b/>
                                  </w:rPr>
                                  <w:t>6.1</w:t>
                                </w:r>
                              </w:p>
                            </w:txbxContent>
                          </v:textbox>
                        </v:rect>
                        <v:rect id="Rectangle 264" o:spid="_x0000_s1091" style="position:absolute;left:10442;top:7005;width:1270;height:9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at1cMA&#10;AADcAAAADwAAAGRycy9kb3ducmV2LnhtbERPz2vCMBS+C/sfwhvsIppWULbOKFoQenGgm+Dx0bw1&#10;Zc1Ll0Tb/ffLYbDjx/d7vR1tJ+7kQ+tYQT7PQBDXTrfcKPh4P8yeQYSIrLFzTAp+KMB28zBZY6Hd&#10;wCe6n2MjUgiHAhWYGPtCylAbshjmridO3KfzFmOCvpHa45DCbScXWbaSFltODQZ7Kg3VX+ebVSCn&#10;u/JytUc3tm/5/vJdvXiz10o9PY67VxCRxvgv/nNXWsFimdamM+k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at1cMAAADcAAAADwAAAAAAAAAAAAAAAACYAgAAZHJzL2Rv&#10;d25yZXYueG1sUEsFBgAAAAAEAAQA9QAAAIgDAAAAAA==&#10;" strokeweight="1.5pt">
                          <v:shadow color="#868686"/>
                          <v:textbox inset=".5mm,.5mm,.5mm,.5mm">
                            <w:txbxContent>
                              <w:p w14:paraId="59D6963B" w14:textId="77777777" w:rsidR="001717B6" w:rsidRPr="00B65165" w:rsidRDefault="001717B6" w:rsidP="001370E8">
                                <w:pPr>
                                  <w:spacing w:before="20" w:after="20"/>
                                  <w:jc w:val="center"/>
                                  <w:rPr>
                                    <w:rFonts w:cs="Times New Roman"/>
                                    <w:b/>
                                  </w:rPr>
                                </w:pPr>
                                <w:r w:rsidRPr="00B65165">
                                  <w:rPr>
                                    <w:rFonts w:cs="Times New Roman"/>
                                    <w:b/>
                                  </w:rPr>
                                  <w:t>Lập biên bản bàn giao</w:t>
                                </w:r>
                              </w:p>
                              <w:p w14:paraId="184E44EE" w14:textId="77777777" w:rsidR="001717B6" w:rsidRPr="00B65165" w:rsidRDefault="001717B6" w:rsidP="001370E8">
                                <w:pPr>
                                  <w:spacing w:before="20" w:after="20"/>
                                  <w:jc w:val="center"/>
                                  <w:rPr>
                                    <w:rFonts w:cs="Times New Roman"/>
                                    <w:b/>
                                  </w:rPr>
                                </w:pPr>
                                <w:r w:rsidRPr="00B65165">
                                  <w:rPr>
                                    <w:rFonts w:cs="Times New Roman"/>
                                    <w:b/>
                                  </w:rPr>
                                  <w:t>6.2</w:t>
                                </w:r>
                              </w:p>
                            </w:txbxContent>
                          </v:textbox>
                        </v:rect>
                        <v:rect id="Rectangle 265" o:spid="_x0000_s1092" style="position:absolute;left:10442;top:8134;width:1270;height:1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oITsQA&#10;AADcAAAADwAAAGRycy9kb3ducmV2LnhtbESPQWsCMRSE70L/Q3gFL1KzCkp3axQVCl4U1Ao9Pjav&#10;m6Wbl22S6vrvjSB4HGbmG2a26GwjzuRD7VjBaJiBIC6drrlS8HX8fHsHESKyxsYxKbhSgMX8pTfD&#10;QrsL7+l8iJVIEA4FKjAxtoWUoTRkMQxdS5y8H+ctxiR9JbXHS4LbRo6zbCot1pwWDLa0NlT+Hv6t&#10;AjlYrk/fduu6ejdanf42uTcrrVT/tVt+gIjUxWf40d5oBeNJDvcz6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qCE7EAAAA3AAAAA8AAAAAAAAAAAAAAAAAmAIAAGRycy9k&#10;b3ducmV2LnhtbFBLBQYAAAAABAAEAPUAAACJAwAAAAA=&#10;" strokeweight="1.5pt">
                          <v:shadow color="#868686"/>
                          <v:textbox inset=".5mm,.5mm,.5mm,.5mm">
                            <w:txbxContent>
                              <w:p w14:paraId="0DB71CBB" w14:textId="77777777" w:rsidR="001717B6" w:rsidRPr="00B65165" w:rsidRDefault="001717B6" w:rsidP="001370E8">
                                <w:pPr>
                                  <w:spacing w:before="20" w:after="20"/>
                                  <w:jc w:val="center"/>
                                  <w:rPr>
                                    <w:rFonts w:cs="Times New Roman"/>
                                    <w:b/>
                                  </w:rPr>
                                </w:pPr>
                                <w:r w:rsidRPr="00B65165">
                                  <w:rPr>
                                    <w:rFonts w:cs="Times New Roman"/>
                                    <w:b/>
                                  </w:rPr>
                                  <w:t xml:space="preserve">Lập biên bản thanh lý </w:t>
                                </w:r>
                              </w:p>
                              <w:p w14:paraId="44D5E33D" w14:textId="77777777" w:rsidR="001717B6" w:rsidRPr="00B65165" w:rsidRDefault="001717B6" w:rsidP="001370E8">
                                <w:pPr>
                                  <w:spacing w:before="20" w:after="20"/>
                                  <w:jc w:val="center"/>
                                  <w:rPr>
                                    <w:rFonts w:cs="Times New Roman"/>
                                    <w:b/>
                                  </w:rPr>
                                </w:pPr>
                                <w:r w:rsidRPr="00B65165">
                                  <w:rPr>
                                    <w:rFonts w:cs="Times New Roman"/>
                                    <w:b/>
                                  </w:rPr>
                                  <w:t>hợp đồng</w:t>
                                </w:r>
                              </w:p>
                              <w:p w14:paraId="5C7B6291" w14:textId="77777777" w:rsidR="001717B6" w:rsidRPr="00B65165" w:rsidRDefault="001717B6" w:rsidP="001370E8">
                                <w:pPr>
                                  <w:spacing w:before="20" w:after="20"/>
                                  <w:jc w:val="center"/>
                                  <w:rPr>
                                    <w:rFonts w:cs="Times New Roman"/>
                                    <w:b/>
                                  </w:rPr>
                                </w:pPr>
                                <w:r w:rsidRPr="00B65165">
                                  <w:rPr>
                                    <w:rFonts w:cs="Times New Roman"/>
                                    <w:b/>
                                  </w:rPr>
                                  <w:t>6.3</w:t>
                                </w:r>
                              </w:p>
                            </w:txbxContent>
                          </v:textbox>
                        </v:rect>
                        <v:shape id="AutoShape 266" o:spid="_x0000_s1093" type="#_x0000_t32" style="position:absolute;left:10189;top:5181;width:0;height:3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ZtBMAAAADcAAAADwAAAGRycy9kb3ducmV2LnhtbERPz2vCMBS+D/wfwhN2W1MddKUaZQiK&#10;17WC10fzbOqal7aJWv97cxjs+PH9Xm8n24k7jb51rGCRpCCIa6dbbhScqv1HDsIHZI2dY1LwJA/b&#10;zextjYV2D/6hexkaEUPYF6jAhNAXUvrakEWfuJ44chc3WgwRjo3UIz5iuO3kMk0zabHl2GCwp52h&#10;+re8WQWfp+tQpeevxfkwmOGAN38sh1yp9/n0vQIRaAr/4j/3UStYZnF+PBOPgNy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h2bQTAAAAA3AAAAA8AAAAAAAAAAAAAAAAA&#10;oQIAAGRycy9kb3ducmV2LnhtbFBLBQYAAAAABAAEAPkAAACOAwAAAAA=&#10;" strokeweight="1.5pt"/>
                        <v:shape id="AutoShape 267" o:spid="_x0000_s1094" type="#_x0000_t32" style="position:absolute;left:10189;top:6196;width:2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Cl4r8AAADcAAAADwAAAGRycy9kb3ducmV2LnhtbESPzQrCMBCE74LvEFbwpqkKItUoKghe&#10;PPhz8bY0a1NsNrWJtb69EQSPw8x8wyxWrS1FQ7UvHCsYDRMQxJnTBecKLufdYAbCB2SNpWNS8CYP&#10;q2W3s8BUuxcfqTmFXEQI+xQVmBCqVEqfGbLoh64ijt7N1RZDlHUudY2vCLelHCfJVFosOC4YrGhr&#10;KLufnlaBrbR9HJzR13sxKTe0v603SaNUv9eu5yACteEf/rX3WsF4OoLvmXgE5PI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uCl4r8AAADcAAAADwAAAAAAAAAAAAAAAACh&#10;AgAAZHJzL2Rvd25yZXYueG1sUEsFBgAAAAAEAAQA+QAAAI0DAAAAAA==&#10;" strokeweight="1.5pt"/>
                        <v:shape id="AutoShape 268" o:spid="_x0000_s1095" type="#_x0000_t32" style="position:absolute;left:10189;top:7491;width:2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7lcMAAADcAAAADwAAAGRycy9kb3ducmV2LnhtbESPQWuDQBSE74X+h+UVcqtrDYRiXMUU&#10;Crn00LSX3B7u0xXdt8bdGvvvu4FAj8PMfMMU1WpHsdDse8cKXpIUBHHjdM+dgu+v9+dXED4gaxwd&#10;k4Jf8lCVjw8F5tpd+ZOWU+hEhLDPUYEJYcql9I0hiz5xE3H0WjdbDFHOndQzXiPcjjJL05202HNc&#10;MDjRm6FmOP1YBXbS9vLhjD4P/XY80LGtD+mi1OZprfcgAq3hP3xvH7WCbJfB7Uw8ArL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yO5XDAAAA3AAAAA8AAAAAAAAAAAAA&#10;AAAAoQIAAGRycy9kb3ducmV2LnhtbFBLBQYAAAAABAAEAPkAAACRAwAAAAA=&#10;" strokeweight="1.5pt"/>
                        <v:shape id="AutoShape 269" o:spid="_x0000_s1096" type="#_x0000_t32" style="position:absolute;left:10189;top:8748;width:2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6eDr8AAADcAAAADwAAAGRycy9kb3ducmV2LnhtbESPzQrCMBCE74LvEFbwpqkKItUoKghe&#10;PPhz8bY0a1NsNrWJtb69EQSPw8x8wyxWrS1FQ7UvHCsYDRMQxJnTBecKLufdYAbCB2SNpWNS8CYP&#10;q2W3s8BUuxcfqTmFXEQI+xQVmBCqVEqfGbLoh64ijt7N1RZDlHUudY2vCLelHCfJVFosOC4YrGhr&#10;KLufnlaBrbR9HJzR13sxKTe0v603SaNUv9eu5yACteEf/rX3WsF4OoHvmXgE5PI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X6eDr8AAADcAAAADwAAAAAAAAAAAAAAAACh&#10;AgAAZHJzL2Rvd25yZXYueG1sUEsFBgAAAAAEAAQA+QAAAI0DAAAAAA==&#10;" strokeweight="1.5pt"/>
                      </v:group>
                    </v:group>
                    <v:shape id="AutoShape 270" o:spid="_x0000_s1097" type="#_x0000_t32" style="position:absolute;left:3319;top:3757;width:0;height:5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cGesQAAADcAAAADwAAAGRycy9kb3ducmV2LnhtbESPzWrDMBCE74W+g9hAb7Ucp4TiRglx&#10;IZBLDvm55LZYG0vEWrmW6rhvHwUKOQ4z8w2zWI2uFQP1wXpWMM1yEMS115YbBafj5v0TRIjIGlvP&#10;pOCPAqyWry8LLLW/8Z6GQ2xEgnAoUYGJsSulDLUhhyHzHXHyLr53GJPsG6l7vCW4a2WR53Pp0HJa&#10;MNjRt6H6evh1Clyn3c/OG32+2llb0fayrvJBqbfJuP4CEWmMz/B/e6sVFPMPeJxJR0A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lwZ6xAAAANwAAAAPAAAAAAAAAAAA&#10;AAAAAKECAABkcnMvZG93bnJldi54bWxQSwUGAAAAAAQABAD5AAAAkgMAAAAA&#10;" strokeweight="1.5pt"/>
                    <v:shape id="AutoShape 271" o:spid="_x0000_s1098" type="#_x0000_t32" style="position:absolute;left:4999;top:3757;width:0;height:5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uj4cQAAADcAAAADwAAAGRycy9kb3ducmV2LnhtbESPzWrDMBCE74W+g9hAb7Uch4biRglx&#10;IZBLDvm55LZYG0vEWrmW6rhvHwUKOQ4z8w2zWI2uFQP1wXpWMM1yEMS115YbBafj5v0TRIjIGlvP&#10;pOCPAqyWry8LLLW/8Z6GQ2xEgnAoUYGJsSulDLUhhyHzHXHyLr53GJPsG6l7vCW4a2WR53Pp0HJa&#10;MNjRt6H6evh1Clyn3c/OG32+2llb0fayrvJBqbfJuP4CEWmMz/B/e6sVFPMPeJxJR0A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26PhxAAAANwAAAAPAAAAAAAAAAAA&#10;AAAAAKECAABkcnMvZG93bnJldi54bWxQSwUGAAAAAAQABAD5AAAAkgMAAAAA&#10;" strokeweight="1.5pt"/>
                    <v:shape id="AutoShape 272" o:spid="_x0000_s1099" type="#_x0000_t32" style="position:absolute;left:6837;top:3770;width:0;height:5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k9lsMAAADcAAAADwAAAGRycy9kb3ducmV2LnhtbESPQWvCQBSE7wX/w/IKvZlNLQSJWUMU&#10;BC89VL14e2RfssHs25hdY/rvu4VCj8PMfMMU5Wx7MdHoO8cK3pMUBHHtdMetgsv5sFyD8AFZY++Y&#10;FHyTh3K7eCkw1+7JXzSdQisihH2OCkwIQy6lrw1Z9IkbiKPXuNFiiHJspR7xGeG2l6s0zaTFjuOC&#10;wYH2hurb6WEV2EHb+6cz+nrrPvodHZtql05Kvb3O1QZEoDn8h//aR61glWXweyYeAbn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JPZbDAAAA3AAAAA8AAAAAAAAAAAAA&#10;AAAAoQIAAGRycy9kb3ducmV2LnhtbFBLBQYAAAAABAAEAPkAAACRAwAAAAA=&#10;" strokeweight="1.5pt"/>
                    <v:shape id="AutoShape 273" o:spid="_x0000_s1100" type="#_x0000_t32" style="position:absolute;left:8648;top:3770;width:0;height:5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WYDcIAAADcAAAADwAAAGRycy9kb3ducmV2LnhtbESPQYvCMBSE74L/ITxhb5qqoFJNRQXB&#10;iwd1L3t7NM+mtHmpTazdf2+EhT0OM/MNs9n2thYdtb50rGA6SUAQ506XXCj4vh3HKxA+IGusHZOC&#10;X/KwzYaDDabavfhC3TUUIkLYp6jAhNCkUvrckEU/cQ1x9O6utRiibAupW3xFuK3lLEkW0mLJccFg&#10;QwdDeXV9WgW20fZxdkb/VOW83tPpvtsnnVJfo363BhGoD//hv/ZJK5gtlvA5E4+Az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kWYDcIAAADcAAAADwAAAAAAAAAAAAAA&#10;AAChAgAAZHJzL2Rvd25yZXYueG1sUEsFBgAAAAAEAAQA+QAAAJADAAAAAA==&#10;" strokeweight="1.5pt"/>
                    <v:group id="Group 274" o:spid="_x0000_s1101" style="position:absolute;left:5991;top:4350;width:1738;height:9474" coordorigin="5991,4350" coordsize="1738,94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rect id="Rectangle 275" o:spid="_x0000_s1102" style="position:absolute;left:5991;top:4350;width:1610;height: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bC88UA&#10;AADcAAAADwAAAGRycy9kb3ducmV2LnhtbESPQWvCQBSE7wX/w/IKXopuzCHU1FVUKHix0LSCx0f2&#10;NRuafRt3tyb+e7dQ6HGYmW+Y1Wa0nbiSD61jBYt5BoK4drrlRsHnx+vsGUSIyBo7x6TgRgE268nD&#10;CkvtBn6naxUbkSAcSlRgYuxLKUNtyGKYu544eV/OW4xJ+kZqj0OC207mWVZIiy2nBYM97Q3V39WP&#10;VSCftvvT2R7d2L4tdqfLYenNTis1fRy3LyAijfE//Nc+aAV5sYTfM+kI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xsLzxQAAANwAAAAPAAAAAAAAAAAAAAAAAJgCAABkcnMv&#10;ZG93bnJldi54bWxQSwUGAAAAAAQABAD1AAAAigMAAAAA&#10;" strokeweight="1.5pt">
                        <v:shadow color="#868686"/>
                        <v:textbox inset=".5mm,.5mm,.5mm,.5mm">
                          <w:txbxContent>
                            <w:p w14:paraId="0481327D" w14:textId="77777777" w:rsidR="001717B6" w:rsidRPr="00B65165" w:rsidRDefault="001717B6" w:rsidP="001370E8">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6B7AA8C5" w14:textId="77777777" w:rsidR="001717B6" w:rsidRPr="00B65165" w:rsidRDefault="001717B6" w:rsidP="001370E8">
                              <w:pPr>
                                <w:spacing w:before="20" w:after="20"/>
                                <w:contextualSpacing/>
                                <w:jc w:val="center"/>
                                <w:rPr>
                                  <w:rFonts w:cs="Times New Roman"/>
                                  <w:b/>
                                </w:rPr>
                              </w:pPr>
                              <w:r w:rsidRPr="00B65165">
                                <w:rPr>
                                  <w:rFonts w:cs="Times New Roman"/>
                                  <w:b/>
                                </w:rPr>
                                <w:t>4.0</w:t>
                              </w:r>
                            </w:p>
                          </w:txbxContent>
                        </v:textbox>
                      </v:rect>
                      <v:group id="Group 276" o:spid="_x0000_s1103" style="position:absolute;left:6206;top:5175;width:1523;height:8649" coordorigin="6167,5175" coordsize="1523,86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rect id="Rectangle 277" o:spid="_x0000_s1104" style="position:absolute;left:6420;top:5710;width:1270;height: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lYKMQA&#10;AADcAAAADwAAAGRycy9kb3ducmV2LnhtbESPQWsCMRSE74L/ITyhF9Hseqh1NYoKBS8taBU8PjbP&#10;zeLmZU1S3f77plDwOMzMN8xi1dlG3MmH2rGCfJyBIC6drrlScPx6H72BCBFZY+OYFPxQgNWy31tg&#10;od2D93Q/xEokCIcCFZgY20LKUBqyGMauJU7exXmLMUlfSe3xkeC2kZMse5UWa04LBlvaGiqvh2+r&#10;QA7X29PZfriu/sw3p9tu5s1GK/Uy6NZzEJG6+Az/t3dawWSaw9+Zd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pWCjEAAAA3AAAAA8AAAAAAAAAAAAAAAAAmAIAAGRycy9k&#10;b3ducmV2LnhtbFBLBQYAAAAABAAEAPUAAACJAwAAAAA=&#10;" strokeweight="1.5pt">
                          <v:shadow color="#868686"/>
                          <v:textbox inset=".5mm,.5mm,.5mm,.5mm">
                            <w:txbxContent>
                              <w:p w14:paraId="5BA972B8" w14:textId="77777777" w:rsidR="001717B6" w:rsidRPr="00B65165" w:rsidRDefault="001717B6" w:rsidP="001370E8">
                                <w:pPr>
                                  <w:spacing w:before="20" w:after="20"/>
                                  <w:jc w:val="center"/>
                                  <w:rPr>
                                    <w:rFonts w:cs="Times New Roman"/>
                                    <w:b/>
                                  </w:rPr>
                                </w:pPr>
                                <w:r w:rsidRPr="00B65165">
                                  <w:rPr>
                                    <w:rFonts w:cs="Times New Roman"/>
                                    <w:b/>
                                  </w:rPr>
                                  <w:t>Thiết kế tổng thể hệ thống</w:t>
                                </w:r>
                              </w:p>
                              <w:p w14:paraId="0EA2DF14" w14:textId="77777777" w:rsidR="001717B6" w:rsidRPr="00B65165" w:rsidRDefault="001717B6" w:rsidP="001370E8">
                                <w:pPr>
                                  <w:spacing w:before="20" w:after="20"/>
                                  <w:jc w:val="center"/>
                                  <w:rPr>
                                    <w:rFonts w:cs="Times New Roman"/>
                                    <w:b/>
                                  </w:rPr>
                                </w:pPr>
                                <w:r w:rsidRPr="00B65165">
                                  <w:rPr>
                                    <w:rFonts w:cs="Times New Roman"/>
                                    <w:b/>
                                  </w:rPr>
                                  <w:t>4.1</w:t>
                                </w:r>
                              </w:p>
                            </w:txbxContent>
                          </v:textbox>
                        </v:rect>
                        <v:rect id="Rectangle 278" o:spid="_x0000_s1105" style="position:absolute;left:6420;top:6843;width:1270;height:9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vGX8UA&#10;AADcAAAADwAAAGRycy9kb3ducmV2LnhtbESPT2sCMRTE7wW/Q3hCL0Wz7sHqahQVCl4s1D/g8bF5&#10;bhY3L2uS6vbbN4WCx2FmfsPMl51txJ18qB0rGA0zEMSl0zVXCo6Hj8EERIjIGhvHpOCHAiwXvZc5&#10;Fto9+Ivu+1iJBOFQoAITY1tIGUpDFsPQtcTJuzhvMSbpK6k9PhLcNjLPsrG0WHNaMNjSxlB53X9b&#10;BfJttTmd7c519edofbptp96stVKv/W41AxGpi8/wf3urFeTvOfydS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u8ZfxQAAANwAAAAPAAAAAAAAAAAAAAAAAJgCAABkcnMv&#10;ZG93bnJldi54bWxQSwUGAAAAAAQABAD1AAAAigMAAAAA&#10;" strokeweight="1.5pt">
                          <v:shadow color="#868686"/>
                          <v:textbox inset=".5mm,.5mm,.5mm,.5mm">
                            <w:txbxContent>
                              <w:p w14:paraId="1954BAC4" w14:textId="77777777" w:rsidR="001717B6" w:rsidRPr="00B65165" w:rsidRDefault="001717B6" w:rsidP="001370E8">
                                <w:pPr>
                                  <w:spacing w:before="20" w:after="20"/>
                                  <w:jc w:val="center"/>
                                  <w:rPr>
                                    <w:rFonts w:cs="Times New Roman"/>
                                    <w:b/>
                                  </w:rPr>
                                </w:pPr>
                                <w:r w:rsidRPr="00B65165">
                                  <w:rPr>
                                    <w:rFonts w:cs="Times New Roman"/>
                                    <w:b/>
                                  </w:rPr>
                                  <w:t>Thiết kế chi tiết dữ liệu</w:t>
                                </w:r>
                              </w:p>
                              <w:p w14:paraId="628DA307" w14:textId="77777777" w:rsidR="001717B6" w:rsidRPr="00B65165" w:rsidRDefault="001717B6" w:rsidP="001370E8">
                                <w:pPr>
                                  <w:spacing w:before="20" w:after="20"/>
                                  <w:jc w:val="center"/>
                                  <w:rPr>
                                    <w:rFonts w:cs="Times New Roman"/>
                                    <w:b/>
                                  </w:rPr>
                                </w:pPr>
                                <w:r w:rsidRPr="00B65165">
                                  <w:rPr>
                                    <w:rFonts w:cs="Times New Roman"/>
                                    <w:b/>
                                  </w:rPr>
                                  <w:t>4.2</w:t>
                                </w:r>
                              </w:p>
                            </w:txbxContent>
                          </v:textbox>
                        </v:rect>
                        <v:rect id="Rectangle 279" o:spid="_x0000_s1106" style="position:absolute;left:6420;top:7998;width:1270;height:1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djxMYA&#10;AADcAAAADwAAAGRycy9kb3ducmV2LnhtbESPT2sCMRTE7wW/Q3hCL+JmtdDadaOoUPDSQv0DPT42&#10;z83i5mVNUt1++6Yg9DjMzG+YctnbVlzJh8axgkmWgyCunG64VnDYv41nIEJE1tg6JgU/FGC5GDyU&#10;WGh340+67mItEoRDgQpMjF0hZagMWQyZ64iTd3LeYkzS11J7vCW4beU0z5+lxYbTgsGONoaq8+7b&#10;KpCj1eb4Zd9d33xM1sfL9tWbtVbqcdiv5iAi9fE/fG9vtYLpyxP8nU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fdjxMYAAADcAAAADwAAAAAAAAAAAAAAAACYAgAAZHJz&#10;L2Rvd25yZXYueG1sUEsFBgAAAAAEAAQA9QAAAIsDAAAAAA==&#10;" strokeweight="1.5pt">
                          <v:shadow color="#868686"/>
                          <v:textbox inset=".5mm,.5mm,.5mm,.5mm">
                            <w:txbxContent>
                              <w:p w14:paraId="6EB43BBA" w14:textId="77777777" w:rsidR="001717B6" w:rsidRPr="00B65165" w:rsidRDefault="001717B6" w:rsidP="001370E8">
                                <w:pPr>
                                  <w:spacing w:before="20" w:after="20"/>
                                  <w:jc w:val="center"/>
                                  <w:rPr>
                                    <w:rFonts w:cs="Times New Roman"/>
                                    <w:b/>
                                  </w:rPr>
                                </w:pPr>
                                <w:r w:rsidRPr="00B65165">
                                  <w:rPr>
                                    <w:rFonts w:cs="Times New Roman"/>
                                    <w:b/>
                                  </w:rPr>
                                  <w:t>Thiết kế chi tiết chức năng của hệ thống</w:t>
                                </w:r>
                              </w:p>
                              <w:p w14:paraId="136435E6" w14:textId="77777777" w:rsidR="001717B6" w:rsidRPr="00B65165" w:rsidRDefault="001717B6" w:rsidP="001370E8">
                                <w:pPr>
                                  <w:spacing w:before="20" w:after="20"/>
                                  <w:jc w:val="center"/>
                                  <w:rPr>
                                    <w:rFonts w:cs="Times New Roman"/>
                                    <w:b/>
                                  </w:rPr>
                                </w:pPr>
                                <w:r w:rsidRPr="00B65165">
                                  <w:rPr>
                                    <w:rFonts w:cs="Times New Roman"/>
                                    <w:b/>
                                  </w:rPr>
                                  <w:t>4.3</w:t>
                                </w:r>
                              </w:p>
                            </w:txbxContent>
                          </v:textbox>
                        </v:rect>
                        <v:shape id="AutoShape 280" o:spid="_x0000_s1107" type="#_x0000_t32" style="position:absolute;left:6167;top:5175;width:0;height:48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T92sIAAADcAAAADwAAAGRycy9kb3ducmV2LnhtbESPQYvCMBSE78L+h/AEb5qqi0o1yiIo&#10;XrcKXh/Ns6k2L20TtfvvN4LgcZiZb5jVprOVeFDrS8cKxqMEBHHudMmFgtNxN1yA8AFZY+WYFPyR&#10;h836q7fCVLsn/9IjC4WIEPYpKjAh1KmUPjdk0Y9cTRy9i2sthijbQuoWnxFuKzlJkpm0WHJcMFjT&#10;1lB+y+5WwfR0bY7JeT4+7xvT7PHuD1mzUGrQ736WIAJ14RN+tw9awWT+Da8z8QjI9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pT92sIAAADcAAAADwAAAAAAAAAAAAAA&#10;AAChAgAAZHJzL2Rvd25yZXYueG1sUEsFBgAAAAAEAAQA+QAAAJADAAAAAA==&#10;" strokeweight="1.5pt"/>
                        <v:shape id="AutoShape 281" o:spid="_x0000_s1108" type="#_x0000_t32" style="position:absolute;left:6167;top:6190;width:2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I1PMMAAADcAAAADwAAAGRycy9kb3ducmV2LnhtbESPQYvCMBSE74L/ITxhb5qquEptFBUE&#10;L3vQ3Yu3R/NsSpuX2sTa/fcbQdjjMDPfMNm2t7XoqPWlYwXTSQKCOHe65ELBz/dxvALhA7LG2jEp&#10;+CUP281wkGGq3ZPP1F1CISKEfYoKTAhNKqXPDVn0E9cQR+/mWoshyraQusVnhNtazpLkU1osOS4Y&#10;bOhgKK8uD6vANtrev5zR16qc13s63Xb7pFPqY9Tv1iAC9eE//G6ftILZcgGvM/EI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CNTzDAAAA3AAAAA8AAAAAAAAAAAAA&#10;AAAAoQIAAGRycy9kb3ducmV2LnhtbFBLBQYAAAAABAAEAPkAAACRAwAAAAA=&#10;" strokeweight="1.5pt"/>
                        <v:shape id="AutoShape 282" o:spid="_x0000_s1109" type="#_x0000_t32" style="position:absolute;left:6167;top:7329;width:2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rS8IAAADcAAAADwAAAGRycy9kb3ducmV2LnhtbESPQYvCMBSE74L/ITxhb5qqoFJNRQXB&#10;iwd1L3t7NM+mtHmpTazdf2+EhT0OM/MNs9n2thYdtb50rGA6SUAQ506XXCj4vh3HKxA+IGusHZOC&#10;X/KwzYaDDabavfhC3TUUIkLYp6jAhNCkUvrckEU/cQ1x9O6utRiibAupW3xFuK3lLEkW0mLJccFg&#10;QwdDeXV9WgW20fZxdkb/VOW83tPpvtsnnVJfo363BhGoD//hv/ZJK5gtF/A5E4+Az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NCrS8IAAADcAAAADwAAAAAAAAAAAAAA&#10;AAChAgAAZHJzL2Rvd25yZXYueG1sUEsFBgAAAAAEAAQA+QAAAJADAAAAAA==&#10;" strokeweight="1.5pt"/>
                        <v:shape id="AutoShape 283" o:spid="_x0000_s1110" type="#_x0000_t32" style="position:absolute;left:6167;top:8651;width:2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wO0MQAAADcAAAADwAAAGRycy9kb3ducmV2LnhtbESPzWrDMBCE74W+g9hAb7UcB5riRglx&#10;IZBLDvm55LZYG0vEWrmW6rhvHwUKOQ4z8w2zWI2uFQP1wXpWMM1yEMS115YbBafj5v0TRIjIGlvP&#10;pOCPAqyWry8LLLW/8Z6GQ2xEgnAoUYGJsSulDLUhhyHzHXHyLr53GJPsG6l7vCW4a2WR5x/SoeW0&#10;YLCjb0P19fDrFLhOu5+dN/p8tbO2ou1lXeWDUm+Tcf0FItIYn+H/9lYrKOZzeJxJR0A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A7QxAAAANwAAAAPAAAAAAAAAAAA&#10;AAAAAKECAABkcnMvZG93bnJldi54bWxQSwUGAAAAAAQABAD5AAAAkgMAAAAA&#10;" strokeweight="1.5pt"/>
                        <v:rect id="Rectangle 284" o:spid="_x0000_s1111" style="position:absolute;left:6420;top:9509;width:1270;height:10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PxtcMA&#10;AADcAAAADwAAAGRycy9kb3ducmV2LnhtbERPz2vCMBS+C/sfwhvsIprWg26dUbQg9OJAN8Hjo3lr&#10;ypqXLom2+++Xw2DHj+/3ejvaTtzJh9axgnyegSCunW65UfDxfpg9gwgRWWPnmBT8UIDt5mGyxkK7&#10;gU90P8dGpBAOBSowMfaFlKE2ZDHMXU+cuE/nLcYEfSO1xyGF204usmwpLbacGgz2VBqqv843q0BO&#10;d+Xlao9ubN/y/eW7evFmr5V6ehx3ryAijfFf/OeutILFKq1NZ9IR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1PxtcMAAADcAAAADwAAAAAAAAAAAAAAAACYAgAAZHJzL2Rv&#10;d25yZXYueG1sUEsFBgAAAAAEAAQA9QAAAIgDAAAAAA==&#10;" strokeweight="1.5pt">
                          <v:shadow color="#868686"/>
                          <v:textbox inset=".5mm,.5mm,.5mm,.5mm">
                            <w:txbxContent>
                              <w:p w14:paraId="06747E9E" w14:textId="77777777" w:rsidR="001717B6" w:rsidRPr="00B65165" w:rsidRDefault="001717B6" w:rsidP="001370E8">
                                <w:pPr>
                                  <w:spacing w:before="20" w:after="20"/>
                                  <w:jc w:val="center"/>
                                  <w:rPr>
                                    <w:rFonts w:cs="Times New Roman"/>
                                    <w:b/>
                                  </w:rPr>
                                </w:pPr>
                                <w:r w:rsidRPr="00B65165">
                                  <w:rPr>
                                    <w:rFonts w:cs="Times New Roman"/>
                                    <w:b/>
                                  </w:rPr>
                                  <w:t xml:space="preserve">Đặc tả </w:t>
                                </w:r>
                              </w:p>
                              <w:p w14:paraId="3E2A2081" w14:textId="77777777" w:rsidR="001717B6" w:rsidRPr="00B65165" w:rsidRDefault="001717B6" w:rsidP="001370E8">
                                <w:pPr>
                                  <w:spacing w:before="20" w:after="20"/>
                                  <w:jc w:val="center"/>
                                  <w:rPr>
                                    <w:rFonts w:cs="Times New Roman"/>
                                    <w:b/>
                                  </w:rPr>
                                </w:pPr>
                                <w:r w:rsidRPr="00B65165">
                                  <w:rPr>
                                    <w:rFonts w:cs="Times New Roman"/>
                                    <w:b/>
                                  </w:rPr>
                                  <w:t>thiết kế</w:t>
                                </w:r>
                              </w:p>
                              <w:p w14:paraId="712DDC09" w14:textId="77777777" w:rsidR="001717B6" w:rsidRPr="00B65165" w:rsidRDefault="001717B6" w:rsidP="001370E8">
                                <w:pPr>
                                  <w:spacing w:before="20" w:after="20"/>
                                  <w:jc w:val="center"/>
                                  <w:rPr>
                                    <w:rFonts w:cs="Times New Roman"/>
                                    <w:b/>
                                  </w:rPr>
                                </w:pPr>
                                <w:r w:rsidRPr="00B65165">
                                  <w:rPr>
                                    <w:rFonts w:cs="Times New Roman"/>
                                    <w:b/>
                                  </w:rPr>
                                  <w:t>4.4</w:t>
                                </w:r>
                              </w:p>
                            </w:txbxContent>
                          </v:textbox>
                        </v:rect>
                        <v:shape id="AutoShape 285" o:spid="_x0000_s1112" type="#_x0000_t32" style="position:absolute;left:6167;top:10038;width:2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8/OcMAAADcAAAADwAAAGRycy9kb3ducmV2LnhtbESPQYvCMBSE74L/ITxhb5qq4GptFBUE&#10;L3vQ3Yu3R/NsSpuX2sTa/fcbQdjjMDPfMNm2t7XoqPWlYwXTSQKCOHe65ELBz/dxvAThA7LG2jEp&#10;+CUP281wkGGq3ZPP1F1CISKEfYoKTAhNKqXPDVn0E9cQR+/mWoshyraQusVnhNtazpJkIS2WHBcM&#10;NnQwlFeXh1VgG23vX87oa1XO6z2dbrt90in1Mep3axCB+vAffrdPWsHscwWvM/EI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FPPznDAAAA3AAAAA8AAAAAAAAAAAAA&#10;AAAAoQIAAGRycy9kb3ducmV2LnhtbFBLBQYAAAAABAAEAPkAAACRAwAAAAA=&#10;" strokeweight="1.5pt"/>
                        <v:rect id="Rectangle 286" o:spid="_x0000_s1113" style="position:absolute;left:6420;top:11377;width:1270;height:10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CNlMEA&#10;AADcAAAADwAAAGRycy9kb3ducmV2LnhtbERPy4rCMBTdC/MP4Q64EU11IU41igoDbkbwUZjlpbk2&#10;xeamk0Tt/L1ZCC4P571YdbYRd/KhdqxgPMpAEJdO11wpOJ++hzMQISJrbByTgn8KsFp+9BaYa/fg&#10;A92PsRIphEOOCkyMbS5lKA1ZDCPXEifu4rzFmKCvpPb4SOG2kZMsm0qLNacGgy1tDZXX480qkIP1&#10;tvi1P66r9+NN8bf78majlep/dus5iEhdfItf7p1WMJml+elMOgJ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wjZTBAAAA3AAAAA8AAAAAAAAAAAAAAAAAmAIAAGRycy9kb3du&#10;cmV2LnhtbFBLBQYAAAAABAAEAPUAAACGAwAAAAA=&#10;" strokeweight="1.5pt">
                          <v:shadow color="#868686"/>
                          <v:textbox inset=".5mm,.5mm,.5mm,.5mm">
                            <w:txbxContent>
                              <w:p w14:paraId="075F4A0C" w14:textId="77777777" w:rsidR="001717B6" w:rsidRPr="00B65165" w:rsidRDefault="001717B6" w:rsidP="001370E8">
                                <w:pPr>
                                  <w:spacing w:before="20" w:after="20"/>
                                  <w:jc w:val="center"/>
                                  <w:rPr>
                                    <w:rFonts w:cs="Times New Roman"/>
                                    <w:b/>
                                  </w:rPr>
                                </w:pPr>
                                <w:r w:rsidRPr="00B65165">
                                  <w:rPr>
                                    <w:rFonts w:cs="Times New Roman"/>
                                    <w:b/>
                                  </w:rPr>
                                  <w:t>Tổng hợp mô tả thiết kế</w:t>
                                </w:r>
                              </w:p>
                              <w:p w14:paraId="6DA85CBD" w14:textId="77777777" w:rsidR="001717B6" w:rsidRPr="00B65165" w:rsidRDefault="001717B6" w:rsidP="001370E8">
                                <w:pPr>
                                  <w:spacing w:before="20" w:after="20"/>
                                  <w:jc w:val="center"/>
                                  <w:rPr>
                                    <w:rFonts w:cs="Times New Roman"/>
                                    <w:b/>
                                  </w:rPr>
                                </w:pPr>
                                <w:r w:rsidRPr="00B65165">
                                  <w:rPr>
                                    <w:rFonts w:cs="Times New Roman"/>
                                    <w:b/>
                                  </w:rPr>
                                  <w:t>4.4.1</w:t>
                                </w:r>
                              </w:p>
                            </w:txbxContent>
                          </v:textbox>
                        </v:rect>
                        <v:rect id="Rectangle 287" o:spid="_x0000_s1114" style="position:absolute;left:6420;top:12720;width:1270;height:1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woD8UA&#10;AADcAAAADwAAAGRycy9kb3ducmV2LnhtbESPT2sCMRTE74LfIbxCL1Kz66HoanZRoeClhfoHenxs&#10;npulm5c1SXX77ZuC4HGYmd8wq2qwnbiSD61jBfk0A0FcO91yo+B4eHuZgwgRWWPnmBT8UoCqHI9W&#10;WGh340+67mMjEoRDgQpMjH0hZagNWQxT1xMn7+y8xZikb6T2eEtw28lZlr1Kiy2nBYM9bQ3V3/sf&#10;q0BO1tvTl313Q/uRb06X3cKbjVbq+WlYL0FEGuIjfG/vtILZPIf/M+kIy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vCgPxQAAANwAAAAPAAAAAAAAAAAAAAAAAJgCAABkcnMv&#10;ZG93bnJldi54bWxQSwUGAAAAAAQABAD1AAAAigMAAAAA&#10;" strokeweight="1.5pt">
                          <v:shadow color="#868686"/>
                          <v:textbox inset=".5mm,.5mm,.5mm,.5mm">
                            <w:txbxContent>
                              <w:p w14:paraId="6EFAA935" w14:textId="77777777" w:rsidR="001717B6" w:rsidRPr="00B65165" w:rsidRDefault="001717B6" w:rsidP="001370E8">
                                <w:pPr>
                                  <w:spacing w:before="20" w:after="20"/>
                                  <w:jc w:val="center"/>
                                  <w:rPr>
                                    <w:rFonts w:cs="Times New Roman"/>
                                    <w:b/>
                                  </w:rPr>
                                </w:pPr>
                                <w:r w:rsidRPr="00B65165">
                                  <w:rPr>
                                    <w:rFonts w:cs="Times New Roman"/>
                                    <w:b/>
                                  </w:rPr>
                                  <w:t>Viết tài liệu đặc tả thiết kế</w:t>
                                </w:r>
                              </w:p>
                              <w:p w14:paraId="213A3B7C" w14:textId="77777777" w:rsidR="001717B6" w:rsidRPr="00B65165" w:rsidRDefault="001717B6" w:rsidP="001370E8">
                                <w:pPr>
                                  <w:spacing w:before="20" w:after="20"/>
                                  <w:jc w:val="center"/>
                                  <w:rPr>
                                    <w:rFonts w:cs="Times New Roman"/>
                                    <w:b/>
                                  </w:rPr>
                                </w:pPr>
                                <w:r w:rsidRPr="00B65165">
                                  <w:rPr>
                                    <w:rFonts w:cs="Times New Roman"/>
                                    <w:b/>
                                  </w:rPr>
                                  <w:t>4.4.2</w:t>
                                </w:r>
                              </w:p>
                            </w:txbxContent>
                          </v:textbox>
                        </v:rect>
                        <v:shape id="AutoShape 288" o:spid="_x0000_s1115" type="#_x0000_t32" style="position:absolute;left:6170;top:11896;width:22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7db8MAAADcAAAADwAAAGRycy9kb3ducmV2LnhtbESPQWuDQBSE74X+h+UVcqtrDZRgXMUU&#10;Crn00LSX3B7u0xXdt8bdGvvvu4FAj8PMfMMU1WpHsdDse8cKXpIUBHHjdM+dgu+v9+cdCB+QNY6O&#10;ScEveajKx4cCc+2u/EnLKXQiQtjnqMCEMOVS+saQRZ+4iTh6rZsthijnTuoZrxFuR5ml6au02HNc&#10;MDjRm6FmOP1YBXbS9vLhjD4P/XY80LGtD+mi1OZprfcgAq3hP3xvH7WCbJfB7Uw8ArL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o+3W/DAAAA3AAAAA8AAAAAAAAAAAAA&#10;AAAAoQIAAGRycy9kb3ducmV2LnhtbFBLBQYAAAAABAAEAPkAAACRAwAAAAA=&#10;" strokeweight="1.5pt"/>
                        <v:shape id="AutoShape 289" o:spid="_x0000_s1116" type="#_x0000_t32" style="position:absolute;left:6991;top:10530;width:0;height:3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J49L8AAADcAAAADwAAAGRycy9kb3ducmV2LnhtbESPzQrCMBCE74LvEFbwpqkKItUoKghe&#10;PPhz8bY0a1NsNrWJtb69EQSPw8x8wyxWrS1FQ7UvHCsYDRMQxJnTBecKLufdYAbCB2SNpWNS8CYP&#10;q2W3s8BUuxcfqTmFXEQI+xQVmBCqVEqfGbLoh64ijt7N1RZDlHUudY2vCLelHCfJVFosOC4YrGhr&#10;KLufnlaBrbR9HJzR13sxKTe0v603SaNUv9eu5yACteEf/rX3WsF4NoHvmXgE5PI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XJ49L8AAADcAAAADwAAAAAAAAAAAAAAAACh&#10;AgAAZHJzL2Rvd25yZXYueG1sUEsFBgAAAAAEAAQA+QAAAI0DAAAAAA==&#10;" strokeweight="1.5pt"/>
                        <v:group id="Group 290" o:spid="_x0000_s1117" style="position:absolute;left:6167;top:10861;width:837;height:2451" coordorigin="3819,11316" coordsize="1328,17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n+ecUAAADcAAAADwAAAGRycy9kb3ducmV2LnhtbESPT4vCMBTE78J+h/AW&#10;9qZpXRWpRhHZXTyI4B8Qb4/m2Rabl9Jk2/rtjSB4HGbmN8x82ZlSNFS7wrKCeBCBIE6tLjhTcDr+&#10;9qcgnEfWWFomBXdysFx89OaYaNvynpqDz0SAsEtQQe59lUjp0pwMuoGtiIN3tbVBH2SdSV1jG+Cm&#10;lMMomkiDBYeFHCta55TeDv9GwV+L7eo7/mm2t+v6fjmOd+dtTEp9fXarGQhPnX+HX+2NVjCcju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J/nnFAAAA3AAA&#10;AA8AAAAAAAAAAAAAAAAAqgIAAGRycy9kb3ducmV2LnhtbFBLBQYAAAAABAAEAPoAAACcAwAAAAA=&#10;">
                          <v:shape id="AutoShape 291" o:spid="_x0000_s1118" type="#_x0000_t32" style="position:absolute;left:3819;top:11322;width:132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0oZsIAAADcAAAADwAAAGRycy9kb3ducmV2LnhtbESPQYvCMBSE78L+h/AWvGmqsm6pRlkE&#10;xetWweujedvUbV7aJmr990YQPA4z8w2zXPe2FlfqfOVYwWScgCAunK64VHA8bEcpCB+QNdaOScGd&#10;PKxXH4MlZtrd+JeueShFhLDPUIEJocmk9IUhi37sGuLo/bnOYoiyK6Xu8BbhtpbTJJlLixXHBYMN&#10;bQwV//nFKpgdz+0hOX1PTrvWtDu8+H3epkoNP/ufBYhAfXiHX+29VjBNv+B5Jh4B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0oZsIAAADcAAAADwAAAAAAAAAAAAAA&#10;AAChAgAAZHJzL2Rvd25yZXYueG1sUEsFBgAAAAAEAAQA+QAAAJADAAAAAA==&#10;" strokeweight="1.5pt"/>
                          <v:shape id="AutoShape 292" o:spid="_x0000_s1119" type="#_x0000_t32" style="position:absolute;left:3819;top:11316;width:0;height:17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XbbL8AAADcAAAADwAAAGRycy9kb3ducmV2LnhtbESPzQrCMBCE74LvEFbwpqkKItUoKghe&#10;PPhz8bY0a1NsNrWJtb69EQSPw8x8wyxWrS1FQ7UvHCsYDRMQxJnTBecKLufdYAbCB2SNpWNS8CYP&#10;q2W3s8BUuxcfqTmFXEQI+xQVmBCqVEqfGbLoh64ijt7N1RZDlHUudY2vCLelHCfJVFosOC4YrGhr&#10;KLufnlaBrbR9HJzR13sxKTe0v603SaNUv9eu5yACteEf/rX3WsF4NoXvmXgE5PI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QXbbL8AAADcAAAADwAAAAAAAAAAAAAAAACh&#10;AgAAZHJzL2Rvd25yZXYueG1sUEsFBgAAAAAEAAQA+QAAAI0DAAAAAA==&#10;" strokeweight="1.5pt"/>
                        </v:group>
                      </v:group>
                    </v:group>
                  </v:group>
                </v:group>
                <w10:wrap anchorx="margin"/>
              </v:group>
            </w:pict>
          </mc:Fallback>
        </mc:AlternateContent>
      </w:r>
    </w:p>
    <w:p w14:paraId="65400B9C" w14:textId="542A41CC" w:rsidR="001370E8" w:rsidRDefault="001370E8" w:rsidP="001370E8"/>
    <w:p w14:paraId="742B1469" w14:textId="76EA0F3D" w:rsidR="001370E8" w:rsidRDefault="001370E8" w:rsidP="001370E8"/>
    <w:p w14:paraId="0C57836F" w14:textId="20C5EC60" w:rsidR="001370E8" w:rsidRDefault="001370E8" w:rsidP="001370E8"/>
    <w:p w14:paraId="6409D4AC" w14:textId="75205DA4" w:rsidR="001370E8" w:rsidRDefault="001370E8" w:rsidP="001370E8"/>
    <w:p w14:paraId="75B5549C" w14:textId="79064D89" w:rsidR="001370E8" w:rsidRDefault="001370E8" w:rsidP="001370E8"/>
    <w:p w14:paraId="01D96ACC" w14:textId="63740D54" w:rsidR="001370E8" w:rsidRDefault="001370E8" w:rsidP="001370E8"/>
    <w:p w14:paraId="76303065" w14:textId="55739570" w:rsidR="001370E8" w:rsidRDefault="001370E8" w:rsidP="001370E8"/>
    <w:p w14:paraId="4E38C3AD" w14:textId="38E825B8" w:rsidR="001370E8" w:rsidRDefault="001370E8" w:rsidP="001370E8"/>
    <w:p w14:paraId="3CFBCF86" w14:textId="482F11B2" w:rsidR="001370E8" w:rsidRDefault="001370E8" w:rsidP="001370E8"/>
    <w:p w14:paraId="50C6B2D4" w14:textId="07EFB34C" w:rsidR="001370E8" w:rsidRDefault="001370E8" w:rsidP="001370E8"/>
    <w:p w14:paraId="11BE2FB2" w14:textId="1194A1AF" w:rsidR="001370E8" w:rsidRDefault="001370E8" w:rsidP="001370E8"/>
    <w:p w14:paraId="0E0B6C60" w14:textId="72352C23" w:rsidR="001370E8" w:rsidRDefault="001370E8" w:rsidP="001370E8"/>
    <w:p w14:paraId="7CEB32BF" w14:textId="158F87BE" w:rsidR="001370E8" w:rsidRDefault="001370E8" w:rsidP="001370E8"/>
    <w:p w14:paraId="3E574CA1" w14:textId="11CDAA49" w:rsidR="001370E8" w:rsidRDefault="001370E8" w:rsidP="001370E8"/>
    <w:p w14:paraId="1A0A5C42" w14:textId="507CB738" w:rsidR="001370E8" w:rsidRDefault="001370E8" w:rsidP="001370E8"/>
    <w:p w14:paraId="5B8DCEE9" w14:textId="6ACE6C51" w:rsidR="001370E8" w:rsidRDefault="001370E8" w:rsidP="001370E8"/>
    <w:p w14:paraId="0C1E6015" w14:textId="2D3E2CDA" w:rsidR="001370E8" w:rsidRDefault="001370E8" w:rsidP="001370E8"/>
    <w:p w14:paraId="454B848E" w14:textId="0EE3824F" w:rsidR="001370E8" w:rsidRDefault="001370E8" w:rsidP="001370E8"/>
    <w:p w14:paraId="490AD063" w14:textId="13544988" w:rsidR="001370E8" w:rsidRDefault="001370E8" w:rsidP="001370E8"/>
    <w:p w14:paraId="2395B396" w14:textId="40D74290" w:rsidR="001370E8" w:rsidRDefault="001370E8" w:rsidP="001370E8"/>
    <w:p w14:paraId="1D216DC6" w14:textId="24B33B92" w:rsidR="001370E8" w:rsidRDefault="001370E8" w:rsidP="001370E8"/>
    <w:p w14:paraId="0B012037" w14:textId="5CE96AD6" w:rsidR="001370E8" w:rsidRDefault="001370E8" w:rsidP="001370E8"/>
    <w:p w14:paraId="01B47FCB" w14:textId="438EFFC7" w:rsidR="001370E8" w:rsidRDefault="001370E8" w:rsidP="001370E8"/>
    <w:p w14:paraId="5FF7434B" w14:textId="33C0D73A" w:rsidR="001370E8" w:rsidRDefault="001370E8" w:rsidP="001370E8"/>
    <w:p w14:paraId="080DAB28" w14:textId="39F86F58" w:rsidR="001370E8" w:rsidRDefault="001370E8" w:rsidP="001370E8"/>
    <w:p w14:paraId="0AD464C1" w14:textId="050AF924" w:rsidR="001370E8" w:rsidRDefault="001370E8" w:rsidP="001370E8"/>
    <w:p w14:paraId="110489D0" w14:textId="68FD454F" w:rsidR="001370E8" w:rsidRDefault="001370E8" w:rsidP="001370E8"/>
    <w:p w14:paraId="5758D10C" w14:textId="098FAD46" w:rsidR="001370E8" w:rsidRDefault="001370E8" w:rsidP="001370E8"/>
    <w:p w14:paraId="67F6FBBE" w14:textId="789E76CE" w:rsidR="001370E8" w:rsidRDefault="001370E8" w:rsidP="001370E8"/>
    <w:p w14:paraId="7240BC5C" w14:textId="2B3F9EA0" w:rsidR="001370E8" w:rsidRDefault="001370E8" w:rsidP="001370E8"/>
    <w:p w14:paraId="42B521D6" w14:textId="77777777" w:rsidR="001370E8" w:rsidRPr="001370E8" w:rsidRDefault="001370E8" w:rsidP="001370E8"/>
    <w:p w14:paraId="7CB60D16" w14:textId="7C752AC3" w:rsidR="002814C8" w:rsidRDefault="002814C8" w:rsidP="00E31DB9">
      <w:pPr>
        <w:pStyle w:val="Heading2"/>
      </w:pPr>
      <w:bookmarkStart w:id="19" w:name="_Toc25660394"/>
      <w:r>
        <w:lastRenderedPageBreak/>
        <w:t>Ước lượng thời gian</w:t>
      </w:r>
      <w:bookmarkEnd w:id="19"/>
    </w:p>
    <w:p w14:paraId="705E7EAF" w14:textId="77777777" w:rsidR="001370E8" w:rsidRPr="001370E8" w:rsidRDefault="001370E8" w:rsidP="00452F34">
      <w:pPr>
        <w:pStyle w:val="ListParagraph"/>
        <w:widowControl/>
        <w:numPr>
          <w:ilvl w:val="0"/>
          <w:numId w:val="9"/>
        </w:numPr>
        <w:suppressAutoHyphens w:val="0"/>
        <w:spacing w:after="200"/>
        <w:contextualSpacing/>
        <w:jc w:val="left"/>
        <w:rPr>
          <w:rFonts w:cs="Times New Roman"/>
          <w:sz w:val="28"/>
          <w:szCs w:val="28"/>
        </w:rPr>
      </w:pPr>
      <w:bookmarkStart w:id="20" w:name="_Toc25660395"/>
      <w:r w:rsidRPr="001370E8">
        <w:rPr>
          <w:rFonts w:cs="Times New Roman"/>
          <w:sz w:val="28"/>
          <w:szCs w:val="28"/>
        </w:rPr>
        <w:t>Thời gian tổng thể:</w:t>
      </w:r>
    </w:p>
    <w:p w14:paraId="742EF4AF" w14:textId="77777777" w:rsidR="001370E8" w:rsidRPr="00B65165" w:rsidRDefault="001370E8" w:rsidP="001370E8">
      <w:pPr>
        <w:pStyle w:val="ListParagraph"/>
        <w:spacing w:before="60" w:after="60" w:line="312" w:lineRule="auto"/>
        <w:ind w:left="1440"/>
        <w:rPr>
          <w:rFonts w:cs="Times New Roman"/>
          <w:szCs w:val="26"/>
        </w:rPr>
      </w:pPr>
      <w:r w:rsidRPr="00B65165">
        <w:rPr>
          <w:rFonts w:cs="Times New Roman"/>
          <w:szCs w:val="26"/>
        </w:rPr>
        <w:t>Tổng thời gian dự kiến là 22 ngày được phân chia như sau:</w:t>
      </w:r>
    </w:p>
    <w:p w14:paraId="486DDA2E" w14:textId="77777777" w:rsidR="001370E8" w:rsidRPr="00B65165" w:rsidRDefault="001370E8" w:rsidP="00452F34">
      <w:pPr>
        <w:pStyle w:val="ListParagraph"/>
        <w:widowControl/>
        <w:numPr>
          <w:ilvl w:val="0"/>
          <w:numId w:val="8"/>
        </w:numPr>
        <w:suppressAutoHyphens w:val="0"/>
        <w:spacing w:before="60" w:after="60" w:line="312" w:lineRule="auto"/>
        <w:contextualSpacing/>
        <w:rPr>
          <w:rFonts w:cs="Times New Roman"/>
          <w:szCs w:val="26"/>
        </w:rPr>
      </w:pPr>
      <w:r w:rsidRPr="00B65165">
        <w:rPr>
          <w:rFonts w:cs="Times New Roman"/>
          <w:szCs w:val="26"/>
        </w:rPr>
        <w:t>Khảo sát, phân tích thiết kế hệ thống: 5 ngày</w:t>
      </w:r>
    </w:p>
    <w:p w14:paraId="3957F340" w14:textId="77777777" w:rsidR="001370E8" w:rsidRPr="00B65165" w:rsidRDefault="001370E8" w:rsidP="00452F34">
      <w:pPr>
        <w:pStyle w:val="ListParagraph"/>
        <w:numPr>
          <w:ilvl w:val="0"/>
          <w:numId w:val="8"/>
        </w:numPr>
        <w:suppressAutoHyphens w:val="0"/>
        <w:autoSpaceDE w:val="0"/>
        <w:autoSpaceDN w:val="0"/>
        <w:adjustRightInd w:val="0"/>
        <w:spacing w:before="60" w:after="60" w:line="312" w:lineRule="auto"/>
        <w:contextualSpacing/>
        <w:rPr>
          <w:rFonts w:cs="Times New Roman"/>
          <w:color w:val="000000"/>
          <w:spacing w:val="-2"/>
          <w:szCs w:val="26"/>
        </w:rPr>
      </w:pPr>
      <w:r w:rsidRPr="00B65165">
        <w:rPr>
          <w:rFonts w:cs="Times New Roman"/>
          <w:color w:val="000000"/>
          <w:w w:val="106"/>
          <w:szCs w:val="26"/>
        </w:rPr>
        <w:t xml:space="preserve">Lập trình, kiểm thử các phân hệ, bàn giao từng phân hệ cho khách </w:t>
      </w:r>
      <w:r w:rsidRPr="00B65165">
        <w:rPr>
          <w:rFonts w:cs="Times New Roman"/>
          <w:color w:val="000000"/>
          <w:spacing w:val="-2"/>
          <w:szCs w:val="26"/>
        </w:rPr>
        <w:t>hàng, nhận yêu cầu sửa lỗi của khách hàng và tiến hành sửa lỗi: 16 ngày.</w:t>
      </w:r>
    </w:p>
    <w:p w14:paraId="7E1B9E3C" w14:textId="77777777" w:rsidR="001370E8" w:rsidRPr="00B65165" w:rsidRDefault="001370E8" w:rsidP="00452F34">
      <w:pPr>
        <w:pStyle w:val="ListParagraph"/>
        <w:numPr>
          <w:ilvl w:val="0"/>
          <w:numId w:val="8"/>
        </w:numPr>
        <w:suppressAutoHyphens w:val="0"/>
        <w:autoSpaceDE w:val="0"/>
        <w:autoSpaceDN w:val="0"/>
        <w:adjustRightInd w:val="0"/>
        <w:spacing w:before="60" w:after="60" w:line="312" w:lineRule="auto"/>
        <w:contextualSpacing/>
        <w:rPr>
          <w:rFonts w:cs="Times New Roman"/>
          <w:b/>
          <w:color w:val="000000"/>
          <w:spacing w:val="-2"/>
          <w:szCs w:val="26"/>
        </w:rPr>
      </w:pPr>
      <w:r w:rsidRPr="00B65165">
        <w:rPr>
          <w:rFonts w:cs="Times New Roman"/>
          <w:b/>
          <w:color w:val="000000"/>
          <w:w w:val="106"/>
          <w:szCs w:val="26"/>
        </w:rPr>
        <w:t>Thanh lý hợp đồng</w:t>
      </w:r>
    </w:p>
    <w:p w14:paraId="049268A6" w14:textId="77777777" w:rsidR="001370E8" w:rsidRPr="00B65165" w:rsidRDefault="001370E8" w:rsidP="001370E8">
      <w:pPr>
        <w:pStyle w:val="ListParagraph"/>
        <w:ind w:left="1440"/>
        <w:rPr>
          <w:rFonts w:cs="Times New Roman"/>
          <w:sz w:val="28"/>
          <w:szCs w:val="28"/>
        </w:rPr>
      </w:pPr>
    </w:p>
    <w:p w14:paraId="7FC55DBA" w14:textId="77777777" w:rsidR="001370E8" w:rsidRPr="001370E8" w:rsidRDefault="001370E8" w:rsidP="00452F34">
      <w:pPr>
        <w:pStyle w:val="ListParagraph"/>
        <w:widowControl/>
        <w:numPr>
          <w:ilvl w:val="0"/>
          <w:numId w:val="9"/>
        </w:numPr>
        <w:suppressAutoHyphens w:val="0"/>
        <w:spacing w:after="200"/>
        <w:contextualSpacing/>
        <w:jc w:val="left"/>
        <w:rPr>
          <w:rFonts w:cs="Times New Roman"/>
          <w:sz w:val="28"/>
          <w:szCs w:val="28"/>
        </w:rPr>
      </w:pPr>
      <w:r w:rsidRPr="001370E8">
        <w:rPr>
          <w:rFonts w:cs="Times New Roman"/>
          <w:sz w:val="28"/>
          <w:szCs w:val="28"/>
        </w:rPr>
        <w:t>Thời gian chi tiết:</w:t>
      </w:r>
    </w:p>
    <w:p w14:paraId="51A995F7" w14:textId="77777777" w:rsidR="001370E8" w:rsidRPr="00B65165" w:rsidRDefault="001370E8" w:rsidP="001370E8">
      <w:pPr>
        <w:pStyle w:val="ListParagraph"/>
        <w:autoSpaceDE w:val="0"/>
        <w:autoSpaceDN w:val="0"/>
        <w:adjustRightInd w:val="0"/>
        <w:spacing w:before="60" w:after="60" w:line="312" w:lineRule="auto"/>
        <w:ind w:left="1440"/>
        <w:rPr>
          <w:rFonts w:cs="Times New Roman"/>
          <w:color w:val="000000"/>
          <w:w w:val="106"/>
          <w:szCs w:val="26"/>
        </w:rPr>
      </w:pPr>
      <w:r w:rsidRPr="00B65165">
        <w:rPr>
          <w:rFonts w:cs="Times New Roman"/>
          <w:color w:val="000000"/>
          <w:w w:val="106"/>
          <w:szCs w:val="26"/>
        </w:rPr>
        <w:t>Công việc cụ thể được lên kế hoạch phân công thành các giai đoạn như sau:</w:t>
      </w:r>
      <w:r w:rsidRPr="00B65165">
        <w:rPr>
          <w:rFonts w:cs="Times New Roman"/>
          <w:color w:val="000000"/>
          <w:w w:val="106"/>
          <w:szCs w:val="26"/>
        </w:rPr>
        <w:tab/>
      </w:r>
    </w:p>
    <w:p w14:paraId="71EB060F" w14:textId="37F08E57" w:rsidR="001370E8" w:rsidRPr="00B65165" w:rsidRDefault="001370E8" w:rsidP="001370E8">
      <w:pPr>
        <w:pStyle w:val="ListParagraph"/>
        <w:autoSpaceDE w:val="0"/>
        <w:autoSpaceDN w:val="0"/>
        <w:adjustRightInd w:val="0"/>
        <w:spacing w:before="60" w:after="60" w:line="312" w:lineRule="auto"/>
        <w:ind w:left="1440"/>
        <w:rPr>
          <w:rFonts w:cs="Times New Roman"/>
          <w:color w:val="000000"/>
          <w:w w:val="106"/>
          <w:szCs w:val="26"/>
        </w:rPr>
      </w:pPr>
      <w:r w:rsidRPr="00B65165">
        <w:rPr>
          <w:rFonts w:cs="Times New Roman"/>
          <w:color w:val="000000"/>
          <w:w w:val="106"/>
          <w:szCs w:val="26"/>
        </w:rPr>
        <w:t>Ngày khởi động dự án: ngày 27/05/</w:t>
      </w:r>
      <w:r w:rsidR="001A0A26">
        <w:rPr>
          <w:rFonts w:cs="Times New Roman"/>
          <w:color w:val="000000"/>
          <w:w w:val="106"/>
          <w:szCs w:val="26"/>
        </w:rPr>
        <w:t>2020</w:t>
      </w:r>
    </w:p>
    <w:p w14:paraId="75D342AF" w14:textId="027F490E" w:rsidR="001370E8" w:rsidRPr="001370E8" w:rsidRDefault="001370E8" w:rsidP="001370E8">
      <w:pPr>
        <w:autoSpaceDE w:val="0"/>
        <w:autoSpaceDN w:val="0"/>
        <w:adjustRightInd w:val="0"/>
        <w:spacing w:before="60" w:after="60" w:line="312" w:lineRule="auto"/>
        <w:ind w:left="720" w:firstLine="720"/>
        <w:rPr>
          <w:rFonts w:cs="Times New Roman"/>
          <w:color w:val="000000"/>
          <w:w w:val="106"/>
          <w:sz w:val="24"/>
          <w:szCs w:val="24"/>
        </w:rPr>
      </w:pPr>
      <w:r w:rsidRPr="001370E8">
        <w:rPr>
          <w:rFonts w:cs="Times New Roman"/>
          <w:b/>
          <w:color w:val="000000"/>
          <w:spacing w:val="-12"/>
          <w:sz w:val="24"/>
          <w:szCs w:val="24"/>
        </w:rPr>
        <w:sym w:font="Wingdings" w:char="F040"/>
      </w:r>
      <w:r w:rsidRPr="001370E8">
        <w:rPr>
          <w:rFonts w:cs="Times New Roman"/>
          <w:b/>
          <w:color w:val="000000"/>
          <w:spacing w:val="-12"/>
          <w:sz w:val="24"/>
          <w:szCs w:val="24"/>
        </w:rPr>
        <w:t xml:space="preserve"> Giai đoạn 1: </w:t>
      </w:r>
      <w:r w:rsidRPr="001370E8">
        <w:rPr>
          <w:rFonts w:cs="Times New Roman"/>
          <w:b/>
          <w:bCs/>
          <w:color w:val="000000"/>
          <w:sz w:val="24"/>
          <w:szCs w:val="24"/>
        </w:rPr>
        <w:t>Khảo sát</w:t>
      </w:r>
    </w:p>
    <w:tbl>
      <w:tblPr>
        <w:tblW w:w="9206" w:type="dxa"/>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029"/>
        <w:gridCol w:w="1998"/>
        <w:gridCol w:w="2164"/>
        <w:gridCol w:w="2015"/>
      </w:tblGrid>
      <w:tr w:rsidR="001370E8" w:rsidRPr="00B65165" w14:paraId="79CE6889" w14:textId="77777777" w:rsidTr="001370E8">
        <w:trPr>
          <w:trHeight w:val="602"/>
          <w:jc w:val="center"/>
        </w:trPr>
        <w:tc>
          <w:tcPr>
            <w:tcW w:w="3029"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hideMark/>
          </w:tcPr>
          <w:p w14:paraId="44B22F81" w14:textId="77777777" w:rsidR="001370E8" w:rsidRPr="00B65165" w:rsidRDefault="001370E8" w:rsidP="001370E8">
            <w:pPr>
              <w:spacing w:before="60" w:after="60" w:line="312" w:lineRule="auto"/>
              <w:jc w:val="center"/>
              <w:rPr>
                <w:rFonts w:cs="Times New Roman"/>
                <w:b/>
                <w:bCs/>
                <w:color w:val="000000"/>
                <w:szCs w:val="26"/>
              </w:rPr>
            </w:pPr>
            <w:r w:rsidRPr="00B65165">
              <w:rPr>
                <w:rFonts w:cs="Times New Roman"/>
                <w:b/>
                <w:bCs/>
                <w:color w:val="000000"/>
                <w:szCs w:val="26"/>
              </w:rPr>
              <w:t>Nhiệm vụ</w:t>
            </w:r>
          </w:p>
        </w:tc>
        <w:tc>
          <w:tcPr>
            <w:tcW w:w="1998"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hideMark/>
          </w:tcPr>
          <w:p w14:paraId="02D5527E" w14:textId="77777777" w:rsidR="001370E8" w:rsidRPr="00B65165" w:rsidRDefault="001370E8" w:rsidP="001370E8">
            <w:pPr>
              <w:spacing w:before="60" w:after="60" w:line="312" w:lineRule="auto"/>
              <w:jc w:val="center"/>
              <w:rPr>
                <w:rFonts w:cs="Times New Roman"/>
                <w:b/>
                <w:color w:val="000000" w:themeColor="text1"/>
                <w:szCs w:val="26"/>
              </w:rPr>
            </w:pPr>
            <w:r w:rsidRPr="00B65165">
              <w:rPr>
                <w:rFonts w:cs="Times New Roman"/>
                <w:b/>
                <w:bCs/>
                <w:color w:val="000000"/>
                <w:szCs w:val="26"/>
              </w:rPr>
              <w:t>Số ngày làm</w:t>
            </w:r>
          </w:p>
        </w:tc>
        <w:tc>
          <w:tcPr>
            <w:tcW w:w="2164"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hideMark/>
          </w:tcPr>
          <w:p w14:paraId="4CCA4B18" w14:textId="77777777" w:rsidR="001370E8" w:rsidRPr="00B65165" w:rsidRDefault="001370E8" w:rsidP="001370E8">
            <w:pPr>
              <w:spacing w:before="60" w:after="60" w:line="312" w:lineRule="auto"/>
              <w:jc w:val="center"/>
              <w:rPr>
                <w:rFonts w:cs="Times New Roman"/>
                <w:b/>
                <w:bCs/>
                <w:color w:val="000000"/>
                <w:szCs w:val="26"/>
              </w:rPr>
            </w:pPr>
            <w:r w:rsidRPr="00B65165">
              <w:rPr>
                <w:rFonts w:cs="Times New Roman"/>
                <w:b/>
                <w:bCs/>
                <w:color w:val="000000"/>
                <w:szCs w:val="26"/>
              </w:rPr>
              <w:t>Ngày bắt đầu</w:t>
            </w:r>
          </w:p>
        </w:tc>
        <w:tc>
          <w:tcPr>
            <w:tcW w:w="2015"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hideMark/>
          </w:tcPr>
          <w:p w14:paraId="07AFAEB7" w14:textId="77777777" w:rsidR="001370E8" w:rsidRPr="00B65165" w:rsidRDefault="001370E8" w:rsidP="001370E8">
            <w:pPr>
              <w:spacing w:before="60" w:after="60" w:line="312" w:lineRule="auto"/>
              <w:jc w:val="center"/>
              <w:rPr>
                <w:rFonts w:cs="Times New Roman"/>
                <w:b/>
                <w:bCs/>
                <w:color w:val="000000"/>
                <w:szCs w:val="26"/>
              </w:rPr>
            </w:pPr>
            <w:r w:rsidRPr="00B65165">
              <w:rPr>
                <w:rFonts w:cs="Times New Roman"/>
                <w:b/>
                <w:bCs/>
                <w:color w:val="000000"/>
                <w:szCs w:val="26"/>
              </w:rPr>
              <w:t>Ngày kết thúc</w:t>
            </w:r>
          </w:p>
        </w:tc>
      </w:tr>
      <w:tr w:rsidR="001370E8" w:rsidRPr="00B65165" w14:paraId="61F75010" w14:textId="77777777" w:rsidTr="001370E8">
        <w:trPr>
          <w:trHeight w:val="602"/>
          <w:jc w:val="center"/>
        </w:trPr>
        <w:tc>
          <w:tcPr>
            <w:tcW w:w="30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8D4999" w14:textId="77777777" w:rsidR="001370E8" w:rsidRPr="00B65165" w:rsidRDefault="001370E8" w:rsidP="001370E8">
            <w:pPr>
              <w:spacing w:before="60" w:after="60" w:line="312" w:lineRule="auto"/>
              <w:jc w:val="center"/>
              <w:rPr>
                <w:rFonts w:cs="Times New Roman"/>
                <w:szCs w:val="26"/>
              </w:rPr>
            </w:pPr>
            <w:r w:rsidRPr="00B65165">
              <w:rPr>
                <w:rFonts w:cs="Times New Roman"/>
                <w:color w:val="000000"/>
                <w:szCs w:val="26"/>
              </w:rPr>
              <w:t>Quan sát</w:t>
            </w:r>
          </w:p>
        </w:tc>
        <w:tc>
          <w:tcPr>
            <w:tcW w:w="19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4D8046" w14:textId="77777777" w:rsidR="001370E8" w:rsidRPr="00B65165" w:rsidRDefault="001370E8" w:rsidP="001370E8">
            <w:pPr>
              <w:spacing w:before="60" w:after="60" w:line="312" w:lineRule="auto"/>
              <w:jc w:val="center"/>
              <w:rPr>
                <w:rFonts w:cs="Times New Roman"/>
                <w:szCs w:val="26"/>
              </w:rPr>
            </w:pPr>
            <w:r w:rsidRPr="00B65165">
              <w:rPr>
                <w:rFonts w:cs="Times New Roman"/>
                <w:color w:val="000000"/>
                <w:szCs w:val="26"/>
              </w:rPr>
              <w:t>1 day</w:t>
            </w: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3EC37C" w14:textId="20726347" w:rsidR="001370E8" w:rsidRPr="00B65165" w:rsidRDefault="001370E8" w:rsidP="001370E8">
            <w:pPr>
              <w:spacing w:before="60" w:after="60" w:line="312" w:lineRule="auto"/>
              <w:jc w:val="center"/>
              <w:rPr>
                <w:rFonts w:cs="Times New Roman"/>
                <w:szCs w:val="26"/>
              </w:rPr>
            </w:pPr>
            <w:r w:rsidRPr="00B65165">
              <w:rPr>
                <w:rFonts w:cs="Times New Roman"/>
                <w:color w:val="000000"/>
                <w:szCs w:val="26"/>
              </w:rPr>
              <w:t>28/05/</w:t>
            </w:r>
            <w:r w:rsidR="001A0A26">
              <w:rPr>
                <w:rFonts w:cs="Times New Roman"/>
                <w:color w:val="000000"/>
                <w:szCs w:val="26"/>
              </w:rPr>
              <w:t>20</w:t>
            </w:r>
          </w:p>
        </w:tc>
        <w:tc>
          <w:tcPr>
            <w:tcW w:w="2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DE65E2" w14:textId="44390FCC" w:rsidR="001370E8" w:rsidRPr="00B65165" w:rsidRDefault="001370E8" w:rsidP="001370E8">
            <w:pPr>
              <w:spacing w:before="60" w:after="60" w:line="312" w:lineRule="auto"/>
              <w:jc w:val="center"/>
              <w:rPr>
                <w:rFonts w:cs="Times New Roman"/>
                <w:szCs w:val="26"/>
              </w:rPr>
            </w:pPr>
            <w:r w:rsidRPr="00B65165">
              <w:rPr>
                <w:rFonts w:cs="Times New Roman"/>
                <w:color w:val="000000"/>
                <w:szCs w:val="26"/>
              </w:rPr>
              <w:t>28/05/</w:t>
            </w:r>
            <w:r w:rsidR="001A0A26">
              <w:rPr>
                <w:rFonts w:cs="Times New Roman"/>
                <w:color w:val="000000"/>
                <w:szCs w:val="26"/>
              </w:rPr>
              <w:t>20</w:t>
            </w:r>
          </w:p>
        </w:tc>
      </w:tr>
      <w:tr w:rsidR="001370E8" w:rsidRPr="00B65165" w14:paraId="60A8532E" w14:textId="77777777" w:rsidTr="001370E8">
        <w:trPr>
          <w:trHeight w:val="583"/>
          <w:jc w:val="center"/>
        </w:trPr>
        <w:tc>
          <w:tcPr>
            <w:tcW w:w="30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C76228" w14:textId="77777777" w:rsidR="001370E8" w:rsidRPr="00B65165" w:rsidRDefault="001370E8" w:rsidP="001370E8">
            <w:pPr>
              <w:spacing w:before="60" w:after="60" w:line="312" w:lineRule="auto"/>
              <w:jc w:val="center"/>
              <w:rPr>
                <w:rFonts w:cs="Times New Roman"/>
                <w:szCs w:val="26"/>
              </w:rPr>
            </w:pPr>
            <w:r w:rsidRPr="00B65165">
              <w:rPr>
                <w:rFonts w:cs="Times New Roman"/>
                <w:color w:val="000000"/>
                <w:szCs w:val="26"/>
              </w:rPr>
              <w:t>Phỏng vấn</w:t>
            </w:r>
          </w:p>
        </w:tc>
        <w:tc>
          <w:tcPr>
            <w:tcW w:w="19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0D8B65" w14:textId="77777777" w:rsidR="001370E8" w:rsidRPr="00B65165" w:rsidRDefault="001370E8" w:rsidP="001370E8">
            <w:pPr>
              <w:spacing w:before="60" w:after="60" w:line="312" w:lineRule="auto"/>
              <w:jc w:val="center"/>
              <w:rPr>
                <w:rFonts w:cs="Times New Roman"/>
                <w:szCs w:val="26"/>
              </w:rPr>
            </w:pPr>
            <w:r w:rsidRPr="00B65165">
              <w:rPr>
                <w:rFonts w:cs="Times New Roman"/>
                <w:color w:val="000000"/>
                <w:szCs w:val="26"/>
              </w:rPr>
              <w:t>1 day</w:t>
            </w: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A98CFE" w14:textId="5DFF5227" w:rsidR="001370E8" w:rsidRPr="00B65165" w:rsidRDefault="001370E8" w:rsidP="001370E8">
            <w:pPr>
              <w:spacing w:before="60" w:after="60" w:line="312" w:lineRule="auto"/>
              <w:jc w:val="center"/>
              <w:rPr>
                <w:rFonts w:cs="Times New Roman"/>
                <w:szCs w:val="26"/>
              </w:rPr>
            </w:pPr>
            <w:r w:rsidRPr="00B65165">
              <w:rPr>
                <w:rFonts w:cs="Times New Roman"/>
                <w:color w:val="000000"/>
                <w:szCs w:val="26"/>
              </w:rPr>
              <w:t>28/05/</w:t>
            </w:r>
            <w:r w:rsidR="001A0A26">
              <w:rPr>
                <w:rFonts w:cs="Times New Roman"/>
                <w:color w:val="000000"/>
                <w:szCs w:val="26"/>
              </w:rPr>
              <w:t>20</w:t>
            </w:r>
          </w:p>
        </w:tc>
        <w:tc>
          <w:tcPr>
            <w:tcW w:w="2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92A3F2" w14:textId="21800C53" w:rsidR="001370E8" w:rsidRPr="00B65165" w:rsidRDefault="001370E8" w:rsidP="001370E8">
            <w:pPr>
              <w:spacing w:before="60" w:after="60" w:line="312" w:lineRule="auto"/>
              <w:jc w:val="center"/>
              <w:rPr>
                <w:rFonts w:cs="Times New Roman"/>
                <w:szCs w:val="26"/>
              </w:rPr>
            </w:pPr>
            <w:r w:rsidRPr="00B65165">
              <w:rPr>
                <w:rFonts w:cs="Times New Roman"/>
                <w:color w:val="000000"/>
                <w:szCs w:val="26"/>
              </w:rPr>
              <w:t>28/05/</w:t>
            </w:r>
            <w:r w:rsidR="001A0A26">
              <w:rPr>
                <w:rFonts w:cs="Times New Roman"/>
                <w:color w:val="000000"/>
                <w:szCs w:val="26"/>
              </w:rPr>
              <w:t>20</w:t>
            </w:r>
          </w:p>
        </w:tc>
      </w:tr>
      <w:tr w:rsidR="001370E8" w:rsidRPr="00B65165" w14:paraId="233D8A85" w14:textId="77777777" w:rsidTr="001370E8">
        <w:trPr>
          <w:trHeight w:val="602"/>
          <w:jc w:val="center"/>
        </w:trPr>
        <w:tc>
          <w:tcPr>
            <w:tcW w:w="30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8BE481" w14:textId="77777777" w:rsidR="001370E8" w:rsidRPr="00B65165" w:rsidRDefault="001370E8" w:rsidP="001370E8">
            <w:pPr>
              <w:spacing w:before="60" w:after="60" w:line="312" w:lineRule="auto"/>
              <w:jc w:val="center"/>
              <w:rPr>
                <w:rFonts w:cs="Times New Roman"/>
                <w:szCs w:val="26"/>
              </w:rPr>
            </w:pPr>
            <w:r w:rsidRPr="00B65165">
              <w:rPr>
                <w:rFonts w:cs="Times New Roman"/>
                <w:color w:val="000000"/>
                <w:szCs w:val="26"/>
              </w:rPr>
              <w:t>Điều tra thăm dò</w:t>
            </w:r>
          </w:p>
        </w:tc>
        <w:tc>
          <w:tcPr>
            <w:tcW w:w="19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C9E5B4" w14:textId="77777777" w:rsidR="001370E8" w:rsidRPr="00B65165" w:rsidRDefault="001370E8" w:rsidP="001370E8">
            <w:pPr>
              <w:spacing w:before="60" w:after="60" w:line="312" w:lineRule="auto"/>
              <w:jc w:val="center"/>
              <w:rPr>
                <w:rFonts w:cs="Times New Roman"/>
                <w:szCs w:val="26"/>
              </w:rPr>
            </w:pPr>
            <w:r w:rsidRPr="00B65165">
              <w:rPr>
                <w:rFonts w:cs="Times New Roman"/>
                <w:color w:val="000000"/>
                <w:szCs w:val="26"/>
              </w:rPr>
              <w:t>1 day</w:t>
            </w: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7E171C" w14:textId="4126E2D2" w:rsidR="001370E8" w:rsidRPr="00B65165" w:rsidRDefault="001370E8" w:rsidP="001370E8">
            <w:pPr>
              <w:spacing w:before="60" w:after="60" w:line="312" w:lineRule="auto"/>
              <w:jc w:val="center"/>
              <w:rPr>
                <w:rFonts w:cs="Times New Roman"/>
                <w:szCs w:val="26"/>
              </w:rPr>
            </w:pPr>
            <w:r w:rsidRPr="00B65165">
              <w:rPr>
                <w:rFonts w:cs="Times New Roman"/>
                <w:color w:val="000000"/>
                <w:szCs w:val="26"/>
              </w:rPr>
              <w:t>28/05/</w:t>
            </w:r>
            <w:r w:rsidR="001A0A26">
              <w:rPr>
                <w:rFonts w:cs="Times New Roman"/>
                <w:color w:val="000000"/>
                <w:szCs w:val="26"/>
              </w:rPr>
              <w:t>20</w:t>
            </w:r>
          </w:p>
        </w:tc>
        <w:tc>
          <w:tcPr>
            <w:tcW w:w="2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497C97" w14:textId="7ECB8484" w:rsidR="001370E8" w:rsidRPr="00B65165" w:rsidRDefault="001370E8" w:rsidP="001370E8">
            <w:pPr>
              <w:spacing w:before="60" w:after="60" w:line="312" w:lineRule="auto"/>
              <w:jc w:val="center"/>
              <w:rPr>
                <w:rFonts w:cs="Times New Roman"/>
                <w:szCs w:val="26"/>
              </w:rPr>
            </w:pPr>
            <w:r w:rsidRPr="00B65165">
              <w:rPr>
                <w:rFonts w:cs="Times New Roman"/>
                <w:color w:val="000000"/>
                <w:szCs w:val="26"/>
              </w:rPr>
              <w:t>28/05/</w:t>
            </w:r>
            <w:r w:rsidR="001A0A26">
              <w:rPr>
                <w:rFonts w:cs="Times New Roman"/>
                <w:color w:val="000000"/>
                <w:szCs w:val="26"/>
              </w:rPr>
              <w:t>20</w:t>
            </w:r>
          </w:p>
        </w:tc>
      </w:tr>
    </w:tbl>
    <w:p w14:paraId="0AF7C5BE" w14:textId="77777777" w:rsidR="001370E8" w:rsidRPr="00B65165" w:rsidRDefault="001370E8" w:rsidP="001370E8">
      <w:pPr>
        <w:autoSpaceDE w:val="0"/>
        <w:autoSpaceDN w:val="0"/>
        <w:adjustRightInd w:val="0"/>
        <w:spacing w:before="60" w:after="60" w:line="312" w:lineRule="auto"/>
        <w:ind w:left="1440"/>
        <w:rPr>
          <w:rFonts w:cs="Times New Roman"/>
          <w:b/>
          <w:color w:val="000000"/>
          <w:spacing w:val="-12"/>
          <w:szCs w:val="26"/>
        </w:rPr>
      </w:pPr>
    </w:p>
    <w:p w14:paraId="3DC67222" w14:textId="5E5A4941" w:rsidR="001370E8" w:rsidRPr="001370E8" w:rsidRDefault="001370E8" w:rsidP="001370E8">
      <w:pPr>
        <w:ind w:left="720" w:firstLine="720"/>
        <w:rPr>
          <w:rFonts w:cs="Times New Roman"/>
          <w:b/>
          <w:color w:val="000000"/>
          <w:spacing w:val="-12"/>
          <w:sz w:val="24"/>
          <w:szCs w:val="24"/>
        </w:rPr>
      </w:pPr>
      <w:r w:rsidRPr="001370E8">
        <w:rPr>
          <w:rFonts w:cs="Times New Roman"/>
          <w:b/>
          <w:color w:val="000000"/>
          <w:spacing w:val="-12"/>
          <w:sz w:val="24"/>
          <w:szCs w:val="24"/>
        </w:rPr>
        <w:sym w:font="Wingdings" w:char="F040"/>
      </w:r>
      <w:r w:rsidRPr="001370E8">
        <w:rPr>
          <w:rFonts w:cs="Times New Roman"/>
          <w:b/>
          <w:color w:val="000000"/>
          <w:spacing w:val="-12"/>
          <w:sz w:val="24"/>
          <w:szCs w:val="24"/>
        </w:rPr>
        <w:t xml:space="preserve"> Giai đoạn 2: Phân tích thiết kế hệ thống</w:t>
      </w:r>
    </w:p>
    <w:tbl>
      <w:tblPr>
        <w:tblW w:w="9225" w:type="dxa"/>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862"/>
        <w:gridCol w:w="1709"/>
        <w:gridCol w:w="1851"/>
        <w:gridCol w:w="1803"/>
      </w:tblGrid>
      <w:tr w:rsidR="001370E8" w:rsidRPr="00B65165" w14:paraId="1D005DC1" w14:textId="77777777" w:rsidTr="001370E8">
        <w:trPr>
          <w:trHeight w:val="488"/>
          <w:jc w:val="center"/>
        </w:trPr>
        <w:tc>
          <w:tcPr>
            <w:tcW w:w="3862"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hideMark/>
          </w:tcPr>
          <w:p w14:paraId="011565B6" w14:textId="77777777" w:rsidR="001370E8" w:rsidRPr="00B65165" w:rsidRDefault="001370E8" w:rsidP="001370E8">
            <w:pPr>
              <w:spacing w:before="60" w:after="60" w:line="312" w:lineRule="auto"/>
              <w:jc w:val="center"/>
              <w:rPr>
                <w:rFonts w:cs="Times New Roman"/>
                <w:b/>
                <w:bCs/>
                <w:color w:val="000000"/>
                <w:szCs w:val="26"/>
              </w:rPr>
            </w:pPr>
            <w:r w:rsidRPr="00B65165">
              <w:rPr>
                <w:rFonts w:cs="Times New Roman"/>
                <w:sz w:val="28"/>
                <w:szCs w:val="28"/>
              </w:rPr>
              <w:br w:type="page"/>
            </w:r>
            <w:r w:rsidRPr="00B65165">
              <w:rPr>
                <w:rFonts w:cs="Times New Roman"/>
                <w:b/>
                <w:bCs/>
                <w:color w:val="000000"/>
                <w:szCs w:val="26"/>
              </w:rPr>
              <w:t>Nhiệm vụ</w:t>
            </w:r>
          </w:p>
        </w:tc>
        <w:tc>
          <w:tcPr>
            <w:tcW w:w="1709"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hideMark/>
          </w:tcPr>
          <w:p w14:paraId="2CEBA50D" w14:textId="77777777" w:rsidR="001370E8" w:rsidRPr="00B65165" w:rsidRDefault="001370E8" w:rsidP="001370E8">
            <w:pPr>
              <w:spacing w:before="60" w:after="60" w:line="312" w:lineRule="auto"/>
              <w:jc w:val="center"/>
              <w:rPr>
                <w:rFonts w:cs="Times New Roman"/>
                <w:b/>
                <w:color w:val="000000" w:themeColor="text1"/>
                <w:szCs w:val="26"/>
              </w:rPr>
            </w:pPr>
            <w:r w:rsidRPr="00B65165">
              <w:rPr>
                <w:rFonts w:cs="Times New Roman"/>
                <w:b/>
                <w:bCs/>
                <w:color w:val="000000"/>
                <w:szCs w:val="26"/>
              </w:rPr>
              <w:t>Số ngày làm</w:t>
            </w:r>
          </w:p>
        </w:tc>
        <w:tc>
          <w:tcPr>
            <w:tcW w:w="1851"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hideMark/>
          </w:tcPr>
          <w:p w14:paraId="6727A476" w14:textId="77777777" w:rsidR="001370E8" w:rsidRPr="00B65165" w:rsidRDefault="001370E8" w:rsidP="001370E8">
            <w:pPr>
              <w:spacing w:before="60" w:after="60" w:line="312" w:lineRule="auto"/>
              <w:jc w:val="center"/>
              <w:rPr>
                <w:rFonts w:cs="Times New Roman"/>
                <w:b/>
                <w:bCs/>
                <w:color w:val="000000"/>
                <w:szCs w:val="26"/>
              </w:rPr>
            </w:pPr>
            <w:r w:rsidRPr="00B65165">
              <w:rPr>
                <w:rFonts w:cs="Times New Roman"/>
                <w:b/>
                <w:bCs/>
                <w:color w:val="000000"/>
                <w:szCs w:val="26"/>
              </w:rPr>
              <w:t>Ngày bắt đầu</w:t>
            </w:r>
          </w:p>
        </w:tc>
        <w:tc>
          <w:tcPr>
            <w:tcW w:w="1803"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hideMark/>
          </w:tcPr>
          <w:p w14:paraId="76DD25CF" w14:textId="77777777" w:rsidR="001370E8" w:rsidRPr="00B65165" w:rsidRDefault="001370E8" w:rsidP="001370E8">
            <w:pPr>
              <w:spacing w:before="60" w:after="60" w:line="312" w:lineRule="auto"/>
              <w:jc w:val="center"/>
              <w:rPr>
                <w:rFonts w:cs="Times New Roman"/>
                <w:b/>
                <w:bCs/>
                <w:color w:val="000000"/>
                <w:szCs w:val="26"/>
              </w:rPr>
            </w:pPr>
            <w:r w:rsidRPr="00B65165">
              <w:rPr>
                <w:rFonts w:cs="Times New Roman"/>
                <w:b/>
                <w:bCs/>
                <w:color w:val="000000"/>
                <w:szCs w:val="26"/>
              </w:rPr>
              <w:t>Ngày kết thúc</w:t>
            </w:r>
          </w:p>
        </w:tc>
      </w:tr>
      <w:tr w:rsidR="001370E8" w:rsidRPr="00B65165" w14:paraId="3094E8E1" w14:textId="77777777" w:rsidTr="001370E8">
        <w:trPr>
          <w:trHeight w:val="488"/>
          <w:jc w:val="center"/>
        </w:trPr>
        <w:tc>
          <w:tcPr>
            <w:tcW w:w="38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1969CA" w14:textId="4CF3F1D4" w:rsidR="001370E8" w:rsidRPr="00B65165" w:rsidRDefault="00506B51" w:rsidP="001370E8">
            <w:pPr>
              <w:spacing w:before="60" w:after="60" w:line="312" w:lineRule="auto"/>
              <w:jc w:val="center"/>
              <w:rPr>
                <w:rFonts w:cs="Times New Roman"/>
                <w:szCs w:val="26"/>
              </w:rPr>
            </w:pPr>
            <w:r>
              <w:t>Lựa chọn cảm biến đo nồng độ cồn</w:t>
            </w:r>
          </w:p>
        </w:tc>
        <w:tc>
          <w:tcPr>
            <w:tcW w:w="1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FC3876" w14:textId="77777777" w:rsidR="001370E8" w:rsidRPr="00B65165" w:rsidRDefault="001370E8" w:rsidP="001370E8">
            <w:pPr>
              <w:spacing w:before="60" w:after="60" w:line="312" w:lineRule="auto"/>
              <w:jc w:val="center"/>
              <w:rPr>
                <w:rFonts w:cs="Times New Roman"/>
                <w:szCs w:val="26"/>
              </w:rPr>
            </w:pPr>
            <w:r w:rsidRPr="00B65165">
              <w:rPr>
                <w:rFonts w:cs="Times New Roman"/>
                <w:color w:val="000000"/>
                <w:szCs w:val="26"/>
              </w:rPr>
              <w:t>1 day</w:t>
            </w:r>
          </w:p>
        </w:tc>
        <w:tc>
          <w:tcPr>
            <w:tcW w:w="1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0EC4AF" w14:textId="3BD638A6" w:rsidR="001370E8" w:rsidRPr="00B65165" w:rsidRDefault="001370E8" w:rsidP="001370E8">
            <w:pPr>
              <w:spacing w:before="60" w:after="60" w:line="312" w:lineRule="auto"/>
              <w:jc w:val="center"/>
              <w:rPr>
                <w:rFonts w:cs="Times New Roman"/>
                <w:szCs w:val="26"/>
              </w:rPr>
            </w:pPr>
            <w:r w:rsidRPr="00B65165">
              <w:rPr>
                <w:rFonts w:cs="Times New Roman"/>
                <w:color w:val="000000"/>
                <w:szCs w:val="26"/>
              </w:rPr>
              <w:t>29/05/</w:t>
            </w:r>
            <w:r w:rsidR="001A0A26">
              <w:rPr>
                <w:rFonts w:cs="Times New Roman"/>
                <w:color w:val="000000"/>
                <w:szCs w:val="26"/>
              </w:rPr>
              <w:t>20</w:t>
            </w:r>
          </w:p>
        </w:tc>
        <w:tc>
          <w:tcPr>
            <w:tcW w:w="18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9C41CC" w14:textId="084A0D46" w:rsidR="001370E8" w:rsidRPr="00B65165" w:rsidRDefault="001370E8" w:rsidP="001370E8">
            <w:pPr>
              <w:spacing w:before="60" w:after="60" w:line="312" w:lineRule="auto"/>
              <w:jc w:val="center"/>
              <w:rPr>
                <w:rFonts w:cs="Times New Roman"/>
                <w:szCs w:val="26"/>
              </w:rPr>
            </w:pPr>
            <w:r w:rsidRPr="00B65165">
              <w:rPr>
                <w:rFonts w:cs="Times New Roman"/>
                <w:color w:val="000000"/>
                <w:szCs w:val="26"/>
              </w:rPr>
              <w:t>29/05/</w:t>
            </w:r>
            <w:r w:rsidR="001A0A26">
              <w:rPr>
                <w:rFonts w:cs="Times New Roman"/>
                <w:color w:val="000000"/>
                <w:szCs w:val="26"/>
              </w:rPr>
              <w:t>20</w:t>
            </w:r>
          </w:p>
        </w:tc>
      </w:tr>
      <w:tr w:rsidR="001370E8" w:rsidRPr="00B65165" w14:paraId="0719D617" w14:textId="77777777" w:rsidTr="001370E8">
        <w:trPr>
          <w:trHeight w:val="488"/>
          <w:jc w:val="center"/>
        </w:trPr>
        <w:tc>
          <w:tcPr>
            <w:tcW w:w="38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B6DB4D" w14:textId="1D32BF7D" w:rsidR="001370E8" w:rsidRPr="00B65165" w:rsidRDefault="00506B51" w:rsidP="001370E8">
            <w:pPr>
              <w:spacing w:before="60" w:after="60" w:line="312" w:lineRule="auto"/>
              <w:jc w:val="center"/>
              <w:rPr>
                <w:rFonts w:cs="Times New Roman"/>
                <w:szCs w:val="26"/>
              </w:rPr>
            </w:pPr>
            <w:r>
              <w:t>Lựa chọn cảm biến đo nhiệt độ, độ ẩm</w:t>
            </w:r>
          </w:p>
        </w:tc>
        <w:tc>
          <w:tcPr>
            <w:tcW w:w="1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07F177" w14:textId="77777777" w:rsidR="001370E8" w:rsidRPr="00B65165" w:rsidRDefault="001370E8" w:rsidP="001370E8">
            <w:pPr>
              <w:spacing w:before="60" w:after="60" w:line="312" w:lineRule="auto"/>
              <w:jc w:val="center"/>
              <w:rPr>
                <w:rFonts w:cs="Times New Roman"/>
                <w:szCs w:val="26"/>
              </w:rPr>
            </w:pPr>
            <w:r w:rsidRPr="00B65165">
              <w:rPr>
                <w:rFonts w:cs="Times New Roman"/>
                <w:color w:val="000000"/>
                <w:szCs w:val="26"/>
              </w:rPr>
              <w:t>1 day</w:t>
            </w:r>
          </w:p>
        </w:tc>
        <w:tc>
          <w:tcPr>
            <w:tcW w:w="1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C7298F" w14:textId="528F27E3" w:rsidR="001370E8" w:rsidRPr="00B65165" w:rsidRDefault="001370E8" w:rsidP="001370E8">
            <w:pPr>
              <w:spacing w:before="60" w:after="60" w:line="312" w:lineRule="auto"/>
              <w:jc w:val="center"/>
              <w:rPr>
                <w:rFonts w:cs="Times New Roman"/>
                <w:szCs w:val="26"/>
              </w:rPr>
            </w:pPr>
            <w:r w:rsidRPr="00B65165">
              <w:rPr>
                <w:rFonts w:cs="Times New Roman"/>
                <w:color w:val="000000"/>
                <w:szCs w:val="26"/>
              </w:rPr>
              <w:t>29/05/</w:t>
            </w:r>
            <w:r w:rsidR="001A0A26">
              <w:rPr>
                <w:rFonts w:cs="Times New Roman"/>
                <w:color w:val="000000"/>
                <w:szCs w:val="26"/>
              </w:rPr>
              <w:t>20</w:t>
            </w:r>
          </w:p>
        </w:tc>
        <w:tc>
          <w:tcPr>
            <w:tcW w:w="18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925028" w14:textId="28B400A2" w:rsidR="001370E8" w:rsidRPr="00B65165" w:rsidRDefault="001370E8" w:rsidP="001370E8">
            <w:pPr>
              <w:spacing w:before="60" w:after="60" w:line="312" w:lineRule="auto"/>
              <w:jc w:val="center"/>
              <w:rPr>
                <w:rFonts w:cs="Times New Roman"/>
                <w:szCs w:val="26"/>
              </w:rPr>
            </w:pPr>
            <w:r w:rsidRPr="00B65165">
              <w:rPr>
                <w:rFonts w:cs="Times New Roman"/>
                <w:color w:val="000000"/>
                <w:szCs w:val="26"/>
              </w:rPr>
              <w:t>29/05/</w:t>
            </w:r>
            <w:r w:rsidR="001A0A26">
              <w:rPr>
                <w:rFonts w:cs="Times New Roman"/>
                <w:color w:val="000000"/>
                <w:szCs w:val="26"/>
              </w:rPr>
              <w:t>20</w:t>
            </w:r>
          </w:p>
        </w:tc>
      </w:tr>
      <w:tr w:rsidR="001370E8" w:rsidRPr="00B65165" w14:paraId="051813C9" w14:textId="77777777" w:rsidTr="001370E8">
        <w:trPr>
          <w:trHeight w:val="504"/>
          <w:jc w:val="center"/>
        </w:trPr>
        <w:tc>
          <w:tcPr>
            <w:tcW w:w="38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36F5BE" w14:textId="1D79C65B" w:rsidR="001370E8" w:rsidRPr="00B65165" w:rsidRDefault="00506B51" w:rsidP="001370E8">
            <w:pPr>
              <w:spacing w:before="60" w:after="60" w:line="312" w:lineRule="auto"/>
              <w:jc w:val="center"/>
              <w:rPr>
                <w:rFonts w:cs="Times New Roman"/>
                <w:szCs w:val="26"/>
              </w:rPr>
            </w:pPr>
            <w:r>
              <w:t>Lựa chọn vi điều khiển</w:t>
            </w:r>
          </w:p>
        </w:tc>
        <w:tc>
          <w:tcPr>
            <w:tcW w:w="1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7E3525" w14:textId="77777777" w:rsidR="001370E8" w:rsidRPr="00B65165" w:rsidRDefault="001370E8" w:rsidP="001370E8">
            <w:pPr>
              <w:spacing w:before="60" w:after="60" w:line="312" w:lineRule="auto"/>
              <w:jc w:val="center"/>
              <w:rPr>
                <w:rFonts w:cs="Times New Roman"/>
                <w:szCs w:val="26"/>
              </w:rPr>
            </w:pPr>
            <w:r w:rsidRPr="00B65165">
              <w:rPr>
                <w:rFonts w:cs="Times New Roman"/>
                <w:color w:val="000000"/>
                <w:szCs w:val="26"/>
              </w:rPr>
              <w:t>1 day</w:t>
            </w:r>
          </w:p>
        </w:tc>
        <w:tc>
          <w:tcPr>
            <w:tcW w:w="1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C98BFC" w14:textId="58A2274E" w:rsidR="001370E8" w:rsidRPr="00B65165" w:rsidRDefault="001370E8" w:rsidP="001370E8">
            <w:pPr>
              <w:spacing w:before="60" w:after="60" w:line="312" w:lineRule="auto"/>
              <w:jc w:val="center"/>
              <w:rPr>
                <w:rFonts w:cs="Times New Roman"/>
                <w:szCs w:val="26"/>
              </w:rPr>
            </w:pPr>
            <w:r w:rsidRPr="00B65165">
              <w:rPr>
                <w:rFonts w:cs="Times New Roman"/>
                <w:color w:val="000000"/>
                <w:szCs w:val="26"/>
              </w:rPr>
              <w:t>30/05/</w:t>
            </w:r>
            <w:r w:rsidR="001A0A26">
              <w:rPr>
                <w:rFonts w:cs="Times New Roman"/>
                <w:color w:val="000000"/>
                <w:szCs w:val="26"/>
              </w:rPr>
              <w:t>20</w:t>
            </w:r>
          </w:p>
        </w:tc>
        <w:tc>
          <w:tcPr>
            <w:tcW w:w="18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0BF739" w14:textId="5FB5CEC3" w:rsidR="001370E8" w:rsidRPr="00B65165" w:rsidRDefault="001370E8" w:rsidP="001370E8">
            <w:pPr>
              <w:spacing w:before="60" w:after="60" w:line="312" w:lineRule="auto"/>
              <w:jc w:val="center"/>
              <w:rPr>
                <w:rFonts w:cs="Times New Roman"/>
                <w:szCs w:val="26"/>
              </w:rPr>
            </w:pPr>
            <w:r w:rsidRPr="00B65165">
              <w:rPr>
                <w:rFonts w:cs="Times New Roman"/>
                <w:color w:val="000000"/>
                <w:szCs w:val="26"/>
              </w:rPr>
              <w:t>30/05/</w:t>
            </w:r>
            <w:r w:rsidR="001A0A26">
              <w:rPr>
                <w:rFonts w:cs="Times New Roman"/>
                <w:color w:val="000000"/>
                <w:szCs w:val="26"/>
              </w:rPr>
              <w:t>20</w:t>
            </w:r>
          </w:p>
        </w:tc>
      </w:tr>
      <w:tr w:rsidR="001370E8" w:rsidRPr="00B65165" w14:paraId="624CF14D" w14:textId="77777777" w:rsidTr="001370E8">
        <w:trPr>
          <w:trHeight w:val="488"/>
          <w:jc w:val="center"/>
        </w:trPr>
        <w:tc>
          <w:tcPr>
            <w:tcW w:w="38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BBC3D7" w14:textId="6E9AF109" w:rsidR="001370E8" w:rsidRPr="00B65165" w:rsidRDefault="00506B51" w:rsidP="001370E8">
            <w:pPr>
              <w:spacing w:before="60" w:after="60" w:line="312" w:lineRule="auto"/>
              <w:jc w:val="center"/>
              <w:rPr>
                <w:rFonts w:cs="Times New Roman"/>
                <w:color w:val="000000"/>
                <w:szCs w:val="26"/>
              </w:rPr>
            </w:pPr>
            <w:r>
              <w:t>Lựa chọn thiết bị truyền tin</w:t>
            </w:r>
          </w:p>
        </w:tc>
        <w:tc>
          <w:tcPr>
            <w:tcW w:w="1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54BCF6" w14:textId="77777777" w:rsidR="001370E8" w:rsidRPr="00B65165" w:rsidRDefault="001370E8" w:rsidP="001370E8">
            <w:pPr>
              <w:spacing w:before="60" w:after="60" w:line="312" w:lineRule="auto"/>
              <w:jc w:val="center"/>
              <w:rPr>
                <w:rFonts w:cs="Times New Roman"/>
                <w:szCs w:val="26"/>
              </w:rPr>
            </w:pPr>
            <w:r w:rsidRPr="00B65165">
              <w:rPr>
                <w:rFonts w:cs="Times New Roman"/>
                <w:color w:val="000000"/>
                <w:szCs w:val="26"/>
              </w:rPr>
              <w:t>1 day</w:t>
            </w:r>
          </w:p>
        </w:tc>
        <w:tc>
          <w:tcPr>
            <w:tcW w:w="1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E20980" w14:textId="6795FA74" w:rsidR="001370E8" w:rsidRPr="00B65165" w:rsidRDefault="001370E8" w:rsidP="001370E8">
            <w:pPr>
              <w:spacing w:before="60" w:after="60" w:line="312" w:lineRule="auto"/>
              <w:jc w:val="center"/>
              <w:rPr>
                <w:rFonts w:cs="Times New Roman"/>
                <w:szCs w:val="26"/>
              </w:rPr>
            </w:pPr>
            <w:r w:rsidRPr="00B65165">
              <w:rPr>
                <w:rFonts w:cs="Times New Roman"/>
                <w:color w:val="000000"/>
                <w:szCs w:val="26"/>
              </w:rPr>
              <w:t>30/05/</w:t>
            </w:r>
            <w:r w:rsidR="001A0A26">
              <w:rPr>
                <w:rFonts w:cs="Times New Roman"/>
                <w:color w:val="000000"/>
                <w:szCs w:val="26"/>
              </w:rPr>
              <w:t>20</w:t>
            </w:r>
          </w:p>
        </w:tc>
        <w:tc>
          <w:tcPr>
            <w:tcW w:w="18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934F10" w14:textId="5214B811" w:rsidR="001370E8" w:rsidRPr="00B65165" w:rsidRDefault="001370E8" w:rsidP="001370E8">
            <w:pPr>
              <w:spacing w:before="60" w:after="60" w:line="312" w:lineRule="auto"/>
              <w:jc w:val="center"/>
              <w:rPr>
                <w:rFonts w:cs="Times New Roman"/>
                <w:szCs w:val="26"/>
              </w:rPr>
            </w:pPr>
            <w:r w:rsidRPr="00B65165">
              <w:rPr>
                <w:rFonts w:cs="Times New Roman"/>
                <w:color w:val="000000"/>
                <w:szCs w:val="26"/>
              </w:rPr>
              <w:t>30/05/</w:t>
            </w:r>
            <w:r w:rsidR="001A0A26">
              <w:rPr>
                <w:rFonts w:cs="Times New Roman"/>
                <w:color w:val="000000"/>
                <w:szCs w:val="26"/>
              </w:rPr>
              <w:t>20</w:t>
            </w:r>
          </w:p>
        </w:tc>
      </w:tr>
    </w:tbl>
    <w:p w14:paraId="511062EE" w14:textId="5FE560A7" w:rsidR="001370E8" w:rsidRDefault="001370E8" w:rsidP="001370E8">
      <w:pPr>
        <w:autoSpaceDE w:val="0"/>
        <w:autoSpaceDN w:val="0"/>
        <w:adjustRightInd w:val="0"/>
        <w:spacing w:before="60" w:after="60" w:line="312" w:lineRule="auto"/>
        <w:ind w:left="720" w:firstLine="720"/>
        <w:rPr>
          <w:rFonts w:cs="Times New Roman"/>
          <w:b/>
          <w:color w:val="000000"/>
          <w:spacing w:val="-12"/>
          <w:szCs w:val="26"/>
        </w:rPr>
      </w:pPr>
    </w:p>
    <w:p w14:paraId="7DB9C2E7" w14:textId="5A7708C2" w:rsidR="00506B51" w:rsidRDefault="00506B51" w:rsidP="001370E8">
      <w:pPr>
        <w:autoSpaceDE w:val="0"/>
        <w:autoSpaceDN w:val="0"/>
        <w:adjustRightInd w:val="0"/>
        <w:spacing w:before="60" w:after="60" w:line="312" w:lineRule="auto"/>
        <w:ind w:left="720" w:firstLine="720"/>
        <w:rPr>
          <w:rFonts w:cs="Times New Roman"/>
          <w:b/>
          <w:color w:val="000000"/>
          <w:spacing w:val="-12"/>
          <w:szCs w:val="26"/>
        </w:rPr>
      </w:pPr>
    </w:p>
    <w:p w14:paraId="2397E999" w14:textId="15E9545F" w:rsidR="00506B51" w:rsidRDefault="00506B51" w:rsidP="001370E8">
      <w:pPr>
        <w:autoSpaceDE w:val="0"/>
        <w:autoSpaceDN w:val="0"/>
        <w:adjustRightInd w:val="0"/>
        <w:spacing w:before="60" w:after="60" w:line="312" w:lineRule="auto"/>
        <w:ind w:left="720" w:firstLine="720"/>
        <w:rPr>
          <w:rFonts w:cs="Times New Roman"/>
          <w:b/>
          <w:color w:val="000000"/>
          <w:spacing w:val="-12"/>
          <w:szCs w:val="26"/>
        </w:rPr>
      </w:pPr>
    </w:p>
    <w:p w14:paraId="3356866C" w14:textId="77777777" w:rsidR="00506B51" w:rsidRPr="00B65165" w:rsidRDefault="00506B51" w:rsidP="001370E8">
      <w:pPr>
        <w:autoSpaceDE w:val="0"/>
        <w:autoSpaceDN w:val="0"/>
        <w:adjustRightInd w:val="0"/>
        <w:spacing w:before="60" w:after="60" w:line="312" w:lineRule="auto"/>
        <w:ind w:left="720" w:firstLine="720"/>
        <w:rPr>
          <w:rFonts w:cs="Times New Roman"/>
          <w:b/>
          <w:color w:val="000000"/>
          <w:spacing w:val="-12"/>
          <w:szCs w:val="26"/>
        </w:rPr>
      </w:pPr>
    </w:p>
    <w:p w14:paraId="08188D8F" w14:textId="77777777" w:rsidR="001370E8" w:rsidRDefault="001370E8" w:rsidP="001370E8">
      <w:pPr>
        <w:autoSpaceDE w:val="0"/>
        <w:autoSpaceDN w:val="0"/>
        <w:adjustRightInd w:val="0"/>
        <w:spacing w:before="60" w:after="60" w:line="312" w:lineRule="auto"/>
        <w:ind w:left="720" w:firstLine="720"/>
        <w:rPr>
          <w:rFonts w:cs="Times New Roman"/>
          <w:b/>
          <w:color w:val="000000"/>
          <w:spacing w:val="-12"/>
          <w:sz w:val="28"/>
          <w:szCs w:val="28"/>
        </w:rPr>
      </w:pPr>
    </w:p>
    <w:p w14:paraId="3638F43A" w14:textId="77777777" w:rsidR="001370E8" w:rsidRDefault="001370E8" w:rsidP="001370E8">
      <w:pPr>
        <w:autoSpaceDE w:val="0"/>
        <w:autoSpaceDN w:val="0"/>
        <w:adjustRightInd w:val="0"/>
        <w:spacing w:before="60" w:after="60" w:line="312" w:lineRule="auto"/>
        <w:ind w:left="720" w:firstLine="720"/>
        <w:rPr>
          <w:rFonts w:cs="Times New Roman"/>
          <w:b/>
          <w:color w:val="000000"/>
          <w:spacing w:val="-12"/>
          <w:sz w:val="28"/>
          <w:szCs w:val="28"/>
        </w:rPr>
      </w:pPr>
    </w:p>
    <w:p w14:paraId="0A5C734C" w14:textId="77777777" w:rsidR="001370E8" w:rsidRDefault="001370E8" w:rsidP="001370E8">
      <w:pPr>
        <w:autoSpaceDE w:val="0"/>
        <w:autoSpaceDN w:val="0"/>
        <w:adjustRightInd w:val="0"/>
        <w:spacing w:before="60" w:after="60" w:line="312" w:lineRule="auto"/>
        <w:ind w:left="720" w:firstLine="720"/>
        <w:rPr>
          <w:rFonts w:cs="Times New Roman"/>
          <w:b/>
          <w:color w:val="000000"/>
          <w:spacing w:val="-12"/>
          <w:sz w:val="28"/>
          <w:szCs w:val="28"/>
        </w:rPr>
      </w:pPr>
    </w:p>
    <w:p w14:paraId="7CB02B69" w14:textId="44A1B2FD" w:rsidR="001370E8" w:rsidRPr="001370E8" w:rsidRDefault="001370E8" w:rsidP="001370E8">
      <w:pPr>
        <w:autoSpaceDE w:val="0"/>
        <w:autoSpaceDN w:val="0"/>
        <w:adjustRightInd w:val="0"/>
        <w:spacing w:before="60" w:after="60" w:line="312" w:lineRule="auto"/>
        <w:ind w:left="720" w:firstLine="720"/>
        <w:rPr>
          <w:rFonts w:cs="Times New Roman"/>
          <w:b/>
          <w:bCs/>
          <w:color w:val="000000"/>
          <w:sz w:val="24"/>
          <w:szCs w:val="24"/>
        </w:rPr>
      </w:pPr>
      <w:r w:rsidRPr="001370E8">
        <w:rPr>
          <w:rFonts w:cs="Times New Roman"/>
          <w:b/>
          <w:color w:val="000000"/>
          <w:spacing w:val="-12"/>
          <w:sz w:val="24"/>
          <w:szCs w:val="24"/>
        </w:rPr>
        <w:lastRenderedPageBreak/>
        <w:sym w:font="Wingdings" w:char="F040"/>
      </w:r>
      <w:r w:rsidRPr="001370E8">
        <w:rPr>
          <w:rFonts w:cs="Times New Roman"/>
          <w:b/>
          <w:color w:val="000000"/>
          <w:spacing w:val="-12"/>
          <w:sz w:val="24"/>
          <w:szCs w:val="24"/>
        </w:rPr>
        <w:t xml:space="preserve"> Giai đoạn 3: Thiết kế cơ sở dữ liệu</w:t>
      </w:r>
    </w:p>
    <w:tbl>
      <w:tblPr>
        <w:tblW w:w="9253" w:type="dxa"/>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010"/>
        <w:gridCol w:w="1696"/>
        <w:gridCol w:w="1836"/>
        <w:gridCol w:w="1711"/>
      </w:tblGrid>
      <w:tr w:rsidR="001370E8" w:rsidRPr="00B65165" w14:paraId="40B8B725" w14:textId="77777777" w:rsidTr="001370E8">
        <w:trPr>
          <w:trHeight w:val="552"/>
          <w:jc w:val="center"/>
        </w:trPr>
        <w:tc>
          <w:tcPr>
            <w:tcW w:w="401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hideMark/>
          </w:tcPr>
          <w:p w14:paraId="1C7A4C66" w14:textId="77777777" w:rsidR="001370E8" w:rsidRPr="00B65165" w:rsidRDefault="001370E8" w:rsidP="001370E8">
            <w:pPr>
              <w:spacing w:before="60" w:after="60" w:line="312" w:lineRule="auto"/>
              <w:jc w:val="center"/>
              <w:rPr>
                <w:rFonts w:cs="Times New Roman"/>
                <w:b/>
                <w:bCs/>
                <w:color w:val="000000"/>
                <w:szCs w:val="26"/>
              </w:rPr>
            </w:pPr>
            <w:r w:rsidRPr="00B65165">
              <w:rPr>
                <w:rFonts w:cs="Times New Roman"/>
                <w:b/>
                <w:bCs/>
                <w:color w:val="000000"/>
                <w:szCs w:val="26"/>
              </w:rPr>
              <w:t>Nhiệm vụ</w:t>
            </w:r>
          </w:p>
        </w:tc>
        <w:tc>
          <w:tcPr>
            <w:tcW w:w="1696"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hideMark/>
          </w:tcPr>
          <w:p w14:paraId="1AD198D5" w14:textId="77777777" w:rsidR="001370E8" w:rsidRPr="00B65165" w:rsidRDefault="001370E8" w:rsidP="001370E8">
            <w:pPr>
              <w:spacing w:before="60" w:after="60" w:line="312" w:lineRule="auto"/>
              <w:jc w:val="center"/>
              <w:rPr>
                <w:rFonts w:cs="Times New Roman"/>
                <w:b/>
                <w:color w:val="000000" w:themeColor="text1"/>
                <w:szCs w:val="26"/>
              </w:rPr>
            </w:pPr>
            <w:r w:rsidRPr="00B65165">
              <w:rPr>
                <w:rFonts w:cs="Times New Roman"/>
                <w:b/>
                <w:bCs/>
                <w:color w:val="000000"/>
                <w:szCs w:val="26"/>
              </w:rPr>
              <w:t>Số ngày làm</w:t>
            </w:r>
          </w:p>
        </w:tc>
        <w:tc>
          <w:tcPr>
            <w:tcW w:w="1836"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hideMark/>
          </w:tcPr>
          <w:p w14:paraId="75E0EA8F" w14:textId="77777777" w:rsidR="001370E8" w:rsidRPr="00B65165" w:rsidRDefault="001370E8" w:rsidP="001370E8">
            <w:pPr>
              <w:spacing w:before="60" w:after="60" w:line="312" w:lineRule="auto"/>
              <w:jc w:val="center"/>
              <w:rPr>
                <w:rFonts w:cs="Times New Roman"/>
                <w:b/>
                <w:bCs/>
                <w:color w:val="000000"/>
                <w:szCs w:val="26"/>
              </w:rPr>
            </w:pPr>
            <w:r w:rsidRPr="00B65165">
              <w:rPr>
                <w:rFonts w:cs="Times New Roman"/>
                <w:b/>
                <w:bCs/>
                <w:color w:val="000000"/>
                <w:szCs w:val="26"/>
              </w:rPr>
              <w:t>Ngày bắt đầu</w:t>
            </w:r>
          </w:p>
        </w:tc>
        <w:tc>
          <w:tcPr>
            <w:tcW w:w="1711"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hideMark/>
          </w:tcPr>
          <w:p w14:paraId="50935F38" w14:textId="77777777" w:rsidR="001370E8" w:rsidRPr="00B65165" w:rsidRDefault="001370E8" w:rsidP="001370E8">
            <w:pPr>
              <w:spacing w:before="60" w:after="60" w:line="312" w:lineRule="auto"/>
              <w:jc w:val="center"/>
              <w:rPr>
                <w:rFonts w:cs="Times New Roman"/>
                <w:b/>
                <w:bCs/>
                <w:color w:val="000000"/>
                <w:szCs w:val="26"/>
              </w:rPr>
            </w:pPr>
            <w:r w:rsidRPr="00B65165">
              <w:rPr>
                <w:rFonts w:cs="Times New Roman"/>
                <w:b/>
                <w:bCs/>
                <w:color w:val="000000"/>
                <w:szCs w:val="26"/>
              </w:rPr>
              <w:t>Ngày kết thúc</w:t>
            </w:r>
          </w:p>
        </w:tc>
      </w:tr>
      <w:tr w:rsidR="001370E8" w:rsidRPr="00B65165" w14:paraId="4DB04C0E" w14:textId="77777777" w:rsidTr="001370E8">
        <w:trPr>
          <w:trHeight w:val="534"/>
          <w:jc w:val="center"/>
        </w:trPr>
        <w:tc>
          <w:tcPr>
            <w:tcW w:w="40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56CB14" w14:textId="77777777" w:rsidR="001370E8" w:rsidRPr="00B65165" w:rsidRDefault="001370E8" w:rsidP="001370E8">
            <w:pPr>
              <w:spacing w:before="60" w:after="60" w:line="312" w:lineRule="auto"/>
              <w:jc w:val="center"/>
              <w:rPr>
                <w:rFonts w:cs="Times New Roman"/>
                <w:szCs w:val="26"/>
              </w:rPr>
            </w:pPr>
            <w:r w:rsidRPr="00B65165">
              <w:rPr>
                <w:rFonts w:cs="Times New Roman"/>
                <w:b/>
                <w:bCs/>
                <w:color w:val="000000"/>
                <w:szCs w:val="26"/>
              </w:rPr>
              <w:t>Thiết kế cơ sở dữ liệu</w:t>
            </w:r>
          </w:p>
        </w:tc>
        <w:tc>
          <w:tcPr>
            <w:tcW w:w="16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B9806D" w14:textId="77777777" w:rsidR="001370E8" w:rsidRPr="00B65165" w:rsidRDefault="001370E8" w:rsidP="001370E8">
            <w:pPr>
              <w:spacing w:before="60" w:after="60" w:line="312" w:lineRule="auto"/>
              <w:jc w:val="center"/>
              <w:rPr>
                <w:rFonts w:cs="Times New Roman"/>
                <w:szCs w:val="26"/>
              </w:rPr>
            </w:pPr>
            <w:r w:rsidRPr="00B65165">
              <w:rPr>
                <w:rFonts w:cs="Times New Roman"/>
                <w:b/>
                <w:bCs/>
                <w:color w:val="000000"/>
                <w:szCs w:val="26"/>
              </w:rPr>
              <w:t>5 days</w:t>
            </w:r>
          </w:p>
        </w:tc>
        <w:tc>
          <w:tcPr>
            <w:tcW w:w="183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80BE59" w14:textId="06543321" w:rsidR="001370E8" w:rsidRPr="00B65165" w:rsidRDefault="001370E8" w:rsidP="001370E8">
            <w:pPr>
              <w:spacing w:before="60" w:after="60" w:line="312" w:lineRule="auto"/>
              <w:jc w:val="center"/>
              <w:rPr>
                <w:rFonts w:cs="Times New Roman"/>
                <w:b/>
                <w:szCs w:val="26"/>
              </w:rPr>
            </w:pPr>
            <w:r w:rsidRPr="00B65165">
              <w:rPr>
                <w:rFonts w:cs="Times New Roman"/>
                <w:b/>
                <w:bCs/>
                <w:color w:val="000000"/>
                <w:szCs w:val="26"/>
              </w:rPr>
              <w:t>Mon 03/06/</w:t>
            </w:r>
            <w:r>
              <w:rPr>
                <w:rFonts w:cs="Times New Roman"/>
                <w:b/>
                <w:bCs/>
                <w:color w:val="000000"/>
                <w:szCs w:val="26"/>
              </w:rPr>
              <w:t>20</w:t>
            </w:r>
          </w:p>
        </w:tc>
        <w:tc>
          <w:tcPr>
            <w:tcW w:w="17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13339F" w14:textId="78917D86" w:rsidR="001370E8" w:rsidRPr="00B65165" w:rsidRDefault="001370E8" w:rsidP="001370E8">
            <w:pPr>
              <w:spacing w:before="60" w:after="60" w:line="312" w:lineRule="auto"/>
              <w:jc w:val="center"/>
              <w:rPr>
                <w:rFonts w:cs="Times New Roman"/>
                <w:b/>
                <w:szCs w:val="26"/>
              </w:rPr>
            </w:pPr>
            <w:r w:rsidRPr="00B65165">
              <w:rPr>
                <w:rFonts w:cs="Times New Roman"/>
                <w:b/>
                <w:bCs/>
                <w:color w:val="000000"/>
                <w:szCs w:val="26"/>
              </w:rPr>
              <w:t>Fri 07 /06/</w:t>
            </w:r>
            <w:r>
              <w:rPr>
                <w:rFonts w:cs="Times New Roman"/>
                <w:b/>
                <w:bCs/>
                <w:color w:val="000000"/>
                <w:szCs w:val="26"/>
              </w:rPr>
              <w:t>20</w:t>
            </w:r>
          </w:p>
        </w:tc>
      </w:tr>
      <w:tr w:rsidR="001370E8" w:rsidRPr="00B65165" w14:paraId="7D116A54" w14:textId="77777777" w:rsidTr="001370E8">
        <w:trPr>
          <w:trHeight w:val="534"/>
          <w:jc w:val="center"/>
        </w:trPr>
        <w:tc>
          <w:tcPr>
            <w:tcW w:w="40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C960E3" w14:textId="38F83354" w:rsidR="001370E8" w:rsidRPr="00B65165" w:rsidRDefault="001370E8" w:rsidP="001370E8">
            <w:pPr>
              <w:spacing w:before="60" w:after="60" w:line="312" w:lineRule="auto"/>
              <w:jc w:val="center"/>
              <w:rPr>
                <w:rFonts w:cs="Times New Roman"/>
                <w:szCs w:val="26"/>
              </w:rPr>
            </w:pPr>
            <w:r w:rsidRPr="00B65165">
              <w:rPr>
                <w:rFonts w:cs="Times New Roman"/>
                <w:color w:val="000000"/>
                <w:szCs w:val="26"/>
              </w:rPr>
              <w:t xml:space="preserve">Bảng Thông Tin </w:t>
            </w:r>
            <w:r w:rsidR="00142DEF">
              <w:rPr>
                <w:rFonts w:cs="Times New Roman"/>
                <w:color w:val="000000"/>
                <w:szCs w:val="26"/>
              </w:rPr>
              <w:t>Người Đo</w:t>
            </w:r>
            <w:r w:rsidRPr="00B65165">
              <w:rPr>
                <w:rFonts w:cs="Times New Roman"/>
                <w:color w:val="000000"/>
                <w:szCs w:val="26"/>
              </w:rPr>
              <w:t xml:space="preserve"> </w:t>
            </w:r>
          </w:p>
        </w:tc>
        <w:tc>
          <w:tcPr>
            <w:tcW w:w="16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96A368" w14:textId="77777777" w:rsidR="001370E8" w:rsidRPr="00B65165" w:rsidRDefault="001370E8" w:rsidP="001370E8">
            <w:pPr>
              <w:spacing w:before="60" w:after="60" w:line="312" w:lineRule="auto"/>
              <w:jc w:val="center"/>
              <w:rPr>
                <w:rFonts w:cs="Times New Roman"/>
                <w:szCs w:val="26"/>
              </w:rPr>
            </w:pPr>
            <w:r w:rsidRPr="00B65165">
              <w:rPr>
                <w:rFonts w:cs="Times New Roman"/>
                <w:color w:val="000000"/>
                <w:szCs w:val="26"/>
              </w:rPr>
              <w:t>1 day</w:t>
            </w:r>
          </w:p>
        </w:tc>
        <w:tc>
          <w:tcPr>
            <w:tcW w:w="183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079670" w14:textId="532EB3E2" w:rsidR="001370E8" w:rsidRPr="00B65165" w:rsidRDefault="001370E8" w:rsidP="001370E8">
            <w:pPr>
              <w:spacing w:before="60" w:after="60" w:line="312" w:lineRule="auto"/>
              <w:jc w:val="center"/>
              <w:rPr>
                <w:rFonts w:cs="Times New Roman"/>
                <w:szCs w:val="26"/>
              </w:rPr>
            </w:pPr>
            <w:r w:rsidRPr="00B65165">
              <w:rPr>
                <w:rFonts w:cs="Times New Roman"/>
                <w:bCs/>
                <w:color w:val="000000"/>
                <w:szCs w:val="26"/>
              </w:rPr>
              <w:t>04/06/</w:t>
            </w:r>
            <w:r>
              <w:rPr>
                <w:rFonts w:cs="Times New Roman"/>
                <w:bCs/>
                <w:color w:val="000000"/>
                <w:szCs w:val="26"/>
              </w:rPr>
              <w:t>20</w:t>
            </w:r>
          </w:p>
        </w:tc>
        <w:tc>
          <w:tcPr>
            <w:tcW w:w="17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230F5F" w14:textId="24C03F7F" w:rsidR="001370E8" w:rsidRPr="00B65165" w:rsidRDefault="001370E8" w:rsidP="001370E8">
            <w:pPr>
              <w:spacing w:before="60" w:after="60" w:line="312" w:lineRule="auto"/>
              <w:jc w:val="center"/>
              <w:rPr>
                <w:rFonts w:cs="Times New Roman"/>
                <w:szCs w:val="26"/>
              </w:rPr>
            </w:pPr>
            <w:r w:rsidRPr="00B65165">
              <w:rPr>
                <w:rFonts w:cs="Times New Roman"/>
                <w:bCs/>
                <w:color w:val="000000"/>
                <w:szCs w:val="26"/>
              </w:rPr>
              <w:t>04/06/</w:t>
            </w:r>
            <w:r>
              <w:rPr>
                <w:rFonts w:cs="Times New Roman"/>
                <w:bCs/>
                <w:color w:val="000000"/>
                <w:szCs w:val="26"/>
              </w:rPr>
              <w:t>20</w:t>
            </w:r>
          </w:p>
        </w:tc>
      </w:tr>
      <w:tr w:rsidR="001370E8" w:rsidRPr="00B65165" w14:paraId="05B21219" w14:textId="77777777" w:rsidTr="001370E8">
        <w:trPr>
          <w:trHeight w:val="552"/>
          <w:jc w:val="center"/>
        </w:trPr>
        <w:tc>
          <w:tcPr>
            <w:tcW w:w="40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E2BA02" w14:textId="38A09337" w:rsidR="001370E8" w:rsidRPr="00B65165" w:rsidRDefault="001370E8" w:rsidP="001370E8">
            <w:pPr>
              <w:spacing w:before="60" w:after="60" w:line="312" w:lineRule="auto"/>
              <w:jc w:val="center"/>
              <w:rPr>
                <w:rFonts w:cs="Times New Roman"/>
                <w:szCs w:val="26"/>
              </w:rPr>
            </w:pPr>
            <w:r w:rsidRPr="00B65165">
              <w:rPr>
                <w:rFonts w:cs="Times New Roman"/>
                <w:color w:val="000000"/>
                <w:szCs w:val="26"/>
              </w:rPr>
              <w:t xml:space="preserve">Bảng Tình Trạng </w:t>
            </w:r>
            <w:r w:rsidR="00142DEF">
              <w:rPr>
                <w:rFonts w:cs="Times New Roman"/>
                <w:color w:val="000000"/>
                <w:szCs w:val="26"/>
              </w:rPr>
              <w:t>Đo</w:t>
            </w:r>
          </w:p>
        </w:tc>
        <w:tc>
          <w:tcPr>
            <w:tcW w:w="16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06C801" w14:textId="77777777" w:rsidR="001370E8" w:rsidRPr="00B65165" w:rsidRDefault="001370E8" w:rsidP="001370E8">
            <w:pPr>
              <w:spacing w:before="60" w:after="60" w:line="312" w:lineRule="auto"/>
              <w:jc w:val="center"/>
              <w:rPr>
                <w:rFonts w:cs="Times New Roman"/>
                <w:szCs w:val="26"/>
              </w:rPr>
            </w:pPr>
            <w:r w:rsidRPr="00B65165">
              <w:rPr>
                <w:rFonts w:cs="Times New Roman"/>
                <w:color w:val="000000"/>
                <w:szCs w:val="26"/>
              </w:rPr>
              <w:t>1 day</w:t>
            </w:r>
          </w:p>
        </w:tc>
        <w:tc>
          <w:tcPr>
            <w:tcW w:w="183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3389C9" w14:textId="0C15AFAC" w:rsidR="001370E8" w:rsidRPr="00B65165" w:rsidRDefault="001370E8" w:rsidP="001370E8">
            <w:pPr>
              <w:spacing w:before="60" w:after="60" w:line="312" w:lineRule="auto"/>
              <w:jc w:val="center"/>
              <w:rPr>
                <w:rFonts w:cs="Times New Roman"/>
                <w:szCs w:val="26"/>
              </w:rPr>
            </w:pPr>
            <w:r w:rsidRPr="00B65165">
              <w:rPr>
                <w:rFonts w:cs="Times New Roman"/>
                <w:bCs/>
                <w:color w:val="000000"/>
                <w:szCs w:val="26"/>
              </w:rPr>
              <w:t>05/06/</w:t>
            </w:r>
            <w:r>
              <w:rPr>
                <w:rFonts w:cs="Times New Roman"/>
                <w:bCs/>
                <w:color w:val="000000"/>
                <w:szCs w:val="26"/>
              </w:rPr>
              <w:t>20</w:t>
            </w:r>
          </w:p>
        </w:tc>
        <w:tc>
          <w:tcPr>
            <w:tcW w:w="17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399911" w14:textId="54E6EE77" w:rsidR="001370E8" w:rsidRPr="00B65165" w:rsidRDefault="001370E8" w:rsidP="001370E8">
            <w:pPr>
              <w:spacing w:before="60" w:after="60" w:line="312" w:lineRule="auto"/>
              <w:jc w:val="center"/>
              <w:rPr>
                <w:rFonts w:cs="Times New Roman"/>
                <w:szCs w:val="26"/>
              </w:rPr>
            </w:pPr>
            <w:r w:rsidRPr="00B65165">
              <w:rPr>
                <w:rFonts w:cs="Times New Roman"/>
                <w:bCs/>
                <w:color w:val="000000"/>
                <w:szCs w:val="26"/>
              </w:rPr>
              <w:t>05/06/</w:t>
            </w:r>
            <w:r>
              <w:rPr>
                <w:rFonts w:cs="Times New Roman"/>
                <w:bCs/>
                <w:color w:val="000000"/>
                <w:szCs w:val="26"/>
              </w:rPr>
              <w:t>20</w:t>
            </w:r>
          </w:p>
        </w:tc>
      </w:tr>
      <w:tr w:rsidR="001370E8" w:rsidRPr="00B65165" w14:paraId="340F215F" w14:textId="77777777" w:rsidTr="001370E8">
        <w:trPr>
          <w:trHeight w:val="552"/>
          <w:jc w:val="center"/>
        </w:trPr>
        <w:tc>
          <w:tcPr>
            <w:tcW w:w="40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432FB37" w14:textId="5C020C31" w:rsidR="001370E8" w:rsidRPr="00B65165" w:rsidRDefault="001370E8" w:rsidP="001370E8">
            <w:pPr>
              <w:spacing w:before="60" w:after="60" w:line="312" w:lineRule="auto"/>
              <w:jc w:val="center"/>
              <w:rPr>
                <w:rFonts w:cs="Times New Roman"/>
                <w:color w:val="000000"/>
                <w:szCs w:val="26"/>
              </w:rPr>
            </w:pPr>
            <w:r w:rsidRPr="00B65165">
              <w:rPr>
                <w:rFonts w:cs="Times New Roman"/>
                <w:color w:val="000000"/>
                <w:szCs w:val="26"/>
              </w:rPr>
              <w:t xml:space="preserve">Bảng Người </w:t>
            </w:r>
            <w:r w:rsidR="00142DEF">
              <w:rPr>
                <w:rFonts w:cs="Times New Roman"/>
                <w:color w:val="000000"/>
                <w:szCs w:val="26"/>
              </w:rPr>
              <w:t>Đo</w:t>
            </w:r>
          </w:p>
        </w:tc>
        <w:tc>
          <w:tcPr>
            <w:tcW w:w="169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DC0D0D" w14:textId="77777777" w:rsidR="001370E8" w:rsidRPr="00B65165" w:rsidRDefault="001370E8" w:rsidP="001370E8">
            <w:pPr>
              <w:spacing w:before="60" w:after="60" w:line="312" w:lineRule="auto"/>
              <w:jc w:val="center"/>
              <w:rPr>
                <w:rFonts w:cs="Times New Roman"/>
                <w:color w:val="000000"/>
                <w:szCs w:val="26"/>
              </w:rPr>
            </w:pPr>
            <w:r w:rsidRPr="00B65165">
              <w:rPr>
                <w:rFonts w:cs="Times New Roman"/>
                <w:color w:val="000000"/>
                <w:szCs w:val="26"/>
              </w:rPr>
              <w:t>1 day</w:t>
            </w:r>
          </w:p>
        </w:tc>
        <w:tc>
          <w:tcPr>
            <w:tcW w:w="183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ED7BAC" w14:textId="04CF0B14" w:rsidR="001370E8" w:rsidRPr="00B65165" w:rsidRDefault="001370E8" w:rsidP="001370E8">
            <w:pPr>
              <w:spacing w:before="60" w:after="60" w:line="312" w:lineRule="auto"/>
              <w:jc w:val="center"/>
              <w:rPr>
                <w:rFonts w:cs="Times New Roman"/>
                <w:color w:val="000000"/>
                <w:szCs w:val="26"/>
              </w:rPr>
            </w:pPr>
            <w:r w:rsidRPr="00B65165">
              <w:rPr>
                <w:rFonts w:cs="Times New Roman"/>
                <w:bCs/>
                <w:color w:val="000000"/>
                <w:szCs w:val="26"/>
              </w:rPr>
              <w:t>06/06/</w:t>
            </w:r>
            <w:r>
              <w:rPr>
                <w:rFonts w:cs="Times New Roman"/>
                <w:bCs/>
                <w:color w:val="000000"/>
                <w:szCs w:val="26"/>
              </w:rPr>
              <w:t>20</w:t>
            </w:r>
          </w:p>
        </w:tc>
        <w:tc>
          <w:tcPr>
            <w:tcW w:w="171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AE480E" w14:textId="6CDC54BD" w:rsidR="001370E8" w:rsidRPr="00B65165" w:rsidRDefault="001370E8" w:rsidP="001370E8">
            <w:pPr>
              <w:spacing w:before="60" w:after="60" w:line="312" w:lineRule="auto"/>
              <w:jc w:val="center"/>
              <w:rPr>
                <w:rFonts w:cs="Times New Roman"/>
                <w:color w:val="000000"/>
                <w:szCs w:val="26"/>
              </w:rPr>
            </w:pPr>
            <w:r w:rsidRPr="00B65165">
              <w:rPr>
                <w:rFonts w:cs="Times New Roman"/>
                <w:bCs/>
                <w:color w:val="000000"/>
                <w:szCs w:val="26"/>
              </w:rPr>
              <w:t>06/06/</w:t>
            </w:r>
            <w:r>
              <w:rPr>
                <w:rFonts w:cs="Times New Roman"/>
                <w:bCs/>
                <w:color w:val="000000"/>
                <w:szCs w:val="26"/>
              </w:rPr>
              <w:t>20</w:t>
            </w:r>
          </w:p>
        </w:tc>
      </w:tr>
      <w:tr w:rsidR="001370E8" w:rsidRPr="00B65165" w14:paraId="738E685E" w14:textId="77777777" w:rsidTr="001370E8">
        <w:trPr>
          <w:trHeight w:val="552"/>
          <w:jc w:val="center"/>
        </w:trPr>
        <w:tc>
          <w:tcPr>
            <w:tcW w:w="40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7FFCA6" w14:textId="77777777" w:rsidR="001370E8" w:rsidRPr="00B65165" w:rsidRDefault="001370E8" w:rsidP="001370E8">
            <w:pPr>
              <w:spacing w:before="60" w:after="60" w:line="312" w:lineRule="auto"/>
              <w:jc w:val="center"/>
              <w:rPr>
                <w:rFonts w:cs="Times New Roman"/>
                <w:color w:val="000000"/>
                <w:szCs w:val="26"/>
              </w:rPr>
            </w:pPr>
            <w:r w:rsidRPr="00B65165">
              <w:rPr>
                <w:rFonts w:cs="Times New Roman"/>
                <w:color w:val="000000"/>
                <w:szCs w:val="26"/>
              </w:rPr>
              <w:t>Bảng Dữ Liệu Nhóm Người Dùng</w:t>
            </w:r>
          </w:p>
        </w:tc>
        <w:tc>
          <w:tcPr>
            <w:tcW w:w="169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0C3C8E" w14:textId="77777777" w:rsidR="001370E8" w:rsidRPr="00B65165" w:rsidRDefault="001370E8" w:rsidP="001370E8">
            <w:pPr>
              <w:spacing w:before="60" w:after="60" w:line="312" w:lineRule="auto"/>
              <w:jc w:val="center"/>
              <w:rPr>
                <w:rFonts w:cs="Times New Roman"/>
                <w:color w:val="000000"/>
                <w:szCs w:val="26"/>
              </w:rPr>
            </w:pPr>
            <w:r w:rsidRPr="00B65165">
              <w:rPr>
                <w:rFonts w:cs="Times New Roman"/>
                <w:color w:val="000000"/>
                <w:szCs w:val="26"/>
              </w:rPr>
              <w:t>1 day</w:t>
            </w:r>
          </w:p>
        </w:tc>
        <w:tc>
          <w:tcPr>
            <w:tcW w:w="183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7BDBAC" w14:textId="6A005FD4" w:rsidR="001370E8" w:rsidRPr="00B65165" w:rsidRDefault="001370E8" w:rsidP="001370E8">
            <w:pPr>
              <w:spacing w:before="60" w:after="60" w:line="312" w:lineRule="auto"/>
              <w:jc w:val="center"/>
              <w:rPr>
                <w:rFonts w:cs="Times New Roman"/>
                <w:color w:val="000000"/>
                <w:szCs w:val="26"/>
              </w:rPr>
            </w:pPr>
            <w:r w:rsidRPr="00B65165">
              <w:rPr>
                <w:rFonts w:cs="Times New Roman"/>
                <w:bCs/>
                <w:color w:val="000000"/>
                <w:szCs w:val="26"/>
              </w:rPr>
              <w:t>06/06/</w:t>
            </w:r>
            <w:r>
              <w:rPr>
                <w:rFonts w:cs="Times New Roman"/>
                <w:bCs/>
                <w:color w:val="000000"/>
                <w:szCs w:val="26"/>
              </w:rPr>
              <w:t>20</w:t>
            </w:r>
          </w:p>
        </w:tc>
        <w:tc>
          <w:tcPr>
            <w:tcW w:w="171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A6FEEB" w14:textId="1A3CC558" w:rsidR="001370E8" w:rsidRPr="00B65165" w:rsidRDefault="001370E8" w:rsidP="001370E8">
            <w:pPr>
              <w:spacing w:before="60" w:after="60" w:line="312" w:lineRule="auto"/>
              <w:jc w:val="center"/>
              <w:rPr>
                <w:rFonts w:cs="Times New Roman"/>
                <w:color w:val="000000"/>
                <w:szCs w:val="26"/>
              </w:rPr>
            </w:pPr>
            <w:r w:rsidRPr="00B65165">
              <w:rPr>
                <w:rFonts w:cs="Times New Roman"/>
                <w:bCs/>
                <w:color w:val="000000"/>
                <w:szCs w:val="26"/>
              </w:rPr>
              <w:t>06/06/</w:t>
            </w:r>
            <w:r>
              <w:rPr>
                <w:rFonts w:cs="Times New Roman"/>
                <w:bCs/>
                <w:color w:val="000000"/>
                <w:szCs w:val="26"/>
              </w:rPr>
              <w:t>20</w:t>
            </w:r>
          </w:p>
        </w:tc>
      </w:tr>
      <w:tr w:rsidR="001370E8" w:rsidRPr="00B65165" w14:paraId="23AE4385" w14:textId="77777777" w:rsidTr="001370E8">
        <w:trPr>
          <w:trHeight w:val="552"/>
          <w:jc w:val="center"/>
        </w:trPr>
        <w:tc>
          <w:tcPr>
            <w:tcW w:w="40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946C6AD" w14:textId="77777777" w:rsidR="001370E8" w:rsidRPr="00B65165" w:rsidRDefault="001370E8" w:rsidP="001370E8">
            <w:pPr>
              <w:spacing w:before="60" w:after="60" w:line="312" w:lineRule="auto"/>
              <w:jc w:val="center"/>
              <w:rPr>
                <w:rFonts w:cs="Times New Roman"/>
                <w:color w:val="000000"/>
                <w:szCs w:val="26"/>
              </w:rPr>
            </w:pPr>
            <w:r w:rsidRPr="00B65165">
              <w:rPr>
                <w:rFonts w:cs="Times New Roman"/>
                <w:color w:val="000000"/>
                <w:szCs w:val="26"/>
              </w:rPr>
              <w:t>Bảng Chứng Minh Thư Nhân Dân</w:t>
            </w:r>
          </w:p>
        </w:tc>
        <w:tc>
          <w:tcPr>
            <w:tcW w:w="169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409D4F" w14:textId="77777777" w:rsidR="001370E8" w:rsidRPr="00B65165" w:rsidRDefault="001370E8" w:rsidP="001370E8">
            <w:pPr>
              <w:spacing w:before="60" w:after="60" w:line="312" w:lineRule="auto"/>
              <w:jc w:val="center"/>
              <w:rPr>
                <w:rFonts w:cs="Times New Roman"/>
                <w:color w:val="000000"/>
                <w:szCs w:val="26"/>
              </w:rPr>
            </w:pPr>
            <w:r w:rsidRPr="00B65165">
              <w:rPr>
                <w:rFonts w:cs="Times New Roman"/>
                <w:color w:val="000000"/>
                <w:szCs w:val="26"/>
              </w:rPr>
              <w:t>1 day</w:t>
            </w:r>
          </w:p>
        </w:tc>
        <w:tc>
          <w:tcPr>
            <w:tcW w:w="183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8DFBDF6" w14:textId="00EB1D9C" w:rsidR="001370E8" w:rsidRPr="00B65165" w:rsidRDefault="001370E8" w:rsidP="001370E8">
            <w:pPr>
              <w:spacing w:before="60" w:after="60" w:line="312" w:lineRule="auto"/>
              <w:jc w:val="center"/>
              <w:rPr>
                <w:rFonts w:cs="Times New Roman"/>
                <w:color w:val="000000"/>
                <w:szCs w:val="26"/>
              </w:rPr>
            </w:pPr>
            <w:r w:rsidRPr="00B65165">
              <w:rPr>
                <w:rFonts w:cs="Times New Roman"/>
                <w:bCs/>
                <w:color w:val="000000"/>
                <w:szCs w:val="26"/>
              </w:rPr>
              <w:t>06/06/</w:t>
            </w:r>
            <w:r>
              <w:rPr>
                <w:rFonts w:cs="Times New Roman"/>
                <w:bCs/>
                <w:color w:val="000000"/>
                <w:szCs w:val="26"/>
              </w:rPr>
              <w:t>20</w:t>
            </w:r>
          </w:p>
        </w:tc>
        <w:tc>
          <w:tcPr>
            <w:tcW w:w="171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874D53" w14:textId="5818631D" w:rsidR="001370E8" w:rsidRPr="00B65165" w:rsidRDefault="001370E8" w:rsidP="001370E8">
            <w:pPr>
              <w:spacing w:before="60" w:after="60" w:line="312" w:lineRule="auto"/>
              <w:jc w:val="center"/>
              <w:rPr>
                <w:rFonts w:cs="Times New Roman"/>
                <w:color w:val="000000"/>
                <w:szCs w:val="26"/>
              </w:rPr>
            </w:pPr>
            <w:r w:rsidRPr="00B65165">
              <w:rPr>
                <w:rFonts w:cs="Times New Roman"/>
                <w:bCs/>
                <w:color w:val="000000"/>
                <w:szCs w:val="26"/>
              </w:rPr>
              <w:t>06/06/</w:t>
            </w:r>
            <w:r>
              <w:rPr>
                <w:rFonts w:cs="Times New Roman"/>
                <w:bCs/>
                <w:color w:val="000000"/>
                <w:szCs w:val="26"/>
              </w:rPr>
              <w:t>20</w:t>
            </w:r>
          </w:p>
        </w:tc>
      </w:tr>
      <w:tr w:rsidR="001370E8" w:rsidRPr="00B65165" w14:paraId="6055365E" w14:textId="77777777" w:rsidTr="001370E8">
        <w:trPr>
          <w:trHeight w:val="552"/>
          <w:jc w:val="center"/>
        </w:trPr>
        <w:tc>
          <w:tcPr>
            <w:tcW w:w="40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60FB0A" w14:textId="3579F748" w:rsidR="001370E8" w:rsidRPr="00B65165" w:rsidRDefault="001370E8" w:rsidP="001370E8">
            <w:pPr>
              <w:spacing w:before="60" w:after="60" w:line="312" w:lineRule="auto"/>
              <w:jc w:val="center"/>
              <w:rPr>
                <w:rFonts w:cs="Times New Roman"/>
                <w:color w:val="000000"/>
                <w:szCs w:val="26"/>
              </w:rPr>
            </w:pPr>
            <w:r w:rsidRPr="00B65165">
              <w:rPr>
                <w:rFonts w:cs="Times New Roman"/>
                <w:color w:val="000000"/>
                <w:szCs w:val="26"/>
              </w:rPr>
              <w:t xml:space="preserve">Bảng </w:t>
            </w:r>
            <w:r w:rsidR="00142DEF">
              <w:rPr>
                <w:rFonts w:cs="Times New Roman"/>
                <w:color w:val="000000"/>
                <w:szCs w:val="26"/>
              </w:rPr>
              <w:t>Ngày Tháng Đo</w:t>
            </w:r>
          </w:p>
        </w:tc>
        <w:tc>
          <w:tcPr>
            <w:tcW w:w="169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8B9189" w14:textId="77777777" w:rsidR="001370E8" w:rsidRPr="00B65165" w:rsidRDefault="001370E8" w:rsidP="001370E8">
            <w:pPr>
              <w:spacing w:before="60" w:after="60" w:line="312" w:lineRule="auto"/>
              <w:jc w:val="center"/>
              <w:rPr>
                <w:rFonts w:cs="Times New Roman"/>
                <w:color w:val="000000"/>
                <w:szCs w:val="26"/>
              </w:rPr>
            </w:pPr>
            <w:r w:rsidRPr="00B65165">
              <w:rPr>
                <w:rFonts w:cs="Times New Roman"/>
                <w:color w:val="000000"/>
                <w:szCs w:val="26"/>
              </w:rPr>
              <w:t>1 day</w:t>
            </w:r>
          </w:p>
        </w:tc>
        <w:tc>
          <w:tcPr>
            <w:tcW w:w="183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5B2BFB" w14:textId="790AD5ED" w:rsidR="001370E8" w:rsidRPr="00B65165" w:rsidRDefault="001370E8" w:rsidP="001370E8">
            <w:pPr>
              <w:spacing w:before="60" w:after="60" w:line="312" w:lineRule="auto"/>
              <w:jc w:val="center"/>
              <w:rPr>
                <w:rFonts w:cs="Times New Roman"/>
                <w:color w:val="000000"/>
                <w:szCs w:val="26"/>
              </w:rPr>
            </w:pPr>
            <w:r w:rsidRPr="00B65165">
              <w:rPr>
                <w:rFonts w:cs="Times New Roman"/>
                <w:bCs/>
                <w:color w:val="000000"/>
                <w:szCs w:val="26"/>
              </w:rPr>
              <w:t>07/06/</w:t>
            </w:r>
            <w:r>
              <w:rPr>
                <w:rFonts w:cs="Times New Roman"/>
                <w:bCs/>
                <w:color w:val="000000"/>
                <w:szCs w:val="26"/>
              </w:rPr>
              <w:t>20</w:t>
            </w:r>
          </w:p>
        </w:tc>
        <w:tc>
          <w:tcPr>
            <w:tcW w:w="171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315B9" w14:textId="5F36ADCF" w:rsidR="001370E8" w:rsidRPr="00B65165" w:rsidRDefault="001370E8" w:rsidP="001370E8">
            <w:pPr>
              <w:spacing w:before="60" w:after="60" w:line="312" w:lineRule="auto"/>
              <w:jc w:val="center"/>
              <w:rPr>
                <w:rFonts w:cs="Times New Roman"/>
                <w:color w:val="000000"/>
                <w:szCs w:val="26"/>
              </w:rPr>
            </w:pPr>
            <w:r w:rsidRPr="00B65165">
              <w:rPr>
                <w:rFonts w:cs="Times New Roman"/>
                <w:bCs/>
                <w:color w:val="000000"/>
                <w:szCs w:val="26"/>
              </w:rPr>
              <w:t>07/06/</w:t>
            </w:r>
            <w:r>
              <w:rPr>
                <w:rFonts w:cs="Times New Roman"/>
                <w:bCs/>
                <w:color w:val="000000"/>
                <w:szCs w:val="26"/>
              </w:rPr>
              <w:t>20</w:t>
            </w:r>
          </w:p>
        </w:tc>
      </w:tr>
      <w:tr w:rsidR="001370E8" w:rsidRPr="00B65165" w14:paraId="4F000E37" w14:textId="77777777" w:rsidTr="001370E8">
        <w:trPr>
          <w:trHeight w:val="552"/>
          <w:jc w:val="center"/>
        </w:trPr>
        <w:tc>
          <w:tcPr>
            <w:tcW w:w="40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139E06" w14:textId="77777777" w:rsidR="001370E8" w:rsidRPr="00B65165" w:rsidRDefault="001370E8" w:rsidP="001370E8">
            <w:pPr>
              <w:spacing w:before="60" w:after="60" w:line="312" w:lineRule="auto"/>
              <w:jc w:val="center"/>
              <w:rPr>
                <w:rFonts w:cs="Times New Roman"/>
                <w:color w:val="000000"/>
                <w:szCs w:val="26"/>
              </w:rPr>
            </w:pPr>
            <w:r w:rsidRPr="00B65165">
              <w:rPr>
                <w:rFonts w:cs="Times New Roman"/>
                <w:color w:val="000000"/>
                <w:szCs w:val="26"/>
              </w:rPr>
              <w:t>Bảng Giới Tính</w:t>
            </w:r>
          </w:p>
        </w:tc>
        <w:tc>
          <w:tcPr>
            <w:tcW w:w="169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A218E8" w14:textId="77777777" w:rsidR="001370E8" w:rsidRPr="00B65165" w:rsidRDefault="001370E8" w:rsidP="001370E8">
            <w:pPr>
              <w:spacing w:before="60" w:after="60" w:line="312" w:lineRule="auto"/>
              <w:jc w:val="center"/>
              <w:rPr>
                <w:rFonts w:cs="Times New Roman"/>
                <w:color w:val="000000"/>
                <w:szCs w:val="26"/>
              </w:rPr>
            </w:pPr>
            <w:r w:rsidRPr="00B65165">
              <w:rPr>
                <w:rFonts w:cs="Times New Roman"/>
                <w:color w:val="000000"/>
                <w:szCs w:val="26"/>
              </w:rPr>
              <w:t>1 day</w:t>
            </w:r>
          </w:p>
        </w:tc>
        <w:tc>
          <w:tcPr>
            <w:tcW w:w="183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A2561F" w14:textId="42D5279D" w:rsidR="001370E8" w:rsidRPr="00B65165" w:rsidRDefault="001370E8" w:rsidP="001370E8">
            <w:pPr>
              <w:spacing w:before="60" w:after="60" w:line="312" w:lineRule="auto"/>
              <w:jc w:val="center"/>
              <w:rPr>
                <w:rFonts w:cs="Times New Roman"/>
                <w:color w:val="000000"/>
                <w:szCs w:val="26"/>
              </w:rPr>
            </w:pPr>
            <w:r w:rsidRPr="00B65165">
              <w:rPr>
                <w:rFonts w:cs="Times New Roman"/>
                <w:bCs/>
                <w:color w:val="000000"/>
                <w:szCs w:val="26"/>
              </w:rPr>
              <w:t>07/06/</w:t>
            </w:r>
            <w:r>
              <w:rPr>
                <w:rFonts w:cs="Times New Roman"/>
                <w:bCs/>
                <w:color w:val="000000"/>
                <w:szCs w:val="26"/>
              </w:rPr>
              <w:t>20</w:t>
            </w:r>
          </w:p>
        </w:tc>
        <w:tc>
          <w:tcPr>
            <w:tcW w:w="171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CEB4F0" w14:textId="33BCD06C" w:rsidR="001370E8" w:rsidRPr="00B65165" w:rsidRDefault="001370E8" w:rsidP="001370E8">
            <w:pPr>
              <w:spacing w:before="60" w:after="60" w:line="312" w:lineRule="auto"/>
              <w:jc w:val="center"/>
              <w:rPr>
                <w:rFonts w:cs="Times New Roman"/>
                <w:color w:val="000000"/>
                <w:szCs w:val="26"/>
              </w:rPr>
            </w:pPr>
            <w:r w:rsidRPr="00B65165">
              <w:rPr>
                <w:rFonts w:cs="Times New Roman"/>
                <w:bCs/>
                <w:color w:val="000000"/>
                <w:szCs w:val="26"/>
              </w:rPr>
              <w:t>07/06/</w:t>
            </w:r>
            <w:r>
              <w:rPr>
                <w:rFonts w:cs="Times New Roman"/>
                <w:bCs/>
                <w:color w:val="000000"/>
                <w:szCs w:val="26"/>
              </w:rPr>
              <w:t>20</w:t>
            </w:r>
          </w:p>
        </w:tc>
      </w:tr>
    </w:tbl>
    <w:p w14:paraId="502E2235" w14:textId="77777777" w:rsidR="001370E8" w:rsidRPr="00B65165" w:rsidRDefault="001370E8" w:rsidP="001370E8">
      <w:pPr>
        <w:spacing w:before="60" w:after="60" w:line="312" w:lineRule="auto"/>
        <w:ind w:left="720" w:firstLine="720"/>
        <w:rPr>
          <w:rFonts w:cs="Times New Roman"/>
          <w:b/>
          <w:color w:val="000000"/>
          <w:spacing w:val="-12"/>
          <w:szCs w:val="26"/>
        </w:rPr>
      </w:pPr>
    </w:p>
    <w:p w14:paraId="78BC063D" w14:textId="29088F5B" w:rsidR="001370E8" w:rsidRPr="001370E8" w:rsidRDefault="001370E8" w:rsidP="001370E8">
      <w:pPr>
        <w:spacing w:before="60" w:after="60" w:line="312" w:lineRule="auto"/>
        <w:ind w:left="720" w:firstLine="720"/>
        <w:rPr>
          <w:rFonts w:cs="Times New Roman"/>
          <w:b/>
          <w:bCs/>
          <w:color w:val="000000"/>
          <w:sz w:val="24"/>
          <w:szCs w:val="24"/>
        </w:rPr>
      </w:pPr>
      <w:r w:rsidRPr="001370E8">
        <w:rPr>
          <w:rFonts w:cs="Times New Roman"/>
          <w:b/>
          <w:color w:val="000000"/>
          <w:spacing w:val="-12"/>
          <w:sz w:val="24"/>
          <w:szCs w:val="24"/>
        </w:rPr>
        <w:sym w:font="Wingdings" w:char="F040"/>
      </w:r>
      <w:r w:rsidRPr="001370E8">
        <w:rPr>
          <w:rFonts w:cs="Times New Roman"/>
          <w:b/>
          <w:color w:val="000000"/>
          <w:spacing w:val="-12"/>
          <w:sz w:val="24"/>
          <w:szCs w:val="24"/>
        </w:rPr>
        <w:t>Giai đoạn 4: Thiết kế giao diện</w:t>
      </w:r>
    </w:p>
    <w:tbl>
      <w:tblPr>
        <w:tblW w:w="9102" w:type="dxa"/>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843"/>
        <w:gridCol w:w="1701"/>
        <w:gridCol w:w="1842"/>
        <w:gridCol w:w="1716"/>
      </w:tblGrid>
      <w:tr w:rsidR="001370E8" w:rsidRPr="00B65165" w14:paraId="0886CFA2" w14:textId="77777777" w:rsidTr="001370E8">
        <w:trPr>
          <w:jc w:val="center"/>
        </w:trPr>
        <w:tc>
          <w:tcPr>
            <w:tcW w:w="3843"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hideMark/>
          </w:tcPr>
          <w:p w14:paraId="604839B6" w14:textId="77777777" w:rsidR="001370E8" w:rsidRPr="00B65165" w:rsidRDefault="001370E8" w:rsidP="001370E8">
            <w:pPr>
              <w:spacing w:before="60" w:after="60" w:line="312" w:lineRule="auto"/>
              <w:jc w:val="center"/>
              <w:rPr>
                <w:rFonts w:cs="Times New Roman"/>
                <w:b/>
                <w:bCs/>
                <w:color w:val="000000"/>
                <w:szCs w:val="26"/>
              </w:rPr>
            </w:pPr>
            <w:r w:rsidRPr="00B65165">
              <w:rPr>
                <w:rFonts w:cs="Times New Roman"/>
                <w:b/>
                <w:bCs/>
                <w:color w:val="000000"/>
                <w:szCs w:val="26"/>
              </w:rPr>
              <w:t>Nhiệm vụ</w:t>
            </w:r>
          </w:p>
        </w:tc>
        <w:tc>
          <w:tcPr>
            <w:tcW w:w="1701"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hideMark/>
          </w:tcPr>
          <w:p w14:paraId="4DDAD628" w14:textId="77777777" w:rsidR="001370E8" w:rsidRPr="00B65165" w:rsidRDefault="001370E8" w:rsidP="001370E8">
            <w:pPr>
              <w:spacing w:before="60" w:after="60" w:line="312" w:lineRule="auto"/>
              <w:jc w:val="center"/>
              <w:rPr>
                <w:rFonts w:cs="Times New Roman"/>
                <w:b/>
                <w:color w:val="000000" w:themeColor="text1"/>
                <w:szCs w:val="26"/>
              </w:rPr>
            </w:pPr>
            <w:r w:rsidRPr="00B65165">
              <w:rPr>
                <w:rFonts w:cs="Times New Roman"/>
                <w:b/>
                <w:bCs/>
                <w:color w:val="000000"/>
                <w:szCs w:val="26"/>
              </w:rPr>
              <w:t>Số ngày làm</w:t>
            </w:r>
          </w:p>
        </w:tc>
        <w:tc>
          <w:tcPr>
            <w:tcW w:w="1842"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hideMark/>
          </w:tcPr>
          <w:p w14:paraId="5F568A9B" w14:textId="77777777" w:rsidR="001370E8" w:rsidRPr="00B65165" w:rsidRDefault="001370E8" w:rsidP="001370E8">
            <w:pPr>
              <w:spacing w:before="60" w:after="60" w:line="312" w:lineRule="auto"/>
              <w:jc w:val="center"/>
              <w:rPr>
                <w:rFonts w:cs="Times New Roman"/>
                <w:b/>
                <w:bCs/>
                <w:color w:val="000000"/>
                <w:szCs w:val="26"/>
              </w:rPr>
            </w:pPr>
            <w:r w:rsidRPr="00B65165">
              <w:rPr>
                <w:rFonts w:cs="Times New Roman"/>
                <w:b/>
                <w:bCs/>
                <w:color w:val="000000"/>
                <w:szCs w:val="26"/>
              </w:rPr>
              <w:t>Ngày bắt đầu</w:t>
            </w:r>
          </w:p>
        </w:tc>
        <w:tc>
          <w:tcPr>
            <w:tcW w:w="1716"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hideMark/>
          </w:tcPr>
          <w:p w14:paraId="1610407E" w14:textId="77777777" w:rsidR="001370E8" w:rsidRPr="00B65165" w:rsidRDefault="001370E8" w:rsidP="001370E8">
            <w:pPr>
              <w:spacing w:before="60" w:after="60" w:line="312" w:lineRule="auto"/>
              <w:jc w:val="center"/>
              <w:rPr>
                <w:rFonts w:cs="Times New Roman"/>
                <w:b/>
                <w:bCs/>
                <w:color w:val="000000"/>
                <w:szCs w:val="26"/>
              </w:rPr>
            </w:pPr>
            <w:r w:rsidRPr="00B65165">
              <w:rPr>
                <w:rFonts w:cs="Times New Roman"/>
                <w:b/>
                <w:bCs/>
                <w:color w:val="000000"/>
                <w:szCs w:val="26"/>
              </w:rPr>
              <w:t>Ngày kết thúc</w:t>
            </w:r>
          </w:p>
        </w:tc>
      </w:tr>
      <w:tr w:rsidR="001370E8" w:rsidRPr="00B65165" w14:paraId="4254C746" w14:textId="77777777" w:rsidTr="001370E8">
        <w:trPr>
          <w:jc w:val="center"/>
        </w:trPr>
        <w:tc>
          <w:tcPr>
            <w:tcW w:w="3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D8339F" w14:textId="77777777" w:rsidR="001370E8" w:rsidRPr="00B65165" w:rsidRDefault="001370E8" w:rsidP="001370E8">
            <w:pPr>
              <w:spacing w:before="60" w:after="60" w:line="312" w:lineRule="auto"/>
              <w:jc w:val="center"/>
              <w:rPr>
                <w:rFonts w:cs="Times New Roman"/>
                <w:b/>
                <w:szCs w:val="26"/>
              </w:rPr>
            </w:pPr>
            <w:r w:rsidRPr="00B65165">
              <w:rPr>
                <w:rFonts w:cs="Times New Roman"/>
                <w:b/>
                <w:color w:val="000000"/>
                <w:szCs w:val="26"/>
              </w:rPr>
              <w:t xml:space="preserve">Thiết kế giao diện Phần Mềm(Quản Lý </w:t>
            </w:r>
            <w:r>
              <w:rPr>
                <w:rFonts w:cs="Times New Roman"/>
                <w:b/>
                <w:color w:val="000000"/>
                <w:szCs w:val="26"/>
              </w:rPr>
              <w:t>Nhân viên</w:t>
            </w:r>
            <w:r w:rsidRPr="00B65165">
              <w:rPr>
                <w:rFonts w:cs="Times New Roman"/>
                <w:b/>
                <w:color w:val="000000"/>
                <w:szCs w:val="26"/>
              </w:rPr>
              <w:t>)</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413654" w14:textId="77777777" w:rsidR="001370E8" w:rsidRPr="00B65165" w:rsidRDefault="001370E8" w:rsidP="001370E8">
            <w:pPr>
              <w:spacing w:before="60" w:after="60" w:line="312" w:lineRule="auto"/>
              <w:jc w:val="center"/>
              <w:rPr>
                <w:rFonts w:cs="Times New Roman"/>
                <w:b/>
                <w:szCs w:val="26"/>
              </w:rPr>
            </w:pPr>
            <w:r w:rsidRPr="00B65165">
              <w:rPr>
                <w:rFonts w:cs="Times New Roman"/>
                <w:b/>
                <w:color w:val="000000"/>
                <w:szCs w:val="26"/>
              </w:rPr>
              <w:t>3 days</w:t>
            </w:r>
          </w:p>
        </w:tc>
        <w:tc>
          <w:tcPr>
            <w:tcW w:w="18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CDE6A5" w14:textId="2AF4FF41" w:rsidR="001370E8" w:rsidRPr="00B65165" w:rsidRDefault="001370E8" w:rsidP="001370E8">
            <w:pPr>
              <w:spacing w:before="60" w:after="60" w:line="312" w:lineRule="auto"/>
              <w:jc w:val="center"/>
              <w:rPr>
                <w:rFonts w:cs="Times New Roman"/>
                <w:b/>
                <w:szCs w:val="26"/>
              </w:rPr>
            </w:pPr>
            <w:r w:rsidRPr="00B65165">
              <w:rPr>
                <w:rFonts w:cs="Times New Roman"/>
                <w:b/>
                <w:color w:val="000000"/>
                <w:szCs w:val="26"/>
              </w:rPr>
              <w:t>10/06/</w:t>
            </w:r>
            <w:r>
              <w:rPr>
                <w:rFonts w:cs="Times New Roman"/>
                <w:b/>
                <w:color w:val="000000"/>
                <w:szCs w:val="26"/>
              </w:rPr>
              <w:t>20</w:t>
            </w:r>
          </w:p>
        </w:tc>
        <w:tc>
          <w:tcPr>
            <w:tcW w:w="17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160F46" w14:textId="4850CB90" w:rsidR="001370E8" w:rsidRPr="00B65165" w:rsidRDefault="001370E8" w:rsidP="001370E8">
            <w:pPr>
              <w:spacing w:before="60" w:after="60" w:line="312" w:lineRule="auto"/>
              <w:jc w:val="center"/>
              <w:rPr>
                <w:rFonts w:cs="Times New Roman"/>
                <w:b/>
                <w:szCs w:val="26"/>
              </w:rPr>
            </w:pPr>
            <w:r w:rsidRPr="00B65165">
              <w:rPr>
                <w:rFonts w:cs="Times New Roman"/>
                <w:b/>
                <w:color w:val="000000"/>
                <w:szCs w:val="26"/>
              </w:rPr>
              <w:t>10/06/</w:t>
            </w:r>
            <w:r>
              <w:rPr>
                <w:rFonts w:cs="Times New Roman"/>
                <w:b/>
                <w:color w:val="000000"/>
                <w:szCs w:val="26"/>
              </w:rPr>
              <w:t>20</w:t>
            </w:r>
          </w:p>
        </w:tc>
      </w:tr>
      <w:tr w:rsidR="001370E8" w:rsidRPr="00B65165" w14:paraId="3A516EA0" w14:textId="77777777" w:rsidTr="001370E8">
        <w:trPr>
          <w:jc w:val="center"/>
        </w:trPr>
        <w:tc>
          <w:tcPr>
            <w:tcW w:w="3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6D8FE9" w14:textId="77777777" w:rsidR="001370E8" w:rsidRPr="00B65165" w:rsidRDefault="001370E8" w:rsidP="001370E8">
            <w:pPr>
              <w:spacing w:before="60" w:after="60" w:line="312" w:lineRule="auto"/>
              <w:jc w:val="center"/>
              <w:rPr>
                <w:rFonts w:cs="Times New Roman"/>
                <w:szCs w:val="26"/>
              </w:rPr>
            </w:pPr>
            <w:r w:rsidRPr="00B65165">
              <w:rPr>
                <w:rFonts w:cs="Times New Roman"/>
                <w:color w:val="000000"/>
                <w:szCs w:val="26"/>
              </w:rPr>
              <w:t>Form hệ thống</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36C26D" w14:textId="77777777" w:rsidR="001370E8" w:rsidRPr="00B65165" w:rsidRDefault="001370E8" w:rsidP="001370E8">
            <w:pPr>
              <w:spacing w:before="60" w:after="60" w:line="312" w:lineRule="auto"/>
              <w:jc w:val="center"/>
              <w:rPr>
                <w:rFonts w:cs="Times New Roman"/>
                <w:szCs w:val="26"/>
              </w:rPr>
            </w:pPr>
            <w:r w:rsidRPr="00B65165">
              <w:rPr>
                <w:rFonts w:cs="Times New Roman"/>
                <w:color w:val="000000"/>
                <w:szCs w:val="26"/>
              </w:rPr>
              <w:t>1 day</w:t>
            </w:r>
          </w:p>
        </w:tc>
        <w:tc>
          <w:tcPr>
            <w:tcW w:w="18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CD8ED6" w14:textId="68AF3F43" w:rsidR="001370E8" w:rsidRPr="00B65165" w:rsidRDefault="001370E8" w:rsidP="001370E8">
            <w:pPr>
              <w:spacing w:before="60" w:after="60" w:line="312" w:lineRule="auto"/>
              <w:jc w:val="center"/>
              <w:rPr>
                <w:rFonts w:cs="Times New Roman"/>
                <w:szCs w:val="26"/>
              </w:rPr>
            </w:pPr>
            <w:r w:rsidRPr="00B65165">
              <w:rPr>
                <w:rFonts w:cs="Times New Roman"/>
                <w:color w:val="000000"/>
                <w:szCs w:val="26"/>
              </w:rPr>
              <w:t>10/06/</w:t>
            </w:r>
            <w:r>
              <w:rPr>
                <w:rFonts w:cs="Times New Roman"/>
                <w:color w:val="000000"/>
                <w:szCs w:val="26"/>
              </w:rPr>
              <w:t>20</w:t>
            </w:r>
          </w:p>
        </w:tc>
        <w:tc>
          <w:tcPr>
            <w:tcW w:w="17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ED8D45" w14:textId="600A5A94" w:rsidR="001370E8" w:rsidRPr="00B65165" w:rsidRDefault="001370E8" w:rsidP="001370E8">
            <w:pPr>
              <w:spacing w:before="60" w:after="60" w:line="312" w:lineRule="auto"/>
              <w:jc w:val="center"/>
              <w:rPr>
                <w:rFonts w:cs="Times New Roman"/>
                <w:szCs w:val="26"/>
              </w:rPr>
            </w:pPr>
            <w:r w:rsidRPr="00B65165">
              <w:rPr>
                <w:rFonts w:cs="Times New Roman"/>
                <w:color w:val="000000"/>
                <w:szCs w:val="26"/>
              </w:rPr>
              <w:t>10/06/</w:t>
            </w:r>
            <w:r>
              <w:rPr>
                <w:rFonts w:cs="Times New Roman"/>
                <w:color w:val="000000"/>
                <w:szCs w:val="26"/>
              </w:rPr>
              <w:t>20</w:t>
            </w:r>
          </w:p>
        </w:tc>
      </w:tr>
      <w:tr w:rsidR="001370E8" w:rsidRPr="00B65165" w14:paraId="595BD7E4" w14:textId="77777777" w:rsidTr="001370E8">
        <w:trPr>
          <w:jc w:val="center"/>
        </w:trPr>
        <w:tc>
          <w:tcPr>
            <w:tcW w:w="3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0DD2CE" w14:textId="77777777" w:rsidR="001370E8" w:rsidRPr="00B65165" w:rsidRDefault="001370E8" w:rsidP="001370E8">
            <w:pPr>
              <w:spacing w:before="60" w:after="60" w:line="312" w:lineRule="auto"/>
              <w:jc w:val="center"/>
              <w:rPr>
                <w:rFonts w:cs="Times New Roman"/>
                <w:szCs w:val="26"/>
              </w:rPr>
            </w:pPr>
            <w:r w:rsidRPr="00B65165">
              <w:rPr>
                <w:rFonts w:cs="Times New Roman"/>
                <w:color w:val="000000"/>
                <w:szCs w:val="26"/>
              </w:rPr>
              <w:t>Form quản lý</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5D0B24" w14:textId="77777777" w:rsidR="001370E8" w:rsidRPr="00B65165" w:rsidRDefault="001370E8" w:rsidP="001370E8">
            <w:pPr>
              <w:spacing w:before="60" w:after="60" w:line="312" w:lineRule="auto"/>
              <w:jc w:val="center"/>
              <w:rPr>
                <w:rFonts w:cs="Times New Roman"/>
                <w:szCs w:val="26"/>
              </w:rPr>
            </w:pPr>
            <w:r w:rsidRPr="00B65165">
              <w:rPr>
                <w:rFonts w:cs="Times New Roman"/>
                <w:color w:val="000000"/>
                <w:szCs w:val="26"/>
              </w:rPr>
              <w:t>1 day</w:t>
            </w:r>
          </w:p>
        </w:tc>
        <w:tc>
          <w:tcPr>
            <w:tcW w:w="184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8149E9" w14:textId="1E4AD0F9" w:rsidR="001370E8" w:rsidRPr="00B65165" w:rsidRDefault="001370E8" w:rsidP="001370E8">
            <w:pPr>
              <w:spacing w:before="60" w:after="60" w:line="312" w:lineRule="auto"/>
              <w:jc w:val="center"/>
              <w:rPr>
                <w:rFonts w:cs="Times New Roman"/>
                <w:szCs w:val="26"/>
              </w:rPr>
            </w:pPr>
            <w:r w:rsidRPr="00B65165">
              <w:rPr>
                <w:rFonts w:cs="Times New Roman"/>
                <w:color w:val="000000"/>
                <w:szCs w:val="26"/>
              </w:rPr>
              <w:t>11/06/</w:t>
            </w:r>
            <w:r>
              <w:rPr>
                <w:rFonts w:cs="Times New Roman"/>
                <w:color w:val="000000"/>
                <w:szCs w:val="26"/>
              </w:rPr>
              <w:t>20</w:t>
            </w:r>
          </w:p>
        </w:tc>
        <w:tc>
          <w:tcPr>
            <w:tcW w:w="17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FD1D5B" w14:textId="4929BFC0" w:rsidR="001370E8" w:rsidRPr="00B65165" w:rsidRDefault="001370E8" w:rsidP="001370E8">
            <w:pPr>
              <w:spacing w:before="60" w:after="60" w:line="312" w:lineRule="auto"/>
              <w:jc w:val="center"/>
              <w:rPr>
                <w:rFonts w:cs="Times New Roman"/>
                <w:szCs w:val="26"/>
              </w:rPr>
            </w:pPr>
            <w:r w:rsidRPr="00B65165">
              <w:rPr>
                <w:rFonts w:cs="Times New Roman"/>
                <w:color w:val="000000"/>
                <w:szCs w:val="26"/>
              </w:rPr>
              <w:t>11/06/</w:t>
            </w:r>
            <w:r>
              <w:rPr>
                <w:rFonts w:cs="Times New Roman"/>
                <w:color w:val="000000"/>
                <w:szCs w:val="26"/>
              </w:rPr>
              <w:t>20</w:t>
            </w:r>
          </w:p>
        </w:tc>
      </w:tr>
      <w:tr w:rsidR="001370E8" w:rsidRPr="00B65165" w14:paraId="4409C3F8" w14:textId="77777777" w:rsidTr="001370E8">
        <w:trPr>
          <w:trHeight w:val="612"/>
          <w:jc w:val="center"/>
        </w:trPr>
        <w:tc>
          <w:tcPr>
            <w:tcW w:w="3843" w:type="dxa"/>
            <w:tcBorders>
              <w:top w:val="single" w:sz="4" w:space="0" w:color="B1BBCC"/>
              <w:left w:val="single" w:sz="4" w:space="0" w:color="B1BBCC"/>
              <w:right w:val="single" w:sz="4" w:space="0" w:color="B1BBCC"/>
            </w:tcBorders>
            <w:shd w:val="clear" w:color="auto" w:fill="FFFFFF"/>
            <w:vAlign w:val="center"/>
            <w:hideMark/>
          </w:tcPr>
          <w:p w14:paraId="337629A2" w14:textId="77777777" w:rsidR="001370E8" w:rsidRPr="00B65165" w:rsidRDefault="001370E8" w:rsidP="001370E8">
            <w:pPr>
              <w:spacing w:before="60" w:after="60" w:line="312" w:lineRule="auto"/>
              <w:jc w:val="center"/>
              <w:rPr>
                <w:rFonts w:cs="Times New Roman"/>
                <w:color w:val="000000"/>
                <w:szCs w:val="26"/>
              </w:rPr>
            </w:pPr>
            <w:r w:rsidRPr="00B65165">
              <w:rPr>
                <w:rFonts w:cs="Times New Roman"/>
                <w:color w:val="000000"/>
                <w:szCs w:val="26"/>
              </w:rPr>
              <w:t>Form báo cáo - thống kê</w:t>
            </w:r>
          </w:p>
          <w:p w14:paraId="57280397" w14:textId="77777777" w:rsidR="001370E8" w:rsidRPr="00B65165" w:rsidRDefault="001370E8" w:rsidP="001370E8">
            <w:pPr>
              <w:spacing w:before="60" w:after="60" w:line="312" w:lineRule="auto"/>
              <w:jc w:val="center"/>
              <w:rPr>
                <w:rFonts w:cs="Times New Roman"/>
                <w:szCs w:val="26"/>
              </w:rPr>
            </w:pPr>
          </w:p>
        </w:tc>
        <w:tc>
          <w:tcPr>
            <w:tcW w:w="1701" w:type="dxa"/>
            <w:tcBorders>
              <w:top w:val="single" w:sz="4" w:space="0" w:color="B1BBCC"/>
              <w:left w:val="single" w:sz="4" w:space="0" w:color="B1BBCC"/>
              <w:right w:val="single" w:sz="4" w:space="0" w:color="B1BBCC"/>
            </w:tcBorders>
            <w:shd w:val="clear" w:color="auto" w:fill="FFFFFF"/>
            <w:vAlign w:val="center"/>
            <w:hideMark/>
          </w:tcPr>
          <w:p w14:paraId="351EAC98" w14:textId="77777777" w:rsidR="001370E8" w:rsidRPr="00B65165" w:rsidRDefault="001370E8" w:rsidP="001370E8">
            <w:pPr>
              <w:spacing w:before="60" w:after="60" w:line="312" w:lineRule="auto"/>
              <w:jc w:val="center"/>
              <w:rPr>
                <w:rFonts w:cs="Times New Roman"/>
                <w:color w:val="000000"/>
                <w:szCs w:val="26"/>
              </w:rPr>
            </w:pPr>
            <w:r w:rsidRPr="00B65165">
              <w:rPr>
                <w:rFonts w:cs="Times New Roman"/>
                <w:color w:val="000000"/>
                <w:szCs w:val="26"/>
              </w:rPr>
              <w:t>1 day</w:t>
            </w:r>
          </w:p>
          <w:p w14:paraId="74D01CE8" w14:textId="77777777" w:rsidR="001370E8" w:rsidRPr="00B65165" w:rsidRDefault="001370E8" w:rsidP="001370E8">
            <w:pPr>
              <w:spacing w:before="60" w:after="60" w:line="312" w:lineRule="auto"/>
              <w:jc w:val="center"/>
              <w:rPr>
                <w:rFonts w:cs="Times New Roman"/>
                <w:szCs w:val="26"/>
              </w:rPr>
            </w:pPr>
          </w:p>
        </w:tc>
        <w:tc>
          <w:tcPr>
            <w:tcW w:w="1842" w:type="dxa"/>
            <w:tcBorders>
              <w:top w:val="single" w:sz="4" w:space="0" w:color="B1BBCC"/>
              <w:left w:val="single" w:sz="4" w:space="0" w:color="B1BBCC"/>
              <w:right w:val="single" w:sz="4" w:space="0" w:color="B1BBCC"/>
            </w:tcBorders>
            <w:shd w:val="clear" w:color="auto" w:fill="FFFFFF"/>
            <w:vAlign w:val="center"/>
            <w:hideMark/>
          </w:tcPr>
          <w:p w14:paraId="6EF1DA61" w14:textId="34997A3A" w:rsidR="001370E8" w:rsidRPr="00B65165" w:rsidRDefault="001370E8" w:rsidP="001370E8">
            <w:pPr>
              <w:spacing w:before="60" w:after="60" w:line="312" w:lineRule="auto"/>
              <w:jc w:val="center"/>
              <w:rPr>
                <w:rFonts w:cs="Times New Roman"/>
                <w:color w:val="000000"/>
                <w:szCs w:val="26"/>
              </w:rPr>
            </w:pPr>
            <w:r w:rsidRPr="00B65165">
              <w:rPr>
                <w:rFonts w:cs="Times New Roman"/>
                <w:color w:val="000000"/>
                <w:szCs w:val="26"/>
              </w:rPr>
              <w:t>12/06/</w:t>
            </w:r>
            <w:r>
              <w:rPr>
                <w:rFonts w:cs="Times New Roman"/>
                <w:color w:val="000000"/>
                <w:szCs w:val="26"/>
              </w:rPr>
              <w:t>20</w:t>
            </w:r>
          </w:p>
          <w:p w14:paraId="4F539CDF" w14:textId="77777777" w:rsidR="001370E8" w:rsidRPr="00B65165" w:rsidRDefault="001370E8" w:rsidP="001370E8">
            <w:pPr>
              <w:spacing w:before="60" w:after="60" w:line="312" w:lineRule="auto"/>
              <w:jc w:val="center"/>
              <w:rPr>
                <w:rFonts w:cs="Times New Roman"/>
                <w:szCs w:val="26"/>
              </w:rPr>
            </w:pPr>
          </w:p>
        </w:tc>
        <w:tc>
          <w:tcPr>
            <w:tcW w:w="1716" w:type="dxa"/>
            <w:tcBorders>
              <w:top w:val="single" w:sz="4" w:space="0" w:color="B1BBCC"/>
              <w:left w:val="single" w:sz="4" w:space="0" w:color="B1BBCC"/>
              <w:right w:val="single" w:sz="4" w:space="0" w:color="B1BBCC"/>
            </w:tcBorders>
            <w:shd w:val="clear" w:color="auto" w:fill="FFFFFF"/>
            <w:vAlign w:val="center"/>
            <w:hideMark/>
          </w:tcPr>
          <w:p w14:paraId="55B5E490" w14:textId="109E43AE" w:rsidR="001370E8" w:rsidRPr="00B65165" w:rsidRDefault="001370E8" w:rsidP="001370E8">
            <w:pPr>
              <w:spacing w:before="60" w:after="60" w:line="312" w:lineRule="auto"/>
              <w:jc w:val="center"/>
              <w:rPr>
                <w:rFonts w:cs="Times New Roman"/>
                <w:szCs w:val="26"/>
              </w:rPr>
            </w:pPr>
            <w:r w:rsidRPr="00B65165">
              <w:rPr>
                <w:rFonts w:cs="Times New Roman"/>
                <w:color w:val="000000"/>
                <w:szCs w:val="26"/>
              </w:rPr>
              <w:t>12/06/</w:t>
            </w:r>
            <w:r>
              <w:rPr>
                <w:rFonts w:cs="Times New Roman"/>
                <w:color w:val="000000"/>
                <w:szCs w:val="26"/>
              </w:rPr>
              <w:t>20</w:t>
            </w:r>
          </w:p>
          <w:p w14:paraId="3E0E4214" w14:textId="77777777" w:rsidR="001370E8" w:rsidRPr="00B65165" w:rsidRDefault="001370E8" w:rsidP="001370E8">
            <w:pPr>
              <w:spacing w:before="60" w:after="60" w:line="312" w:lineRule="auto"/>
              <w:jc w:val="center"/>
              <w:rPr>
                <w:rFonts w:cs="Times New Roman"/>
                <w:szCs w:val="26"/>
              </w:rPr>
            </w:pPr>
          </w:p>
        </w:tc>
      </w:tr>
    </w:tbl>
    <w:p w14:paraId="45AFDE9B" w14:textId="77777777" w:rsidR="001370E8" w:rsidRPr="00B65165" w:rsidRDefault="001370E8" w:rsidP="001370E8">
      <w:pPr>
        <w:autoSpaceDE w:val="0"/>
        <w:autoSpaceDN w:val="0"/>
        <w:adjustRightInd w:val="0"/>
        <w:spacing w:before="60" w:after="60" w:line="312" w:lineRule="auto"/>
        <w:ind w:left="720" w:firstLine="720"/>
        <w:rPr>
          <w:rFonts w:cs="Times New Roman"/>
          <w:b/>
          <w:color w:val="000000"/>
          <w:spacing w:val="-12"/>
          <w:sz w:val="28"/>
          <w:szCs w:val="28"/>
        </w:rPr>
      </w:pPr>
    </w:p>
    <w:p w14:paraId="1F2D4853" w14:textId="1B95E6D5" w:rsidR="001370E8" w:rsidRPr="001370E8" w:rsidRDefault="001370E8" w:rsidP="001370E8">
      <w:pPr>
        <w:autoSpaceDE w:val="0"/>
        <w:autoSpaceDN w:val="0"/>
        <w:adjustRightInd w:val="0"/>
        <w:spacing w:before="60" w:after="60" w:line="312" w:lineRule="auto"/>
        <w:ind w:left="720" w:firstLine="720"/>
        <w:rPr>
          <w:rFonts w:cs="Times New Roman"/>
          <w:b/>
          <w:bCs/>
          <w:color w:val="000000"/>
          <w:sz w:val="24"/>
          <w:szCs w:val="24"/>
        </w:rPr>
      </w:pPr>
      <w:r w:rsidRPr="001370E8">
        <w:rPr>
          <w:rFonts w:cs="Times New Roman"/>
          <w:b/>
          <w:color w:val="000000"/>
          <w:spacing w:val="-12"/>
          <w:sz w:val="24"/>
          <w:szCs w:val="24"/>
        </w:rPr>
        <w:sym w:font="Wingdings" w:char="F040"/>
      </w:r>
      <w:r w:rsidRPr="001370E8">
        <w:rPr>
          <w:rFonts w:cs="Times New Roman"/>
          <w:b/>
          <w:color w:val="000000"/>
          <w:spacing w:val="-12"/>
          <w:sz w:val="24"/>
          <w:szCs w:val="24"/>
        </w:rPr>
        <w:t>Giai đoạn 5: Lập trình và tích hợp hệ thống</w:t>
      </w:r>
    </w:p>
    <w:tbl>
      <w:tblPr>
        <w:tblW w:w="9175" w:type="dxa"/>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840"/>
        <w:gridCol w:w="1704"/>
        <w:gridCol w:w="1842"/>
        <w:gridCol w:w="1789"/>
      </w:tblGrid>
      <w:tr w:rsidR="001370E8" w:rsidRPr="00B65165" w14:paraId="2B9D3319" w14:textId="77777777" w:rsidTr="00356815">
        <w:trPr>
          <w:jc w:val="center"/>
        </w:trPr>
        <w:tc>
          <w:tcPr>
            <w:tcW w:w="3840"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hideMark/>
          </w:tcPr>
          <w:p w14:paraId="273C6841" w14:textId="77777777" w:rsidR="001370E8" w:rsidRPr="00B65165" w:rsidRDefault="001370E8" w:rsidP="001370E8">
            <w:pPr>
              <w:spacing w:before="60" w:after="60" w:line="312" w:lineRule="auto"/>
              <w:ind w:left="-39" w:firstLine="39"/>
              <w:jc w:val="center"/>
              <w:rPr>
                <w:rFonts w:cs="Times New Roman"/>
                <w:b/>
                <w:bCs/>
                <w:color w:val="000000"/>
                <w:szCs w:val="26"/>
              </w:rPr>
            </w:pPr>
            <w:r w:rsidRPr="00B65165">
              <w:rPr>
                <w:rFonts w:cs="Times New Roman"/>
                <w:b/>
                <w:bCs/>
                <w:color w:val="000000"/>
                <w:szCs w:val="26"/>
              </w:rPr>
              <w:t>Nhiệm vụ</w:t>
            </w:r>
          </w:p>
        </w:tc>
        <w:tc>
          <w:tcPr>
            <w:tcW w:w="1704"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hideMark/>
          </w:tcPr>
          <w:p w14:paraId="53783FC2" w14:textId="77777777" w:rsidR="001370E8" w:rsidRPr="00B65165" w:rsidRDefault="001370E8" w:rsidP="001370E8">
            <w:pPr>
              <w:spacing w:before="60" w:after="60" w:line="312" w:lineRule="auto"/>
              <w:jc w:val="center"/>
              <w:rPr>
                <w:rFonts w:cs="Times New Roman"/>
                <w:b/>
                <w:color w:val="000000" w:themeColor="text1"/>
                <w:szCs w:val="26"/>
              </w:rPr>
            </w:pPr>
            <w:r w:rsidRPr="00B65165">
              <w:rPr>
                <w:rFonts w:cs="Times New Roman"/>
                <w:b/>
                <w:bCs/>
                <w:color w:val="000000"/>
                <w:szCs w:val="26"/>
              </w:rPr>
              <w:t>Số ngày làm</w:t>
            </w:r>
          </w:p>
        </w:tc>
        <w:tc>
          <w:tcPr>
            <w:tcW w:w="1842"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hideMark/>
          </w:tcPr>
          <w:p w14:paraId="4732CD84" w14:textId="77777777" w:rsidR="001370E8" w:rsidRPr="00B65165" w:rsidRDefault="001370E8" w:rsidP="001370E8">
            <w:pPr>
              <w:spacing w:before="60" w:after="60" w:line="312" w:lineRule="auto"/>
              <w:jc w:val="center"/>
              <w:rPr>
                <w:rFonts w:cs="Times New Roman"/>
                <w:b/>
                <w:bCs/>
                <w:color w:val="000000"/>
                <w:szCs w:val="26"/>
              </w:rPr>
            </w:pPr>
            <w:r w:rsidRPr="00B65165">
              <w:rPr>
                <w:rFonts w:cs="Times New Roman"/>
                <w:b/>
                <w:bCs/>
                <w:color w:val="000000"/>
                <w:szCs w:val="26"/>
              </w:rPr>
              <w:t>Ngày bắt đầu</w:t>
            </w:r>
          </w:p>
        </w:tc>
        <w:tc>
          <w:tcPr>
            <w:tcW w:w="1789"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hideMark/>
          </w:tcPr>
          <w:p w14:paraId="03032B35" w14:textId="77777777" w:rsidR="001370E8" w:rsidRPr="00B65165" w:rsidRDefault="001370E8" w:rsidP="001370E8">
            <w:pPr>
              <w:spacing w:before="60" w:after="60" w:line="312" w:lineRule="auto"/>
              <w:jc w:val="center"/>
              <w:rPr>
                <w:rFonts w:cs="Times New Roman"/>
                <w:b/>
                <w:bCs/>
                <w:color w:val="000000"/>
                <w:szCs w:val="26"/>
              </w:rPr>
            </w:pPr>
            <w:r w:rsidRPr="00B65165">
              <w:rPr>
                <w:rFonts w:cs="Times New Roman"/>
                <w:b/>
                <w:bCs/>
                <w:color w:val="000000"/>
                <w:szCs w:val="26"/>
              </w:rPr>
              <w:t>Ngày kết thúc</w:t>
            </w:r>
          </w:p>
        </w:tc>
      </w:tr>
      <w:tr w:rsidR="00356815" w:rsidRPr="00B65165" w14:paraId="6BA12625" w14:textId="77777777" w:rsidTr="00356815">
        <w:trPr>
          <w:jc w:val="center"/>
        </w:trPr>
        <w:tc>
          <w:tcPr>
            <w:tcW w:w="384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BE0B51" w14:textId="6F4A72A0" w:rsidR="00356815" w:rsidRPr="00B65165" w:rsidRDefault="00356815" w:rsidP="00356815">
            <w:pPr>
              <w:spacing w:before="60" w:after="60" w:line="312" w:lineRule="auto"/>
              <w:ind w:left="-39" w:firstLine="39"/>
              <w:jc w:val="center"/>
              <w:rPr>
                <w:rFonts w:cs="Times New Roman"/>
                <w:szCs w:val="26"/>
              </w:rPr>
            </w:pPr>
            <w:r w:rsidRPr="00B65165">
              <w:rPr>
                <w:rFonts w:cs="Times New Roman"/>
                <w:color w:val="000000"/>
                <w:szCs w:val="26"/>
              </w:rPr>
              <w:t>Lập trình module quản trị hệ thống</w:t>
            </w:r>
          </w:p>
        </w:tc>
        <w:tc>
          <w:tcPr>
            <w:tcW w:w="170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C50CF9" w14:textId="161C6767" w:rsidR="00356815" w:rsidRPr="00B65165" w:rsidRDefault="00356815" w:rsidP="00356815">
            <w:pPr>
              <w:spacing w:before="60" w:after="60" w:line="312" w:lineRule="auto"/>
              <w:jc w:val="center"/>
              <w:rPr>
                <w:rFonts w:cs="Times New Roman"/>
                <w:szCs w:val="26"/>
              </w:rPr>
            </w:pPr>
            <w:r w:rsidRPr="00B65165">
              <w:rPr>
                <w:rFonts w:cs="Times New Roman"/>
                <w:color w:val="000000"/>
                <w:szCs w:val="26"/>
              </w:rPr>
              <w:t>1 day</w:t>
            </w:r>
          </w:p>
        </w:tc>
        <w:tc>
          <w:tcPr>
            <w:tcW w:w="184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8F9189" w14:textId="5AB796E2" w:rsidR="00356815" w:rsidRPr="00B65165" w:rsidRDefault="00356815" w:rsidP="00356815">
            <w:pPr>
              <w:spacing w:before="60" w:after="60" w:line="312" w:lineRule="auto"/>
              <w:jc w:val="center"/>
              <w:rPr>
                <w:rFonts w:cs="Times New Roman"/>
                <w:szCs w:val="26"/>
              </w:rPr>
            </w:pPr>
            <w:r w:rsidRPr="00B65165">
              <w:rPr>
                <w:rFonts w:cs="Times New Roman"/>
                <w:bCs/>
                <w:color w:val="000000"/>
                <w:szCs w:val="26"/>
              </w:rPr>
              <w:t>14/06/</w:t>
            </w:r>
            <w:r>
              <w:rPr>
                <w:rFonts w:cs="Times New Roman"/>
                <w:bCs/>
                <w:color w:val="000000"/>
                <w:szCs w:val="26"/>
              </w:rPr>
              <w:t>20</w:t>
            </w:r>
          </w:p>
        </w:tc>
        <w:tc>
          <w:tcPr>
            <w:tcW w:w="17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CF0FE1" w14:textId="50244C58" w:rsidR="00356815" w:rsidRPr="00B65165" w:rsidRDefault="00356815" w:rsidP="00356815">
            <w:pPr>
              <w:spacing w:before="60" w:after="60" w:line="312" w:lineRule="auto"/>
              <w:jc w:val="center"/>
              <w:rPr>
                <w:rFonts w:cs="Times New Roman"/>
                <w:szCs w:val="26"/>
              </w:rPr>
            </w:pPr>
            <w:r w:rsidRPr="00B65165">
              <w:rPr>
                <w:rFonts w:cs="Times New Roman"/>
                <w:bCs/>
                <w:color w:val="000000"/>
                <w:szCs w:val="26"/>
              </w:rPr>
              <w:t>14/06/</w:t>
            </w:r>
            <w:r>
              <w:rPr>
                <w:rFonts w:cs="Times New Roman"/>
                <w:bCs/>
                <w:color w:val="000000"/>
                <w:szCs w:val="26"/>
              </w:rPr>
              <w:t>20</w:t>
            </w:r>
          </w:p>
        </w:tc>
      </w:tr>
      <w:tr w:rsidR="00356815" w:rsidRPr="00B65165" w14:paraId="2AEFA3FA" w14:textId="77777777" w:rsidTr="00356815">
        <w:trPr>
          <w:jc w:val="center"/>
        </w:trPr>
        <w:tc>
          <w:tcPr>
            <w:tcW w:w="384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413980" w14:textId="1B91A98F" w:rsidR="00356815" w:rsidRPr="00B65165" w:rsidRDefault="00356815" w:rsidP="00356815">
            <w:pPr>
              <w:spacing w:before="60" w:after="60" w:line="312" w:lineRule="auto"/>
              <w:ind w:left="-39" w:firstLine="39"/>
              <w:jc w:val="center"/>
              <w:rPr>
                <w:rFonts w:cs="Times New Roman"/>
                <w:szCs w:val="26"/>
              </w:rPr>
            </w:pPr>
            <w:r w:rsidRPr="00B65165">
              <w:rPr>
                <w:rFonts w:cs="Times New Roman"/>
                <w:color w:val="000000"/>
                <w:szCs w:val="26"/>
              </w:rPr>
              <w:t>Lập trình module liên kết</w:t>
            </w:r>
          </w:p>
        </w:tc>
        <w:tc>
          <w:tcPr>
            <w:tcW w:w="170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47B840" w14:textId="3E228168" w:rsidR="00356815" w:rsidRPr="00B65165" w:rsidRDefault="00356815" w:rsidP="00356815">
            <w:pPr>
              <w:spacing w:before="60" w:after="60" w:line="312" w:lineRule="auto"/>
              <w:jc w:val="center"/>
              <w:rPr>
                <w:rFonts w:cs="Times New Roman"/>
                <w:szCs w:val="26"/>
              </w:rPr>
            </w:pPr>
            <w:r w:rsidRPr="00B65165">
              <w:rPr>
                <w:rFonts w:cs="Times New Roman"/>
                <w:color w:val="000000"/>
                <w:szCs w:val="26"/>
              </w:rPr>
              <w:t>1 day</w:t>
            </w:r>
          </w:p>
        </w:tc>
        <w:tc>
          <w:tcPr>
            <w:tcW w:w="184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740D13" w14:textId="4CCB3DEF" w:rsidR="00356815" w:rsidRPr="00B65165" w:rsidRDefault="00356815" w:rsidP="00356815">
            <w:pPr>
              <w:spacing w:before="60" w:after="60" w:line="312" w:lineRule="auto"/>
              <w:jc w:val="center"/>
              <w:rPr>
                <w:rFonts w:cs="Times New Roman"/>
                <w:szCs w:val="26"/>
              </w:rPr>
            </w:pPr>
            <w:r w:rsidRPr="00B65165">
              <w:rPr>
                <w:rFonts w:cs="Times New Roman"/>
                <w:bCs/>
                <w:color w:val="000000"/>
                <w:szCs w:val="26"/>
              </w:rPr>
              <w:t>17/06/</w:t>
            </w:r>
            <w:r>
              <w:rPr>
                <w:rFonts w:cs="Times New Roman"/>
                <w:bCs/>
                <w:color w:val="000000"/>
                <w:szCs w:val="26"/>
              </w:rPr>
              <w:t>20</w:t>
            </w:r>
          </w:p>
        </w:tc>
        <w:tc>
          <w:tcPr>
            <w:tcW w:w="17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26509E" w14:textId="2C13DAC8" w:rsidR="00356815" w:rsidRPr="00B65165" w:rsidRDefault="00356815" w:rsidP="00356815">
            <w:pPr>
              <w:spacing w:before="60" w:after="60" w:line="312" w:lineRule="auto"/>
              <w:jc w:val="center"/>
              <w:rPr>
                <w:rFonts w:cs="Times New Roman"/>
                <w:szCs w:val="26"/>
              </w:rPr>
            </w:pPr>
            <w:r w:rsidRPr="00B65165">
              <w:rPr>
                <w:rFonts w:cs="Times New Roman"/>
                <w:bCs/>
                <w:color w:val="000000"/>
                <w:szCs w:val="26"/>
              </w:rPr>
              <w:t>17/06/</w:t>
            </w:r>
            <w:r>
              <w:rPr>
                <w:rFonts w:cs="Times New Roman"/>
                <w:bCs/>
                <w:color w:val="000000"/>
                <w:szCs w:val="26"/>
              </w:rPr>
              <w:t>20</w:t>
            </w:r>
          </w:p>
        </w:tc>
      </w:tr>
      <w:tr w:rsidR="00356815" w:rsidRPr="00B65165" w14:paraId="733B0A17" w14:textId="77777777" w:rsidTr="00356815">
        <w:trPr>
          <w:jc w:val="center"/>
        </w:trPr>
        <w:tc>
          <w:tcPr>
            <w:tcW w:w="384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727AEC" w14:textId="10BD0626" w:rsidR="00356815" w:rsidRPr="00B65165" w:rsidRDefault="00356815" w:rsidP="00356815">
            <w:pPr>
              <w:spacing w:before="60" w:after="60" w:line="312" w:lineRule="auto"/>
              <w:ind w:left="-39" w:firstLine="39"/>
              <w:jc w:val="center"/>
              <w:rPr>
                <w:rFonts w:cs="Times New Roman"/>
                <w:szCs w:val="26"/>
              </w:rPr>
            </w:pPr>
            <w:r w:rsidRPr="00B65165">
              <w:rPr>
                <w:rFonts w:cs="Times New Roman"/>
                <w:color w:val="000000"/>
                <w:szCs w:val="26"/>
              </w:rPr>
              <w:t>Tích hợp hệ thống</w:t>
            </w:r>
          </w:p>
        </w:tc>
        <w:tc>
          <w:tcPr>
            <w:tcW w:w="170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E2860E" w14:textId="3EA18AF7" w:rsidR="00356815" w:rsidRPr="00B65165" w:rsidRDefault="00356815" w:rsidP="00356815">
            <w:pPr>
              <w:spacing w:before="60" w:after="60" w:line="312" w:lineRule="auto"/>
              <w:jc w:val="center"/>
              <w:rPr>
                <w:rFonts w:cs="Times New Roman"/>
                <w:szCs w:val="26"/>
              </w:rPr>
            </w:pPr>
            <w:r w:rsidRPr="00B65165">
              <w:rPr>
                <w:rFonts w:cs="Times New Roman"/>
                <w:color w:val="000000"/>
                <w:szCs w:val="26"/>
              </w:rPr>
              <w:t>2 days</w:t>
            </w:r>
          </w:p>
        </w:tc>
        <w:tc>
          <w:tcPr>
            <w:tcW w:w="184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3D8426" w14:textId="565CF12F" w:rsidR="00356815" w:rsidRPr="00B65165" w:rsidRDefault="00356815" w:rsidP="00356815">
            <w:pPr>
              <w:spacing w:before="60" w:after="60" w:line="312" w:lineRule="auto"/>
              <w:jc w:val="center"/>
              <w:rPr>
                <w:rFonts w:cs="Times New Roman"/>
                <w:szCs w:val="26"/>
              </w:rPr>
            </w:pPr>
            <w:r w:rsidRPr="00B65165">
              <w:rPr>
                <w:rFonts w:cs="Times New Roman"/>
                <w:bCs/>
                <w:color w:val="000000"/>
                <w:szCs w:val="26"/>
              </w:rPr>
              <w:t>18/06/</w:t>
            </w:r>
            <w:r>
              <w:rPr>
                <w:rFonts w:cs="Times New Roman"/>
                <w:bCs/>
                <w:color w:val="000000"/>
                <w:szCs w:val="26"/>
              </w:rPr>
              <w:t>20</w:t>
            </w:r>
          </w:p>
        </w:tc>
        <w:tc>
          <w:tcPr>
            <w:tcW w:w="17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03A76E" w14:textId="469D6E8B" w:rsidR="00356815" w:rsidRPr="00B65165" w:rsidRDefault="00356815" w:rsidP="00356815">
            <w:pPr>
              <w:spacing w:before="60" w:after="60" w:line="312" w:lineRule="auto"/>
              <w:jc w:val="center"/>
              <w:rPr>
                <w:rFonts w:cs="Times New Roman"/>
                <w:szCs w:val="26"/>
              </w:rPr>
            </w:pPr>
            <w:r w:rsidRPr="00B65165">
              <w:rPr>
                <w:rFonts w:cs="Times New Roman"/>
                <w:bCs/>
                <w:color w:val="000000"/>
                <w:szCs w:val="26"/>
              </w:rPr>
              <w:t>19/06/</w:t>
            </w:r>
            <w:r>
              <w:rPr>
                <w:rFonts w:cs="Times New Roman"/>
                <w:bCs/>
                <w:color w:val="000000"/>
                <w:szCs w:val="26"/>
              </w:rPr>
              <w:t>20</w:t>
            </w:r>
          </w:p>
        </w:tc>
      </w:tr>
      <w:tr w:rsidR="00356815" w:rsidRPr="00B65165" w14:paraId="1A475D50" w14:textId="77777777" w:rsidTr="00356815">
        <w:trPr>
          <w:jc w:val="center"/>
        </w:trPr>
        <w:tc>
          <w:tcPr>
            <w:tcW w:w="384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985445" w14:textId="79D87FFF" w:rsidR="00356815" w:rsidRPr="00B65165" w:rsidRDefault="00356815" w:rsidP="00356815">
            <w:pPr>
              <w:spacing w:before="60" w:after="60" w:line="312" w:lineRule="auto"/>
              <w:ind w:left="-39" w:firstLine="39"/>
              <w:jc w:val="center"/>
              <w:rPr>
                <w:rFonts w:cs="Times New Roman"/>
                <w:szCs w:val="26"/>
              </w:rPr>
            </w:pPr>
            <w:r w:rsidRPr="00B65165">
              <w:rPr>
                <w:rFonts w:cs="Times New Roman"/>
                <w:color w:val="000000"/>
                <w:szCs w:val="26"/>
              </w:rPr>
              <w:t>Xây dựng các bảng</w:t>
            </w:r>
          </w:p>
        </w:tc>
        <w:tc>
          <w:tcPr>
            <w:tcW w:w="170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E5CA0A" w14:textId="01B340E4" w:rsidR="00356815" w:rsidRPr="00B65165" w:rsidRDefault="00356815" w:rsidP="00356815">
            <w:pPr>
              <w:spacing w:before="60" w:after="60" w:line="312" w:lineRule="auto"/>
              <w:jc w:val="center"/>
              <w:rPr>
                <w:rFonts w:cs="Times New Roman"/>
                <w:szCs w:val="26"/>
              </w:rPr>
            </w:pPr>
            <w:r w:rsidRPr="00B65165">
              <w:rPr>
                <w:rFonts w:cs="Times New Roman"/>
                <w:color w:val="000000"/>
                <w:szCs w:val="26"/>
              </w:rPr>
              <w:t>1 day</w:t>
            </w:r>
          </w:p>
        </w:tc>
        <w:tc>
          <w:tcPr>
            <w:tcW w:w="184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84957C" w14:textId="54CD29FE" w:rsidR="00356815" w:rsidRPr="00B65165" w:rsidRDefault="00356815" w:rsidP="00356815">
            <w:pPr>
              <w:spacing w:before="60" w:after="60" w:line="312" w:lineRule="auto"/>
              <w:jc w:val="center"/>
              <w:rPr>
                <w:rFonts w:cs="Times New Roman"/>
                <w:szCs w:val="26"/>
              </w:rPr>
            </w:pPr>
            <w:r>
              <w:rPr>
                <w:rFonts w:cs="Times New Roman"/>
                <w:bCs/>
                <w:color w:val="000000"/>
                <w:szCs w:val="26"/>
              </w:rPr>
              <w:t>19</w:t>
            </w:r>
            <w:r w:rsidRPr="00B65165">
              <w:rPr>
                <w:rFonts w:cs="Times New Roman"/>
                <w:bCs/>
                <w:color w:val="000000"/>
                <w:szCs w:val="26"/>
              </w:rPr>
              <w:t>/06/</w:t>
            </w:r>
            <w:r>
              <w:rPr>
                <w:rFonts w:cs="Times New Roman"/>
                <w:bCs/>
                <w:color w:val="000000"/>
                <w:szCs w:val="26"/>
              </w:rPr>
              <w:t>20</w:t>
            </w:r>
          </w:p>
        </w:tc>
        <w:tc>
          <w:tcPr>
            <w:tcW w:w="17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C678433" w14:textId="5DD0D3D5" w:rsidR="00356815" w:rsidRPr="00B65165" w:rsidRDefault="00356815" w:rsidP="00356815">
            <w:pPr>
              <w:spacing w:before="60" w:after="60" w:line="312" w:lineRule="auto"/>
              <w:jc w:val="center"/>
              <w:rPr>
                <w:rFonts w:cs="Times New Roman"/>
                <w:szCs w:val="26"/>
              </w:rPr>
            </w:pPr>
            <w:r>
              <w:rPr>
                <w:rFonts w:cs="Times New Roman"/>
                <w:bCs/>
                <w:color w:val="000000"/>
                <w:szCs w:val="26"/>
              </w:rPr>
              <w:t>19</w:t>
            </w:r>
            <w:r w:rsidRPr="00B65165">
              <w:rPr>
                <w:rFonts w:cs="Times New Roman"/>
                <w:bCs/>
                <w:color w:val="000000"/>
                <w:szCs w:val="26"/>
              </w:rPr>
              <w:t>/06/</w:t>
            </w:r>
            <w:r>
              <w:rPr>
                <w:rFonts w:cs="Times New Roman"/>
                <w:bCs/>
                <w:color w:val="000000"/>
                <w:szCs w:val="26"/>
              </w:rPr>
              <w:t>20</w:t>
            </w:r>
          </w:p>
        </w:tc>
      </w:tr>
      <w:tr w:rsidR="00356815" w:rsidRPr="00B65165" w14:paraId="4B226D51" w14:textId="77777777" w:rsidTr="00356815">
        <w:trPr>
          <w:jc w:val="center"/>
        </w:trPr>
        <w:tc>
          <w:tcPr>
            <w:tcW w:w="384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D39629" w14:textId="2F5B8C10" w:rsidR="00356815" w:rsidRPr="00B65165" w:rsidRDefault="00356815" w:rsidP="00356815">
            <w:pPr>
              <w:spacing w:before="60" w:after="60" w:line="312" w:lineRule="auto"/>
              <w:ind w:left="-39" w:firstLine="39"/>
              <w:jc w:val="center"/>
              <w:rPr>
                <w:rFonts w:cs="Times New Roman"/>
                <w:szCs w:val="26"/>
              </w:rPr>
            </w:pPr>
            <w:r w:rsidRPr="00B65165">
              <w:rPr>
                <w:rFonts w:cs="Times New Roman"/>
                <w:color w:val="000000"/>
                <w:szCs w:val="26"/>
              </w:rPr>
              <w:t xml:space="preserve">Xây dựng chức năng </w:t>
            </w:r>
            <w:r>
              <w:rPr>
                <w:rFonts w:cs="Times New Roman"/>
                <w:color w:val="000000"/>
                <w:szCs w:val="26"/>
              </w:rPr>
              <w:t>đo nồng độ cồn</w:t>
            </w:r>
          </w:p>
        </w:tc>
        <w:tc>
          <w:tcPr>
            <w:tcW w:w="170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6348367" w14:textId="66191B0D" w:rsidR="00356815" w:rsidRPr="00B65165" w:rsidRDefault="00356815" w:rsidP="00356815">
            <w:pPr>
              <w:spacing w:before="60" w:after="60" w:line="312" w:lineRule="auto"/>
              <w:jc w:val="center"/>
              <w:rPr>
                <w:rFonts w:cs="Times New Roman"/>
                <w:szCs w:val="26"/>
              </w:rPr>
            </w:pPr>
            <w:r w:rsidRPr="00B65165">
              <w:rPr>
                <w:rFonts w:cs="Times New Roman"/>
                <w:color w:val="000000"/>
                <w:szCs w:val="26"/>
              </w:rPr>
              <w:t>1 day</w:t>
            </w:r>
          </w:p>
        </w:tc>
        <w:tc>
          <w:tcPr>
            <w:tcW w:w="184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A1DE76" w14:textId="6C2FA85F" w:rsidR="00356815" w:rsidRPr="00B65165" w:rsidRDefault="00356815" w:rsidP="00356815">
            <w:pPr>
              <w:spacing w:before="60" w:after="60" w:line="312" w:lineRule="auto"/>
              <w:jc w:val="center"/>
              <w:rPr>
                <w:rFonts w:cs="Times New Roman"/>
                <w:szCs w:val="26"/>
              </w:rPr>
            </w:pPr>
            <w:r>
              <w:rPr>
                <w:rFonts w:cs="Times New Roman"/>
                <w:bCs/>
                <w:color w:val="000000"/>
                <w:szCs w:val="26"/>
              </w:rPr>
              <w:t>19</w:t>
            </w:r>
            <w:r w:rsidRPr="00B65165">
              <w:rPr>
                <w:rFonts w:cs="Times New Roman"/>
                <w:bCs/>
                <w:color w:val="000000"/>
                <w:szCs w:val="26"/>
              </w:rPr>
              <w:t>/06/</w:t>
            </w:r>
            <w:r>
              <w:rPr>
                <w:rFonts w:cs="Times New Roman"/>
                <w:bCs/>
                <w:color w:val="000000"/>
                <w:szCs w:val="26"/>
              </w:rPr>
              <w:t>20</w:t>
            </w:r>
          </w:p>
        </w:tc>
        <w:tc>
          <w:tcPr>
            <w:tcW w:w="17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E018C0" w14:textId="7B5B3EDE" w:rsidR="00356815" w:rsidRPr="00B65165" w:rsidRDefault="00356815" w:rsidP="00356815">
            <w:pPr>
              <w:spacing w:before="60" w:after="60" w:line="312" w:lineRule="auto"/>
              <w:jc w:val="center"/>
              <w:rPr>
                <w:rFonts w:cs="Times New Roman"/>
                <w:szCs w:val="26"/>
              </w:rPr>
            </w:pPr>
            <w:r>
              <w:rPr>
                <w:rFonts w:cs="Times New Roman"/>
                <w:bCs/>
                <w:color w:val="000000"/>
                <w:szCs w:val="26"/>
              </w:rPr>
              <w:t>19</w:t>
            </w:r>
            <w:r w:rsidRPr="00B65165">
              <w:rPr>
                <w:rFonts w:cs="Times New Roman"/>
                <w:bCs/>
                <w:color w:val="000000"/>
                <w:szCs w:val="26"/>
              </w:rPr>
              <w:t>/06/</w:t>
            </w:r>
            <w:r>
              <w:rPr>
                <w:rFonts w:cs="Times New Roman"/>
                <w:bCs/>
                <w:color w:val="000000"/>
                <w:szCs w:val="26"/>
              </w:rPr>
              <w:t>20</w:t>
            </w:r>
          </w:p>
        </w:tc>
      </w:tr>
    </w:tbl>
    <w:p w14:paraId="66E2C1B9" w14:textId="452E1A16" w:rsidR="001370E8" w:rsidRPr="00B65165" w:rsidRDefault="001370E8" w:rsidP="001370E8">
      <w:pPr>
        <w:rPr>
          <w:rFonts w:cs="Times New Roman"/>
          <w:color w:val="000000"/>
          <w:spacing w:val="-12"/>
          <w:szCs w:val="26"/>
        </w:rPr>
      </w:pPr>
    </w:p>
    <w:p w14:paraId="7128DA0A" w14:textId="0BEB6A78" w:rsidR="001370E8" w:rsidRPr="001370E8" w:rsidRDefault="001370E8" w:rsidP="001370E8">
      <w:pPr>
        <w:autoSpaceDE w:val="0"/>
        <w:autoSpaceDN w:val="0"/>
        <w:adjustRightInd w:val="0"/>
        <w:spacing w:before="60" w:after="60" w:line="312" w:lineRule="auto"/>
        <w:ind w:left="720" w:firstLine="720"/>
        <w:rPr>
          <w:rFonts w:cs="Times New Roman"/>
          <w:b/>
          <w:bCs/>
          <w:color w:val="000000"/>
          <w:sz w:val="24"/>
          <w:szCs w:val="24"/>
        </w:rPr>
      </w:pPr>
      <w:r w:rsidRPr="001370E8">
        <w:rPr>
          <w:rFonts w:cs="Times New Roman"/>
          <w:b/>
          <w:color w:val="000000"/>
          <w:spacing w:val="-12"/>
          <w:sz w:val="24"/>
          <w:szCs w:val="24"/>
        </w:rPr>
        <w:lastRenderedPageBreak/>
        <w:sym w:font="Wingdings" w:char="F040"/>
      </w:r>
      <w:r w:rsidRPr="001370E8">
        <w:rPr>
          <w:rFonts w:cs="Times New Roman"/>
          <w:b/>
          <w:color w:val="000000"/>
          <w:spacing w:val="-12"/>
          <w:sz w:val="24"/>
          <w:szCs w:val="24"/>
        </w:rPr>
        <w:t>Giai đoạn 6: Kiểm thử và sửa lỗi</w:t>
      </w: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670"/>
        <w:gridCol w:w="1637"/>
        <w:gridCol w:w="1791"/>
        <w:gridCol w:w="1672"/>
      </w:tblGrid>
      <w:tr w:rsidR="001370E8" w:rsidRPr="00B65165" w14:paraId="2342A294" w14:textId="77777777" w:rsidTr="001370E8">
        <w:trPr>
          <w:jc w:val="center"/>
        </w:trPr>
        <w:tc>
          <w:tcPr>
            <w:tcW w:w="3694"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hideMark/>
          </w:tcPr>
          <w:p w14:paraId="47419F8D" w14:textId="77777777" w:rsidR="001370E8" w:rsidRPr="00B65165" w:rsidRDefault="001370E8" w:rsidP="001370E8">
            <w:pPr>
              <w:spacing w:before="60" w:after="60" w:line="312" w:lineRule="auto"/>
              <w:jc w:val="center"/>
              <w:rPr>
                <w:rFonts w:cs="Times New Roman"/>
                <w:b/>
                <w:bCs/>
                <w:color w:val="000000"/>
                <w:szCs w:val="26"/>
              </w:rPr>
            </w:pPr>
            <w:r w:rsidRPr="00B65165">
              <w:rPr>
                <w:rFonts w:cs="Times New Roman"/>
                <w:b/>
                <w:bCs/>
                <w:color w:val="000000"/>
                <w:szCs w:val="26"/>
              </w:rPr>
              <w:t>Nhiệm vụ</w:t>
            </w:r>
          </w:p>
        </w:tc>
        <w:tc>
          <w:tcPr>
            <w:tcW w:w="1646"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hideMark/>
          </w:tcPr>
          <w:p w14:paraId="3B92D00C" w14:textId="77777777" w:rsidR="001370E8" w:rsidRPr="00B65165" w:rsidRDefault="001370E8" w:rsidP="001370E8">
            <w:pPr>
              <w:spacing w:before="60" w:after="60" w:line="312" w:lineRule="auto"/>
              <w:jc w:val="center"/>
              <w:rPr>
                <w:rFonts w:cs="Times New Roman"/>
                <w:b/>
                <w:color w:val="000000" w:themeColor="text1"/>
                <w:szCs w:val="26"/>
              </w:rPr>
            </w:pPr>
            <w:r w:rsidRPr="00B65165">
              <w:rPr>
                <w:rFonts w:cs="Times New Roman"/>
                <w:b/>
                <w:bCs/>
                <w:color w:val="000000"/>
                <w:szCs w:val="26"/>
              </w:rPr>
              <w:t>Số ngày làm</w:t>
            </w:r>
          </w:p>
        </w:tc>
        <w:tc>
          <w:tcPr>
            <w:tcW w:w="1799"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hideMark/>
          </w:tcPr>
          <w:p w14:paraId="0A441E73" w14:textId="77777777" w:rsidR="001370E8" w:rsidRPr="00B65165" w:rsidRDefault="001370E8" w:rsidP="001370E8">
            <w:pPr>
              <w:spacing w:before="60" w:after="60" w:line="312" w:lineRule="auto"/>
              <w:jc w:val="center"/>
              <w:rPr>
                <w:rFonts w:cs="Times New Roman"/>
                <w:b/>
                <w:bCs/>
                <w:color w:val="000000"/>
                <w:szCs w:val="26"/>
              </w:rPr>
            </w:pPr>
            <w:r w:rsidRPr="00B65165">
              <w:rPr>
                <w:rFonts w:cs="Times New Roman"/>
                <w:b/>
                <w:bCs/>
                <w:color w:val="000000"/>
                <w:szCs w:val="26"/>
              </w:rPr>
              <w:t>Ngày bắt đầu</w:t>
            </w:r>
          </w:p>
        </w:tc>
        <w:tc>
          <w:tcPr>
            <w:tcW w:w="1679"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hideMark/>
          </w:tcPr>
          <w:p w14:paraId="7250DD31" w14:textId="77777777" w:rsidR="001370E8" w:rsidRPr="00B65165" w:rsidRDefault="001370E8" w:rsidP="001370E8">
            <w:pPr>
              <w:spacing w:before="60" w:after="60" w:line="312" w:lineRule="auto"/>
              <w:jc w:val="center"/>
              <w:rPr>
                <w:rFonts w:cs="Times New Roman"/>
                <w:b/>
                <w:bCs/>
                <w:color w:val="000000"/>
                <w:szCs w:val="26"/>
              </w:rPr>
            </w:pPr>
            <w:r w:rsidRPr="00B65165">
              <w:rPr>
                <w:rFonts w:cs="Times New Roman"/>
                <w:b/>
                <w:bCs/>
                <w:color w:val="000000"/>
                <w:szCs w:val="26"/>
              </w:rPr>
              <w:t>Ngày kết thúc</w:t>
            </w:r>
          </w:p>
        </w:tc>
      </w:tr>
      <w:tr w:rsidR="001370E8" w:rsidRPr="00B65165" w14:paraId="10593BF8" w14:textId="77777777" w:rsidTr="001370E8">
        <w:trPr>
          <w:jc w:val="center"/>
        </w:trPr>
        <w:tc>
          <w:tcPr>
            <w:tcW w:w="36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63D252" w14:textId="77777777" w:rsidR="001370E8" w:rsidRPr="00B65165" w:rsidRDefault="001370E8" w:rsidP="001370E8">
            <w:pPr>
              <w:spacing w:before="60" w:after="60" w:line="312" w:lineRule="auto"/>
              <w:jc w:val="center"/>
              <w:rPr>
                <w:rFonts w:cs="Times New Roman"/>
                <w:szCs w:val="26"/>
              </w:rPr>
            </w:pPr>
            <w:r w:rsidRPr="00B65165">
              <w:rPr>
                <w:rFonts w:cs="Times New Roman"/>
                <w:color w:val="000000"/>
                <w:szCs w:val="26"/>
              </w:rPr>
              <w:t>Kiểm thử mức đơn vị</w:t>
            </w:r>
          </w:p>
        </w:tc>
        <w:tc>
          <w:tcPr>
            <w:tcW w:w="16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88635C" w14:textId="77777777" w:rsidR="001370E8" w:rsidRPr="00B65165" w:rsidRDefault="001370E8" w:rsidP="001370E8">
            <w:pPr>
              <w:spacing w:before="60" w:after="60" w:line="312" w:lineRule="auto"/>
              <w:jc w:val="center"/>
              <w:rPr>
                <w:rFonts w:cs="Times New Roman"/>
                <w:szCs w:val="26"/>
              </w:rPr>
            </w:pPr>
            <w:r w:rsidRPr="00B65165">
              <w:rPr>
                <w:rFonts w:cs="Times New Roman"/>
                <w:color w:val="000000"/>
                <w:szCs w:val="26"/>
              </w:rPr>
              <w:t>1 day</w:t>
            </w:r>
          </w:p>
        </w:tc>
        <w:tc>
          <w:tcPr>
            <w:tcW w:w="17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58BCE1" w14:textId="54244D70" w:rsidR="001370E8" w:rsidRPr="00B65165" w:rsidRDefault="001370E8" w:rsidP="001370E8">
            <w:pPr>
              <w:spacing w:before="60" w:after="60" w:line="312" w:lineRule="auto"/>
              <w:jc w:val="center"/>
              <w:rPr>
                <w:rFonts w:cs="Times New Roman"/>
                <w:szCs w:val="26"/>
              </w:rPr>
            </w:pPr>
            <w:r w:rsidRPr="00B65165">
              <w:rPr>
                <w:rFonts w:cs="Times New Roman"/>
                <w:color w:val="000000"/>
                <w:szCs w:val="26"/>
              </w:rPr>
              <w:t>19/06/</w:t>
            </w:r>
            <w:r>
              <w:rPr>
                <w:rFonts w:cs="Times New Roman"/>
                <w:color w:val="000000"/>
                <w:szCs w:val="26"/>
              </w:rPr>
              <w:t>20</w:t>
            </w:r>
          </w:p>
        </w:tc>
        <w:tc>
          <w:tcPr>
            <w:tcW w:w="16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52D243" w14:textId="58BA6E77" w:rsidR="001370E8" w:rsidRPr="00B65165" w:rsidRDefault="001370E8" w:rsidP="001370E8">
            <w:pPr>
              <w:spacing w:before="60" w:after="60" w:line="312" w:lineRule="auto"/>
              <w:jc w:val="center"/>
              <w:rPr>
                <w:rFonts w:cs="Times New Roman"/>
                <w:szCs w:val="26"/>
              </w:rPr>
            </w:pPr>
            <w:r w:rsidRPr="00B65165">
              <w:rPr>
                <w:rFonts w:cs="Times New Roman"/>
                <w:color w:val="000000"/>
                <w:szCs w:val="26"/>
              </w:rPr>
              <w:t>19/06/</w:t>
            </w:r>
            <w:r>
              <w:rPr>
                <w:rFonts w:cs="Times New Roman"/>
                <w:color w:val="000000"/>
                <w:szCs w:val="26"/>
              </w:rPr>
              <w:t>20</w:t>
            </w:r>
          </w:p>
        </w:tc>
      </w:tr>
      <w:tr w:rsidR="001370E8" w:rsidRPr="00B65165" w14:paraId="1F3A6BBF" w14:textId="77777777" w:rsidTr="001370E8">
        <w:trPr>
          <w:jc w:val="center"/>
        </w:trPr>
        <w:tc>
          <w:tcPr>
            <w:tcW w:w="36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5E54A9" w14:textId="77777777" w:rsidR="001370E8" w:rsidRPr="00B65165" w:rsidRDefault="001370E8" w:rsidP="001370E8">
            <w:pPr>
              <w:spacing w:before="60" w:after="60" w:line="312" w:lineRule="auto"/>
              <w:jc w:val="center"/>
              <w:rPr>
                <w:rFonts w:cs="Times New Roman"/>
                <w:szCs w:val="26"/>
              </w:rPr>
            </w:pPr>
            <w:r w:rsidRPr="00B65165">
              <w:rPr>
                <w:rFonts w:cs="Times New Roman"/>
                <w:color w:val="000000"/>
                <w:szCs w:val="26"/>
              </w:rPr>
              <w:t>Kiểm thử mức tích hợp</w:t>
            </w:r>
          </w:p>
        </w:tc>
        <w:tc>
          <w:tcPr>
            <w:tcW w:w="16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E2C0BF" w14:textId="77777777" w:rsidR="001370E8" w:rsidRPr="00B65165" w:rsidRDefault="001370E8" w:rsidP="001370E8">
            <w:pPr>
              <w:spacing w:before="60" w:after="60" w:line="312" w:lineRule="auto"/>
              <w:jc w:val="center"/>
              <w:rPr>
                <w:rFonts w:cs="Times New Roman"/>
                <w:szCs w:val="26"/>
              </w:rPr>
            </w:pPr>
            <w:r w:rsidRPr="00B65165">
              <w:rPr>
                <w:rFonts w:cs="Times New Roman"/>
                <w:color w:val="000000"/>
                <w:szCs w:val="26"/>
              </w:rPr>
              <w:t>1 day</w:t>
            </w:r>
          </w:p>
        </w:tc>
        <w:tc>
          <w:tcPr>
            <w:tcW w:w="17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0921B2" w14:textId="51D6EDAF" w:rsidR="001370E8" w:rsidRPr="00B65165" w:rsidRDefault="001370E8" w:rsidP="001370E8">
            <w:pPr>
              <w:spacing w:before="60" w:after="60" w:line="312" w:lineRule="auto"/>
              <w:jc w:val="center"/>
              <w:rPr>
                <w:rFonts w:cs="Times New Roman"/>
                <w:szCs w:val="26"/>
              </w:rPr>
            </w:pPr>
            <w:r w:rsidRPr="00B65165">
              <w:rPr>
                <w:rFonts w:cs="Times New Roman"/>
                <w:color w:val="000000"/>
                <w:szCs w:val="26"/>
              </w:rPr>
              <w:t>19/06/</w:t>
            </w:r>
            <w:r>
              <w:rPr>
                <w:rFonts w:cs="Times New Roman"/>
                <w:color w:val="000000"/>
                <w:szCs w:val="26"/>
              </w:rPr>
              <w:t>20</w:t>
            </w:r>
          </w:p>
        </w:tc>
        <w:tc>
          <w:tcPr>
            <w:tcW w:w="16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5EA05A" w14:textId="69CDD4ED" w:rsidR="001370E8" w:rsidRPr="00B65165" w:rsidRDefault="001370E8" w:rsidP="001370E8">
            <w:pPr>
              <w:spacing w:before="60" w:after="60" w:line="312" w:lineRule="auto"/>
              <w:jc w:val="center"/>
              <w:rPr>
                <w:rFonts w:cs="Times New Roman"/>
                <w:szCs w:val="26"/>
              </w:rPr>
            </w:pPr>
            <w:r w:rsidRPr="00B65165">
              <w:rPr>
                <w:rFonts w:cs="Times New Roman"/>
                <w:color w:val="000000"/>
                <w:szCs w:val="26"/>
              </w:rPr>
              <w:t>19/06/</w:t>
            </w:r>
            <w:r>
              <w:rPr>
                <w:rFonts w:cs="Times New Roman"/>
                <w:color w:val="000000"/>
                <w:szCs w:val="26"/>
              </w:rPr>
              <w:t>20</w:t>
            </w:r>
          </w:p>
        </w:tc>
      </w:tr>
      <w:tr w:rsidR="001370E8" w:rsidRPr="00B65165" w14:paraId="5620AB4F" w14:textId="77777777" w:rsidTr="001370E8">
        <w:trPr>
          <w:jc w:val="center"/>
        </w:trPr>
        <w:tc>
          <w:tcPr>
            <w:tcW w:w="36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444A11" w14:textId="77777777" w:rsidR="001370E8" w:rsidRPr="00B65165" w:rsidRDefault="001370E8" w:rsidP="001370E8">
            <w:pPr>
              <w:spacing w:before="60" w:after="60" w:line="312" w:lineRule="auto"/>
              <w:jc w:val="center"/>
              <w:rPr>
                <w:rFonts w:cs="Times New Roman"/>
                <w:szCs w:val="26"/>
              </w:rPr>
            </w:pPr>
            <w:r w:rsidRPr="00B65165">
              <w:rPr>
                <w:rFonts w:cs="Times New Roman"/>
                <w:color w:val="000000"/>
                <w:szCs w:val="26"/>
              </w:rPr>
              <w:t>Kiểm thử mức hệ thống</w:t>
            </w:r>
          </w:p>
        </w:tc>
        <w:tc>
          <w:tcPr>
            <w:tcW w:w="16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DA3330" w14:textId="77777777" w:rsidR="001370E8" w:rsidRPr="00B65165" w:rsidRDefault="001370E8" w:rsidP="001370E8">
            <w:pPr>
              <w:spacing w:before="60" w:after="60" w:line="312" w:lineRule="auto"/>
              <w:jc w:val="center"/>
              <w:rPr>
                <w:rFonts w:cs="Times New Roman"/>
                <w:szCs w:val="26"/>
              </w:rPr>
            </w:pPr>
            <w:r w:rsidRPr="00B65165">
              <w:rPr>
                <w:rFonts w:cs="Times New Roman"/>
                <w:color w:val="000000"/>
                <w:szCs w:val="26"/>
              </w:rPr>
              <w:t>1 day</w:t>
            </w:r>
          </w:p>
        </w:tc>
        <w:tc>
          <w:tcPr>
            <w:tcW w:w="17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EA7713" w14:textId="4EB54D85" w:rsidR="001370E8" w:rsidRPr="00B65165" w:rsidRDefault="001370E8" w:rsidP="001370E8">
            <w:pPr>
              <w:spacing w:before="60" w:after="60" w:line="312" w:lineRule="auto"/>
              <w:jc w:val="center"/>
              <w:rPr>
                <w:rFonts w:cs="Times New Roman"/>
                <w:szCs w:val="26"/>
              </w:rPr>
            </w:pPr>
            <w:r w:rsidRPr="00B65165">
              <w:rPr>
                <w:rFonts w:cs="Times New Roman"/>
                <w:color w:val="000000"/>
                <w:szCs w:val="26"/>
              </w:rPr>
              <w:t>20/06/</w:t>
            </w:r>
            <w:r>
              <w:rPr>
                <w:rFonts w:cs="Times New Roman"/>
                <w:color w:val="000000"/>
                <w:szCs w:val="26"/>
              </w:rPr>
              <w:t>20</w:t>
            </w:r>
          </w:p>
        </w:tc>
        <w:tc>
          <w:tcPr>
            <w:tcW w:w="16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E70E69" w14:textId="5F9D3850" w:rsidR="001370E8" w:rsidRPr="00B65165" w:rsidRDefault="001370E8" w:rsidP="001370E8">
            <w:pPr>
              <w:spacing w:before="60" w:after="60" w:line="312" w:lineRule="auto"/>
              <w:jc w:val="center"/>
              <w:rPr>
                <w:rFonts w:cs="Times New Roman"/>
                <w:szCs w:val="26"/>
              </w:rPr>
            </w:pPr>
            <w:r w:rsidRPr="00B65165">
              <w:rPr>
                <w:rFonts w:cs="Times New Roman"/>
                <w:color w:val="000000"/>
                <w:szCs w:val="26"/>
              </w:rPr>
              <w:t>20/06/</w:t>
            </w:r>
            <w:r>
              <w:rPr>
                <w:rFonts w:cs="Times New Roman"/>
                <w:color w:val="000000"/>
                <w:szCs w:val="26"/>
              </w:rPr>
              <w:t>20</w:t>
            </w:r>
          </w:p>
        </w:tc>
      </w:tr>
      <w:tr w:rsidR="001370E8" w:rsidRPr="00B65165" w14:paraId="6D9AC316" w14:textId="77777777" w:rsidTr="001370E8">
        <w:trPr>
          <w:jc w:val="center"/>
        </w:trPr>
        <w:tc>
          <w:tcPr>
            <w:tcW w:w="36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58D562" w14:textId="77777777" w:rsidR="001370E8" w:rsidRPr="00B65165" w:rsidRDefault="001370E8" w:rsidP="001370E8">
            <w:pPr>
              <w:spacing w:before="60" w:after="60" w:line="312" w:lineRule="auto"/>
              <w:jc w:val="center"/>
              <w:rPr>
                <w:rFonts w:cs="Times New Roman"/>
                <w:szCs w:val="26"/>
              </w:rPr>
            </w:pPr>
            <w:r w:rsidRPr="00B65165">
              <w:rPr>
                <w:rFonts w:cs="Times New Roman"/>
                <w:color w:val="000000"/>
                <w:szCs w:val="26"/>
              </w:rPr>
              <w:t>Kiểm thử  giao diện</w:t>
            </w:r>
          </w:p>
        </w:tc>
        <w:tc>
          <w:tcPr>
            <w:tcW w:w="16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FEE8B7" w14:textId="77777777" w:rsidR="001370E8" w:rsidRPr="00B65165" w:rsidRDefault="001370E8" w:rsidP="001370E8">
            <w:pPr>
              <w:spacing w:before="60" w:after="60" w:line="312" w:lineRule="auto"/>
              <w:jc w:val="center"/>
              <w:rPr>
                <w:rFonts w:cs="Times New Roman"/>
                <w:szCs w:val="26"/>
              </w:rPr>
            </w:pPr>
            <w:r w:rsidRPr="00B65165">
              <w:rPr>
                <w:rFonts w:cs="Times New Roman"/>
                <w:color w:val="000000"/>
                <w:szCs w:val="26"/>
              </w:rPr>
              <w:t>1 day</w:t>
            </w:r>
          </w:p>
        </w:tc>
        <w:tc>
          <w:tcPr>
            <w:tcW w:w="17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32A5B2" w14:textId="6132855A" w:rsidR="001370E8" w:rsidRPr="00B65165" w:rsidRDefault="001370E8" w:rsidP="001370E8">
            <w:pPr>
              <w:spacing w:before="60" w:after="60" w:line="312" w:lineRule="auto"/>
              <w:jc w:val="center"/>
              <w:rPr>
                <w:rFonts w:cs="Times New Roman"/>
                <w:szCs w:val="26"/>
              </w:rPr>
            </w:pPr>
            <w:r w:rsidRPr="00B65165">
              <w:rPr>
                <w:rFonts w:cs="Times New Roman"/>
                <w:color w:val="000000"/>
                <w:szCs w:val="26"/>
              </w:rPr>
              <w:t>20/06/</w:t>
            </w:r>
            <w:r>
              <w:rPr>
                <w:rFonts w:cs="Times New Roman"/>
                <w:color w:val="000000"/>
                <w:szCs w:val="26"/>
              </w:rPr>
              <w:t>20</w:t>
            </w:r>
          </w:p>
        </w:tc>
        <w:tc>
          <w:tcPr>
            <w:tcW w:w="16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0B892F" w14:textId="33F59C1F" w:rsidR="001370E8" w:rsidRPr="00B65165" w:rsidRDefault="001370E8" w:rsidP="001370E8">
            <w:pPr>
              <w:spacing w:before="60" w:after="60" w:line="312" w:lineRule="auto"/>
              <w:jc w:val="center"/>
              <w:rPr>
                <w:rFonts w:cs="Times New Roman"/>
                <w:szCs w:val="26"/>
              </w:rPr>
            </w:pPr>
            <w:r w:rsidRPr="00B65165">
              <w:rPr>
                <w:rFonts w:cs="Times New Roman"/>
                <w:color w:val="000000"/>
                <w:szCs w:val="26"/>
              </w:rPr>
              <w:t>20/06/</w:t>
            </w:r>
            <w:r>
              <w:rPr>
                <w:rFonts w:cs="Times New Roman"/>
                <w:color w:val="000000"/>
                <w:szCs w:val="26"/>
              </w:rPr>
              <w:t>20</w:t>
            </w:r>
          </w:p>
        </w:tc>
      </w:tr>
    </w:tbl>
    <w:p w14:paraId="653B1C4D" w14:textId="77777777" w:rsidR="001370E8" w:rsidRPr="00B65165" w:rsidRDefault="001370E8" w:rsidP="001370E8">
      <w:pPr>
        <w:autoSpaceDE w:val="0"/>
        <w:autoSpaceDN w:val="0"/>
        <w:adjustRightInd w:val="0"/>
        <w:spacing w:before="60" w:after="60" w:line="312" w:lineRule="auto"/>
        <w:ind w:left="1440"/>
        <w:rPr>
          <w:rFonts w:cs="Times New Roman"/>
          <w:color w:val="000000"/>
          <w:spacing w:val="-12"/>
          <w:sz w:val="28"/>
          <w:szCs w:val="28"/>
        </w:rPr>
      </w:pPr>
    </w:p>
    <w:p w14:paraId="78E99E26" w14:textId="4333069B" w:rsidR="001370E8" w:rsidRPr="001370E8" w:rsidRDefault="001370E8" w:rsidP="001370E8">
      <w:pPr>
        <w:autoSpaceDE w:val="0"/>
        <w:autoSpaceDN w:val="0"/>
        <w:adjustRightInd w:val="0"/>
        <w:spacing w:before="60" w:after="60" w:line="312" w:lineRule="auto"/>
        <w:ind w:left="720" w:firstLine="720"/>
        <w:rPr>
          <w:rFonts w:cs="Times New Roman"/>
          <w:b/>
          <w:bCs/>
          <w:color w:val="000000"/>
          <w:sz w:val="24"/>
          <w:szCs w:val="24"/>
        </w:rPr>
      </w:pPr>
      <w:r w:rsidRPr="001370E8">
        <w:rPr>
          <w:rFonts w:cs="Times New Roman"/>
          <w:b/>
          <w:color w:val="000000"/>
          <w:spacing w:val="-12"/>
          <w:sz w:val="24"/>
          <w:szCs w:val="24"/>
        </w:rPr>
        <w:sym w:font="Wingdings" w:char="F040"/>
      </w:r>
      <w:r w:rsidRPr="001370E8">
        <w:rPr>
          <w:rFonts w:cs="Times New Roman"/>
          <w:b/>
          <w:color w:val="000000"/>
          <w:spacing w:val="-12"/>
          <w:sz w:val="24"/>
          <w:szCs w:val="24"/>
        </w:rPr>
        <w:t>Giai đoạn 7: Kết thúc dự án</w:t>
      </w:r>
      <w:r w:rsidRPr="001370E8">
        <w:rPr>
          <w:rFonts w:cs="Times New Roman"/>
          <w:color w:val="000000"/>
          <w:spacing w:val="-12"/>
          <w:sz w:val="24"/>
          <w:szCs w:val="24"/>
        </w:rPr>
        <w:t xml:space="preserve"> </w:t>
      </w: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670"/>
        <w:gridCol w:w="1637"/>
        <w:gridCol w:w="1791"/>
        <w:gridCol w:w="1672"/>
      </w:tblGrid>
      <w:tr w:rsidR="001370E8" w:rsidRPr="00B65165" w14:paraId="67396681" w14:textId="77777777" w:rsidTr="001370E8">
        <w:trPr>
          <w:jc w:val="center"/>
        </w:trPr>
        <w:tc>
          <w:tcPr>
            <w:tcW w:w="3694"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hideMark/>
          </w:tcPr>
          <w:p w14:paraId="35650041" w14:textId="77777777" w:rsidR="001370E8" w:rsidRPr="00B65165" w:rsidRDefault="001370E8" w:rsidP="001370E8">
            <w:pPr>
              <w:spacing w:before="60" w:after="60" w:line="312" w:lineRule="auto"/>
              <w:jc w:val="center"/>
              <w:rPr>
                <w:rFonts w:cs="Times New Roman"/>
                <w:b/>
                <w:bCs/>
                <w:color w:val="000000"/>
                <w:szCs w:val="26"/>
              </w:rPr>
            </w:pPr>
            <w:r w:rsidRPr="00B65165">
              <w:rPr>
                <w:rFonts w:cs="Times New Roman"/>
                <w:b/>
                <w:bCs/>
                <w:color w:val="000000"/>
                <w:szCs w:val="26"/>
              </w:rPr>
              <w:t>Nhiệm vụ</w:t>
            </w:r>
          </w:p>
        </w:tc>
        <w:tc>
          <w:tcPr>
            <w:tcW w:w="1646"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hideMark/>
          </w:tcPr>
          <w:p w14:paraId="7EC79F8B" w14:textId="77777777" w:rsidR="001370E8" w:rsidRPr="00B65165" w:rsidRDefault="001370E8" w:rsidP="001370E8">
            <w:pPr>
              <w:spacing w:before="60" w:after="60" w:line="312" w:lineRule="auto"/>
              <w:jc w:val="center"/>
              <w:rPr>
                <w:rFonts w:cs="Times New Roman"/>
                <w:b/>
                <w:color w:val="000000" w:themeColor="text1"/>
                <w:szCs w:val="26"/>
              </w:rPr>
            </w:pPr>
            <w:r w:rsidRPr="00B65165">
              <w:rPr>
                <w:rFonts w:cs="Times New Roman"/>
                <w:b/>
                <w:bCs/>
                <w:color w:val="000000"/>
                <w:szCs w:val="26"/>
              </w:rPr>
              <w:t>Số ngày làm</w:t>
            </w:r>
          </w:p>
        </w:tc>
        <w:tc>
          <w:tcPr>
            <w:tcW w:w="1799"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hideMark/>
          </w:tcPr>
          <w:p w14:paraId="4B4080D8" w14:textId="77777777" w:rsidR="001370E8" w:rsidRPr="00B65165" w:rsidRDefault="001370E8" w:rsidP="001370E8">
            <w:pPr>
              <w:spacing w:before="60" w:after="60" w:line="312" w:lineRule="auto"/>
              <w:jc w:val="center"/>
              <w:rPr>
                <w:rFonts w:cs="Times New Roman"/>
                <w:b/>
                <w:bCs/>
                <w:color w:val="000000"/>
                <w:szCs w:val="26"/>
              </w:rPr>
            </w:pPr>
            <w:r w:rsidRPr="00B65165">
              <w:rPr>
                <w:rFonts w:cs="Times New Roman"/>
                <w:b/>
                <w:bCs/>
                <w:color w:val="000000"/>
                <w:szCs w:val="26"/>
              </w:rPr>
              <w:t>Ngày bắt đầu</w:t>
            </w:r>
          </w:p>
        </w:tc>
        <w:tc>
          <w:tcPr>
            <w:tcW w:w="1679" w:type="dxa"/>
            <w:tcBorders>
              <w:top w:val="single" w:sz="4" w:space="0" w:color="B1BBCC"/>
              <w:left w:val="single" w:sz="4" w:space="0" w:color="B1BBCC"/>
              <w:bottom w:val="single" w:sz="4" w:space="0" w:color="B1BBCC"/>
              <w:right w:val="single" w:sz="4" w:space="0" w:color="B1BBCC"/>
            </w:tcBorders>
            <w:shd w:val="clear" w:color="auto" w:fill="F2F2F2" w:themeFill="background1" w:themeFillShade="F2"/>
            <w:vAlign w:val="center"/>
            <w:hideMark/>
          </w:tcPr>
          <w:p w14:paraId="049BC74C" w14:textId="77777777" w:rsidR="001370E8" w:rsidRPr="00B65165" w:rsidRDefault="001370E8" w:rsidP="001370E8">
            <w:pPr>
              <w:spacing w:before="60" w:after="60" w:line="312" w:lineRule="auto"/>
              <w:jc w:val="center"/>
              <w:rPr>
                <w:rFonts w:cs="Times New Roman"/>
                <w:b/>
                <w:bCs/>
                <w:color w:val="000000"/>
                <w:szCs w:val="26"/>
              </w:rPr>
            </w:pPr>
            <w:r w:rsidRPr="00B65165">
              <w:rPr>
                <w:rFonts w:cs="Times New Roman"/>
                <w:b/>
                <w:bCs/>
                <w:color w:val="000000"/>
                <w:szCs w:val="26"/>
              </w:rPr>
              <w:t>Ngày kết thúc</w:t>
            </w:r>
          </w:p>
        </w:tc>
      </w:tr>
      <w:tr w:rsidR="001370E8" w:rsidRPr="00B65165" w14:paraId="020956DB" w14:textId="77777777" w:rsidTr="001370E8">
        <w:trPr>
          <w:jc w:val="center"/>
        </w:trPr>
        <w:tc>
          <w:tcPr>
            <w:tcW w:w="36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1E5009" w14:textId="77777777" w:rsidR="001370E8" w:rsidRPr="00B65165" w:rsidRDefault="001370E8" w:rsidP="001370E8">
            <w:pPr>
              <w:spacing w:before="60" w:after="60" w:line="312" w:lineRule="auto"/>
              <w:jc w:val="center"/>
              <w:rPr>
                <w:rFonts w:cs="Times New Roman"/>
                <w:szCs w:val="26"/>
              </w:rPr>
            </w:pPr>
            <w:r w:rsidRPr="00B65165">
              <w:rPr>
                <w:rFonts w:cs="Times New Roman"/>
                <w:color w:val="000000"/>
                <w:szCs w:val="26"/>
              </w:rPr>
              <w:t>Bàn giao sản phẩm</w:t>
            </w:r>
          </w:p>
        </w:tc>
        <w:tc>
          <w:tcPr>
            <w:tcW w:w="16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F135B2" w14:textId="77777777" w:rsidR="001370E8" w:rsidRPr="00B65165" w:rsidRDefault="001370E8" w:rsidP="001370E8">
            <w:pPr>
              <w:spacing w:before="60" w:after="60" w:line="312" w:lineRule="auto"/>
              <w:jc w:val="center"/>
              <w:rPr>
                <w:rFonts w:cs="Times New Roman"/>
                <w:szCs w:val="26"/>
              </w:rPr>
            </w:pPr>
            <w:r w:rsidRPr="00B65165">
              <w:rPr>
                <w:rFonts w:cs="Times New Roman"/>
                <w:color w:val="000000"/>
                <w:szCs w:val="26"/>
              </w:rPr>
              <w:t>1 day</w:t>
            </w:r>
          </w:p>
        </w:tc>
        <w:tc>
          <w:tcPr>
            <w:tcW w:w="17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A5D1FE" w14:textId="4311E19B" w:rsidR="001370E8" w:rsidRPr="00B65165" w:rsidRDefault="001370E8" w:rsidP="001370E8">
            <w:pPr>
              <w:spacing w:before="60" w:after="60" w:line="312" w:lineRule="auto"/>
              <w:jc w:val="center"/>
              <w:rPr>
                <w:rFonts w:cs="Times New Roman"/>
                <w:szCs w:val="26"/>
              </w:rPr>
            </w:pPr>
            <w:r w:rsidRPr="00B65165">
              <w:rPr>
                <w:rFonts w:cs="Times New Roman"/>
                <w:color w:val="000000"/>
                <w:szCs w:val="26"/>
              </w:rPr>
              <w:t>21/06/</w:t>
            </w:r>
            <w:r>
              <w:rPr>
                <w:rFonts w:cs="Times New Roman"/>
                <w:color w:val="000000"/>
                <w:szCs w:val="26"/>
              </w:rPr>
              <w:t>20</w:t>
            </w:r>
          </w:p>
        </w:tc>
        <w:tc>
          <w:tcPr>
            <w:tcW w:w="16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75DF6E" w14:textId="4A0D5E74" w:rsidR="001370E8" w:rsidRPr="00B65165" w:rsidRDefault="001370E8" w:rsidP="001370E8">
            <w:pPr>
              <w:spacing w:before="60" w:after="60" w:line="312" w:lineRule="auto"/>
              <w:jc w:val="center"/>
              <w:rPr>
                <w:rFonts w:cs="Times New Roman"/>
                <w:szCs w:val="26"/>
              </w:rPr>
            </w:pPr>
            <w:r w:rsidRPr="00B65165">
              <w:rPr>
                <w:rFonts w:cs="Times New Roman"/>
                <w:color w:val="000000"/>
                <w:szCs w:val="26"/>
              </w:rPr>
              <w:t>21/06/</w:t>
            </w:r>
            <w:r>
              <w:rPr>
                <w:rFonts w:cs="Times New Roman"/>
                <w:color w:val="000000"/>
                <w:szCs w:val="26"/>
              </w:rPr>
              <w:t>20</w:t>
            </w:r>
          </w:p>
        </w:tc>
      </w:tr>
      <w:tr w:rsidR="001370E8" w:rsidRPr="00B65165" w14:paraId="699DE7A7" w14:textId="77777777" w:rsidTr="001370E8">
        <w:trPr>
          <w:jc w:val="center"/>
        </w:trPr>
        <w:tc>
          <w:tcPr>
            <w:tcW w:w="36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55C582" w14:textId="77777777" w:rsidR="001370E8" w:rsidRPr="00B65165" w:rsidRDefault="001370E8" w:rsidP="001370E8">
            <w:pPr>
              <w:spacing w:before="60" w:after="60" w:line="312" w:lineRule="auto"/>
              <w:jc w:val="center"/>
              <w:rPr>
                <w:rFonts w:cs="Times New Roman"/>
                <w:szCs w:val="26"/>
              </w:rPr>
            </w:pPr>
            <w:r w:rsidRPr="00B65165">
              <w:rPr>
                <w:rFonts w:cs="Times New Roman"/>
                <w:color w:val="000000"/>
                <w:szCs w:val="26"/>
              </w:rPr>
              <w:t>Làm tài liệu hướng dẫn sử dụng</w:t>
            </w:r>
          </w:p>
        </w:tc>
        <w:tc>
          <w:tcPr>
            <w:tcW w:w="16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86DDAD" w14:textId="77777777" w:rsidR="001370E8" w:rsidRPr="00B65165" w:rsidRDefault="001370E8" w:rsidP="001370E8">
            <w:pPr>
              <w:spacing w:before="60" w:after="60" w:line="312" w:lineRule="auto"/>
              <w:jc w:val="center"/>
              <w:rPr>
                <w:rFonts w:cs="Times New Roman"/>
                <w:szCs w:val="26"/>
              </w:rPr>
            </w:pPr>
            <w:r w:rsidRPr="00B65165">
              <w:rPr>
                <w:rFonts w:cs="Times New Roman"/>
                <w:color w:val="000000"/>
                <w:szCs w:val="26"/>
              </w:rPr>
              <w:t>1 day</w:t>
            </w:r>
          </w:p>
        </w:tc>
        <w:tc>
          <w:tcPr>
            <w:tcW w:w="17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F31156" w14:textId="56B0591A" w:rsidR="001370E8" w:rsidRPr="00B65165" w:rsidRDefault="001370E8" w:rsidP="001370E8">
            <w:pPr>
              <w:spacing w:before="60" w:after="60" w:line="312" w:lineRule="auto"/>
              <w:jc w:val="center"/>
              <w:rPr>
                <w:rFonts w:cs="Times New Roman"/>
                <w:szCs w:val="26"/>
              </w:rPr>
            </w:pPr>
            <w:r w:rsidRPr="00B65165">
              <w:rPr>
                <w:rFonts w:cs="Times New Roman"/>
                <w:color w:val="000000"/>
                <w:szCs w:val="26"/>
              </w:rPr>
              <w:t>21/06/</w:t>
            </w:r>
            <w:r>
              <w:rPr>
                <w:rFonts w:cs="Times New Roman"/>
                <w:color w:val="000000"/>
                <w:szCs w:val="26"/>
              </w:rPr>
              <w:t>20</w:t>
            </w:r>
          </w:p>
        </w:tc>
        <w:tc>
          <w:tcPr>
            <w:tcW w:w="16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ECE1C4" w14:textId="2137DCB9" w:rsidR="001370E8" w:rsidRPr="00B65165" w:rsidRDefault="001370E8" w:rsidP="001370E8">
            <w:pPr>
              <w:spacing w:before="60" w:after="60" w:line="312" w:lineRule="auto"/>
              <w:jc w:val="center"/>
              <w:rPr>
                <w:rFonts w:cs="Times New Roman"/>
                <w:szCs w:val="26"/>
              </w:rPr>
            </w:pPr>
            <w:r w:rsidRPr="00B65165">
              <w:rPr>
                <w:rFonts w:cs="Times New Roman"/>
                <w:color w:val="000000"/>
                <w:szCs w:val="26"/>
              </w:rPr>
              <w:t>21/06/</w:t>
            </w:r>
            <w:r>
              <w:rPr>
                <w:rFonts w:cs="Times New Roman"/>
                <w:color w:val="000000"/>
                <w:szCs w:val="26"/>
              </w:rPr>
              <w:t>20</w:t>
            </w:r>
          </w:p>
        </w:tc>
      </w:tr>
      <w:tr w:rsidR="001370E8" w:rsidRPr="00B65165" w14:paraId="5F10A326" w14:textId="77777777" w:rsidTr="001370E8">
        <w:trPr>
          <w:jc w:val="center"/>
        </w:trPr>
        <w:tc>
          <w:tcPr>
            <w:tcW w:w="36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CCEE7F" w14:textId="77777777" w:rsidR="001370E8" w:rsidRPr="00B65165" w:rsidRDefault="001370E8" w:rsidP="001370E8">
            <w:pPr>
              <w:spacing w:before="60" w:after="60" w:line="312" w:lineRule="auto"/>
              <w:jc w:val="center"/>
              <w:rPr>
                <w:rFonts w:cs="Times New Roman"/>
                <w:szCs w:val="26"/>
              </w:rPr>
            </w:pPr>
            <w:r w:rsidRPr="00B65165">
              <w:rPr>
                <w:rFonts w:cs="Times New Roman"/>
                <w:color w:val="000000"/>
                <w:szCs w:val="26"/>
              </w:rPr>
              <w:t>Đào tạo</w:t>
            </w:r>
          </w:p>
        </w:tc>
        <w:tc>
          <w:tcPr>
            <w:tcW w:w="16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E66F80" w14:textId="77777777" w:rsidR="001370E8" w:rsidRPr="00B65165" w:rsidRDefault="001370E8" w:rsidP="001370E8">
            <w:pPr>
              <w:spacing w:before="60" w:after="60" w:line="312" w:lineRule="auto"/>
              <w:jc w:val="center"/>
              <w:rPr>
                <w:rFonts w:cs="Times New Roman"/>
                <w:szCs w:val="26"/>
              </w:rPr>
            </w:pPr>
            <w:r w:rsidRPr="00B65165">
              <w:rPr>
                <w:rFonts w:cs="Times New Roman"/>
                <w:color w:val="000000"/>
                <w:szCs w:val="26"/>
              </w:rPr>
              <w:t>2 days</w:t>
            </w:r>
          </w:p>
        </w:tc>
        <w:tc>
          <w:tcPr>
            <w:tcW w:w="17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507AE3" w14:textId="2B0E3FCE" w:rsidR="001370E8" w:rsidRPr="00B65165" w:rsidRDefault="001370E8" w:rsidP="001370E8">
            <w:pPr>
              <w:spacing w:before="60" w:after="60" w:line="312" w:lineRule="auto"/>
              <w:jc w:val="center"/>
              <w:rPr>
                <w:rFonts w:cs="Times New Roman"/>
                <w:szCs w:val="26"/>
              </w:rPr>
            </w:pPr>
            <w:r w:rsidRPr="00B65165">
              <w:rPr>
                <w:rFonts w:cs="Times New Roman"/>
                <w:color w:val="000000"/>
                <w:szCs w:val="26"/>
              </w:rPr>
              <w:t>21/06/</w:t>
            </w:r>
            <w:r>
              <w:rPr>
                <w:rFonts w:cs="Times New Roman"/>
                <w:color w:val="000000"/>
                <w:szCs w:val="26"/>
              </w:rPr>
              <w:t>20</w:t>
            </w:r>
          </w:p>
        </w:tc>
        <w:tc>
          <w:tcPr>
            <w:tcW w:w="16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8713D5" w14:textId="7F4ADA88" w:rsidR="001370E8" w:rsidRPr="00B65165" w:rsidRDefault="001370E8" w:rsidP="001370E8">
            <w:pPr>
              <w:spacing w:before="60" w:after="60" w:line="312" w:lineRule="auto"/>
              <w:jc w:val="center"/>
              <w:rPr>
                <w:rFonts w:cs="Times New Roman"/>
                <w:szCs w:val="26"/>
              </w:rPr>
            </w:pPr>
            <w:r w:rsidRPr="00B65165">
              <w:rPr>
                <w:rFonts w:cs="Times New Roman"/>
                <w:color w:val="000000"/>
                <w:szCs w:val="26"/>
              </w:rPr>
              <w:t>24/06/</w:t>
            </w:r>
            <w:r>
              <w:rPr>
                <w:rFonts w:cs="Times New Roman"/>
                <w:color w:val="000000"/>
                <w:szCs w:val="26"/>
              </w:rPr>
              <w:t>20</w:t>
            </w:r>
          </w:p>
        </w:tc>
      </w:tr>
      <w:tr w:rsidR="001370E8" w:rsidRPr="00B65165" w14:paraId="2BFEE52C" w14:textId="77777777" w:rsidTr="001370E8">
        <w:trPr>
          <w:jc w:val="center"/>
        </w:trPr>
        <w:tc>
          <w:tcPr>
            <w:tcW w:w="36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4FE1AB" w14:textId="77777777" w:rsidR="001370E8" w:rsidRPr="00B65165" w:rsidRDefault="001370E8" w:rsidP="001370E8">
            <w:pPr>
              <w:spacing w:before="60" w:after="60" w:line="312" w:lineRule="auto"/>
              <w:jc w:val="center"/>
              <w:rPr>
                <w:rFonts w:cs="Times New Roman"/>
                <w:szCs w:val="26"/>
              </w:rPr>
            </w:pPr>
            <w:r w:rsidRPr="00B65165">
              <w:rPr>
                <w:rFonts w:cs="Times New Roman"/>
                <w:color w:val="000000"/>
                <w:szCs w:val="26"/>
              </w:rPr>
              <w:t>Bảo trì</w:t>
            </w:r>
          </w:p>
        </w:tc>
        <w:tc>
          <w:tcPr>
            <w:tcW w:w="16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911013" w14:textId="77777777" w:rsidR="001370E8" w:rsidRPr="00B65165" w:rsidRDefault="001370E8" w:rsidP="001370E8">
            <w:pPr>
              <w:spacing w:before="60" w:after="60" w:line="312" w:lineRule="auto"/>
              <w:jc w:val="center"/>
              <w:rPr>
                <w:rFonts w:cs="Times New Roman"/>
                <w:szCs w:val="26"/>
              </w:rPr>
            </w:pPr>
            <w:r w:rsidRPr="00B65165">
              <w:rPr>
                <w:rFonts w:cs="Times New Roman"/>
                <w:color w:val="000000"/>
                <w:szCs w:val="26"/>
              </w:rPr>
              <w:t>1 day</w:t>
            </w:r>
          </w:p>
        </w:tc>
        <w:tc>
          <w:tcPr>
            <w:tcW w:w="17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227029" w14:textId="2BB6CD8C" w:rsidR="001370E8" w:rsidRPr="00B65165" w:rsidRDefault="001370E8" w:rsidP="001370E8">
            <w:pPr>
              <w:spacing w:before="60" w:after="60" w:line="312" w:lineRule="auto"/>
              <w:jc w:val="center"/>
              <w:rPr>
                <w:rFonts w:cs="Times New Roman"/>
                <w:szCs w:val="26"/>
              </w:rPr>
            </w:pPr>
            <w:r w:rsidRPr="00B65165">
              <w:rPr>
                <w:rFonts w:cs="Times New Roman"/>
                <w:color w:val="000000"/>
                <w:szCs w:val="26"/>
              </w:rPr>
              <w:t>24/06/</w:t>
            </w:r>
            <w:r>
              <w:rPr>
                <w:rFonts w:cs="Times New Roman"/>
                <w:color w:val="000000"/>
                <w:szCs w:val="26"/>
              </w:rPr>
              <w:t>20</w:t>
            </w:r>
          </w:p>
        </w:tc>
        <w:tc>
          <w:tcPr>
            <w:tcW w:w="16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35A4C5" w14:textId="73E8A9D7" w:rsidR="001370E8" w:rsidRPr="00B65165" w:rsidRDefault="001370E8" w:rsidP="001370E8">
            <w:pPr>
              <w:spacing w:before="60" w:after="60" w:line="312" w:lineRule="auto"/>
              <w:jc w:val="center"/>
              <w:rPr>
                <w:rFonts w:cs="Times New Roman"/>
                <w:szCs w:val="26"/>
              </w:rPr>
            </w:pPr>
            <w:r w:rsidRPr="00B65165">
              <w:rPr>
                <w:rFonts w:cs="Times New Roman"/>
                <w:color w:val="000000"/>
                <w:szCs w:val="26"/>
              </w:rPr>
              <w:t>24/06/</w:t>
            </w:r>
            <w:r>
              <w:rPr>
                <w:rFonts w:cs="Times New Roman"/>
                <w:color w:val="000000"/>
                <w:szCs w:val="26"/>
              </w:rPr>
              <w:t>20</w:t>
            </w:r>
          </w:p>
        </w:tc>
      </w:tr>
    </w:tbl>
    <w:p w14:paraId="037693FF" w14:textId="3E5BD0D2" w:rsidR="002B657F" w:rsidRDefault="002B657F" w:rsidP="002B657F">
      <w:pPr>
        <w:pStyle w:val="Heading2"/>
        <w:numPr>
          <w:ilvl w:val="0"/>
          <w:numId w:val="0"/>
        </w:numPr>
        <w:ind w:left="576"/>
      </w:pPr>
    </w:p>
    <w:p w14:paraId="78C1D02A" w14:textId="7CF81DEA" w:rsidR="002B657F" w:rsidRPr="002B657F" w:rsidRDefault="002B657F" w:rsidP="002B657F">
      <w:pPr>
        <w:widowControl/>
        <w:suppressAutoHyphens w:val="0"/>
        <w:spacing w:after="0" w:line="240" w:lineRule="auto"/>
        <w:jc w:val="left"/>
        <w:rPr>
          <w:rFonts w:eastAsia="MS Gothic" w:cs="Mangal"/>
          <w:b/>
          <w:color w:val="951B13"/>
          <w:sz w:val="26"/>
          <w:szCs w:val="26"/>
        </w:rPr>
      </w:pPr>
      <w:r>
        <w:br w:type="page"/>
      </w:r>
    </w:p>
    <w:p w14:paraId="33628FB7" w14:textId="6A66C3E8" w:rsidR="00D466C7" w:rsidRDefault="002814C8" w:rsidP="00E31DB9">
      <w:pPr>
        <w:pStyle w:val="Heading2"/>
      </w:pPr>
      <w:r>
        <w:lastRenderedPageBreak/>
        <w:t>Ước lượng rủi ro</w:t>
      </w:r>
      <w:bookmarkEnd w:id="20"/>
    </w:p>
    <w:p w14:paraId="77427481" w14:textId="47F459F7" w:rsidR="001A0A26" w:rsidRDefault="001A0A26" w:rsidP="001A0A26">
      <w:pPr>
        <w:pStyle w:val="ListParagraph"/>
        <w:rPr>
          <w:rFonts w:cs="Times New Roman"/>
          <w:b/>
          <w:sz w:val="28"/>
          <w:szCs w:val="28"/>
        </w:rPr>
      </w:pPr>
    </w:p>
    <w:p w14:paraId="042C27B5" w14:textId="77777777" w:rsidR="001A0A26" w:rsidRPr="00B65165" w:rsidRDefault="001A0A26" w:rsidP="001A0A26">
      <w:pPr>
        <w:pStyle w:val="ListParagraph"/>
        <w:rPr>
          <w:rFonts w:cs="Times New Roman"/>
          <w:b/>
          <w:sz w:val="28"/>
          <w:szCs w:val="28"/>
        </w:rPr>
      </w:pPr>
    </w:p>
    <w:tbl>
      <w:tblPr>
        <w:tblpPr w:leftFromText="180" w:rightFromText="180" w:vertAnchor="text" w:tblpXSpec="center" w:tblpY="1"/>
        <w:tblOverlap w:val="never"/>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1549"/>
        <w:gridCol w:w="2101"/>
        <w:gridCol w:w="792"/>
        <w:gridCol w:w="1937"/>
        <w:gridCol w:w="2371"/>
      </w:tblGrid>
      <w:tr w:rsidR="001A0A26" w:rsidRPr="001A0A26" w14:paraId="3FF948D8" w14:textId="77777777" w:rsidTr="001A0A26">
        <w:trPr>
          <w:trHeight w:val="803"/>
        </w:trPr>
        <w:tc>
          <w:tcPr>
            <w:tcW w:w="1549" w:type="dxa"/>
            <w:shd w:val="clear" w:color="auto" w:fill="C6D9F1" w:themeFill="text2" w:themeFillTint="33"/>
            <w:vAlign w:val="center"/>
          </w:tcPr>
          <w:p w14:paraId="4B7C65E2" w14:textId="77777777" w:rsidR="001A0A26" w:rsidRPr="001A0A26" w:rsidRDefault="001A0A26" w:rsidP="001717B6">
            <w:pPr>
              <w:autoSpaceDE w:val="0"/>
              <w:autoSpaceDN w:val="0"/>
              <w:adjustRightInd w:val="0"/>
              <w:spacing w:before="60" w:after="60" w:line="312" w:lineRule="auto"/>
              <w:jc w:val="center"/>
              <w:rPr>
                <w:rFonts w:cs="Times New Roman"/>
                <w:b/>
                <w:color w:val="000000"/>
                <w:spacing w:val="-4"/>
              </w:rPr>
            </w:pPr>
            <w:r w:rsidRPr="001A0A26">
              <w:rPr>
                <w:rFonts w:cs="Times New Roman"/>
                <w:b/>
                <w:color w:val="000000"/>
                <w:spacing w:val="-4"/>
              </w:rPr>
              <w:t>Mô tả</w:t>
            </w:r>
          </w:p>
        </w:tc>
        <w:tc>
          <w:tcPr>
            <w:tcW w:w="2101" w:type="dxa"/>
            <w:shd w:val="clear" w:color="auto" w:fill="C6D9F1" w:themeFill="text2" w:themeFillTint="33"/>
            <w:vAlign w:val="center"/>
          </w:tcPr>
          <w:p w14:paraId="7E5D7407" w14:textId="77777777" w:rsidR="001A0A26" w:rsidRPr="001A0A26" w:rsidRDefault="001A0A26" w:rsidP="001717B6">
            <w:pPr>
              <w:autoSpaceDE w:val="0"/>
              <w:autoSpaceDN w:val="0"/>
              <w:adjustRightInd w:val="0"/>
              <w:spacing w:before="60" w:after="60" w:line="312" w:lineRule="auto"/>
              <w:jc w:val="center"/>
              <w:rPr>
                <w:rFonts w:cs="Times New Roman"/>
                <w:b/>
                <w:color w:val="000000"/>
                <w:spacing w:val="-1"/>
              </w:rPr>
            </w:pPr>
            <w:r w:rsidRPr="001A0A26">
              <w:rPr>
                <w:rFonts w:cs="Times New Roman"/>
                <w:b/>
                <w:color w:val="000000"/>
                <w:spacing w:val="-4"/>
              </w:rPr>
              <w:t>Giả thiết</w:t>
            </w:r>
          </w:p>
        </w:tc>
        <w:tc>
          <w:tcPr>
            <w:tcW w:w="792" w:type="dxa"/>
            <w:shd w:val="clear" w:color="auto" w:fill="C6D9F1" w:themeFill="text2" w:themeFillTint="33"/>
            <w:vAlign w:val="center"/>
          </w:tcPr>
          <w:p w14:paraId="62392415" w14:textId="77777777" w:rsidR="001A0A26" w:rsidRPr="001A0A26" w:rsidRDefault="001A0A26" w:rsidP="001717B6">
            <w:pPr>
              <w:autoSpaceDE w:val="0"/>
              <w:autoSpaceDN w:val="0"/>
              <w:adjustRightInd w:val="0"/>
              <w:spacing w:before="60" w:after="60" w:line="312" w:lineRule="auto"/>
              <w:jc w:val="center"/>
              <w:rPr>
                <w:rFonts w:cs="Times New Roman"/>
                <w:b/>
                <w:color w:val="000000"/>
                <w:spacing w:val="-1"/>
              </w:rPr>
            </w:pPr>
            <w:r w:rsidRPr="001A0A26">
              <w:rPr>
                <w:rFonts w:cs="Times New Roman"/>
                <w:b/>
                <w:color w:val="000000"/>
                <w:spacing w:val="-3"/>
              </w:rPr>
              <w:t>Xác xuất</w:t>
            </w:r>
          </w:p>
        </w:tc>
        <w:tc>
          <w:tcPr>
            <w:tcW w:w="1937" w:type="dxa"/>
            <w:shd w:val="clear" w:color="auto" w:fill="C6D9F1" w:themeFill="text2" w:themeFillTint="33"/>
            <w:vAlign w:val="center"/>
          </w:tcPr>
          <w:p w14:paraId="452A1711" w14:textId="77777777" w:rsidR="001A0A26" w:rsidRPr="001A0A26" w:rsidRDefault="001A0A26" w:rsidP="001717B6">
            <w:pPr>
              <w:tabs>
                <w:tab w:val="left" w:pos="2837"/>
              </w:tabs>
              <w:autoSpaceDE w:val="0"/>
              <w:autoSpaceDN w:val="0"/>
              <w:adjustRightInd w:val="0"/>
              <w:spacing w:before="60" w:after="60" w:line="312" w:lineRule="auto"/>
              <w:jc w:val="center"/>
              <w:rPr>
                <w:rFonts w:cs="Times New Roman"/>
                <w:b/>
                <w:color w:val="000000"/>
                <w:w w:val="105"/>
              </w:rPr>
            </w:pPr>
            <w:r w:rsidRPr="001A0A26">
              <w:rPr>
                <w:rFonts w:cs="Times New Roman"/>
                <w:b/>
                <w:color w:val="000000"/>
                <w:w w:val="105"/>
              </w:rPr>
              <w:t>Ảnh hưởng</w:t>
            </w:r>
          </w:p>
        </w:tc>
        <w:tc>
          <w:tcPr>
            <w:tcW w:w="2371" w:type="dxa"/>
            <w:shd w:val="clear" w:color="auto" w:fill="C6D9F1" w:themeFill="text2" w:themeFillTint="33"/>
            <w:vAlign w:val="center"/>
          </w:tcPr>
          <w:p w14:paraId="7AC3AE0E" w14:textId="77777777" w:rsidR="001A0A26" w:rsidRPr="001A0A26" w:rsidRDefault="001A0A26" w:rsidP="001717B6">
            <w:pPr>
              <w:autoSpaceDE w:val="0"/>
              <w:autoSpaceDN w:val="0"/>
              <w:adjustRightInd w:val="0"/>
              <w:spacing w:before="60" w:after="60" w:line="312" w:lineRule="auto"/>
              <w:jc w:val="center"/>
              <w:rPr>
                <w:rFonts w:cs="Times New Roman"/>
                <w:b/>
                <w:color w:val="000000"/>
                <w:spacing w:val="-1"/>
              </w:rPr>
            </w:pPr>
            <w:r w:rsidRPr="001A0A26">
              <w:rPr>
                <w:rFonts w:cs="Times New Roman"/>
                <w:b/>
                <w:color w:val="000000"/>
                <w:spacing w:val="-1"/>
              </w:rPr>
              <w:t>Phản ứng</w:t>
            </w:r>
          </w:p>
        </w:tc>
      </w:tr>
      <w:tr w:rsidR="001A0A26" w:rsidRPr="001A0A26" w14:paraId="2EAEBD40" w14:textId="77777777" w:rsidTr="001A0A26">
        <w:trPr>
          <w:trHeight w:val="515"/>
        </w:trPr>
        <w:tc>
          <w:tcPr>
            <w:tcW w:w="8750" w:type="dxa"/>
            <w:gridSpan w:val="5"/>
            <w:shd w:val="clear" w:color="auto" w:fill="F2F2F2" w:themeFill="background1" w:themeFillShade="F2"/>
            <w:vAlign w:val="center"/>
          </w:tcPr>
          <w:p w14:paraId="596C66C0" w14:textId="77777777" w:rsidR="001A0A26" w:rsidRPr="001A0A26" w:rsidRDefault="001A0A26" w:rsidP="001717B6">
            <w:pPr>
              <w:autoSpaceDE w:val="0"/>
              <w:autoSpaceDN w:val="0"/>
              <w:adjustRightInd w:val="0"/>
              <w:spacing w:before="60" w:after="60" w:line="312" w:lineRule="auto"/>
              <w:jc w:val="center"/>
              <w:rPr>
                <w:rFonts w:cs="Times New Roman"/>
                <w:b/>
                <w:color w:val="000000"/>
                <w:spacing w:val="-3"/>
              </w:rPr>
            </w:pPr>
            <w:r w:rsidRPr="001A0A26">
              <w:rPr>
                <w:rFonts w:cs="Times New Roman"/>
                <w:b/>
                <w:color w:val="000000"/>
                <w:spacing w:val="-3"/>
              </w:rPr>
              <w:t>Rủi ro về kế hoạch</w:t>
            </w:r>
          </w:p>
        </w:tc>
      </w:tr>
      <w:tr w:rsidR="001A0A26" w:rsidRPr="001A0A26" w14:paraId="6BF2A953" w14:textId="77777777" w:rsidTr="001A0A26">
        <w:trPr>
          <w:trHeight w:val="2585"/>
        </w:trPr>
        <w:tc>
          <w:tcPr>
            <w:tcW w:w="1549" w:type="dxa"/>
            <w:vAlign w:val="center"/>
          </w:tcPr>
          <w:p w14:paraId="009F1081" w14:textId="77777777" w:rsidR="001A0A26" w:rsidRPr="001A0A26" w:rsidRDefault="001A0A26" w:rsidP="001717B6">
            <w:pPr>
              <w:autoSpaceDE w:val="0"/>
              <w:autoSpaceDN w:val="0"/>
              <w:adjustRightInd w:val="0"/>
              <w:spacing w:before="60" w:after="60" w:line="312" w:lineRule="auto"/>
              <w:jc w:val="center"/>
              <w:rPr>
                <w:rFonts w:cs="Times New Roman"/>
                <w:color w:val="000000"/>
                <w:w w:val="101"/>
              </w:rPr>
            </w:pPr>
            <w:r w:rsidRPr="001A0A26">
              <w:rPr>
                <w:rFonts w:cs="Times New Roman"/>
                <w:color w:val="000000"/>
                <w:spacing w:val="-3"/>
              </w:rPr>
              <w:t>Không đồng bộ được.</w:t>
            </w:r>
          </w:p>
        </w:tc>
        <w:tc>
          <w:tcPr>
            <w:tcW w:w="2101" w:type="dxa"/>
            <w:vAlign w:val="center"/>
          </w:tcPr>
          <w:p w14:paraId="7148C694"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4"/>
              </w:rPr>
            </w:pPr>
            <w:r w:rsidRPr="001A0A26">
              <w:rPr>
                <w:rFonts w:cs="Times New Roman"/>
                <w:color w:val="000000"/>
                <w:w w:val="107"/>
              </w:rPr>
              <w:t>Các thành phần giao riêng cho từng thành viên thực hiện có sự sai lệch dẫn đến không thể ghép chung lại thành sản phẩm hoặc phát sinh lỗi.</w:t>
            </w:r>
          </w:p>
        </w:tc>
        <w:tc>
          <w:tcPr>
            <w:tcW w:w="792" w:type="dxa"/>
            <w:vAlign w:val="center"/>
          </w:tcPr>
          <w:p w14:paraId="0FF711EF"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1"/>
              </w:rPr>
            </w:pPr>
            <w:r w:rsidRPr="001A0A26">
              <w:rPr>
                <w:rFonts w:cs="Times New Roman"/>
                <w:color w:val="000000"/>
                <w:spacing w:val="-3"/>
              </w:rPr>
              <w:t>10%</w:t>
            </w:r>
          </w:p>
        </w:tc>
        <w:tc>
          <w:tcPr>
            <w:tcW w:w="1937" w:type="dxa"/>
            <w:vAlign w:val="center"/>
          </w:tcPr>
          <w:p w14:paraId="1477A7B6"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4"/>
              </w:rPr>
            </w:pPr>
            <w:r w:rsidRPr="001A0A26">
              <w:rPr>
                <w:rFonts w:cs="Times New Roman"/>
                <w:color w:val="000000"/>
                <w:spacing w:val="-2"/>
              </w:rPr>
              <w:t>Dự án không được hoàn chỉnh.</w:t>
            </w:r>
          </w:p>
        </w:tc>
        <w:tc>
          <w:tcPr>
            <w:tcW w:w="2371" w:type="dxa"/>
            <w:vAlign w:val="center"/>
          </w:tcPr>
          <w:p w14:paraId="4D69B933"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1"/>
              </w:rPr>
            </w:pPr>
            <w:r w:rsidRPr="001A0A26">
              <w:rPr>
                <w:rFonts w:cs="Times New Roman"/>
                <w:color w:val="000000"/>
                <w:spacing w:val="-1"/>
              </w:rPr>
              <w:t>Tìm hiểu nguyên nhân, cố gắng khắc phục trong thời gian ngắn nhất.</w:t>
            </w:r>
          </w:p>
        </w:tc>
      </w:tr>
      <w:tr w:rsidR="001A0A26" w:rsidRPr="001A0A26" w14:paraId="133C57BB" w14:textId="77777777" w:rsidTr="001A0A26">
        <w:trPr>
          <w:trHeight w:val="3458"/>
        </w:trPr>
        <w:tc>
          <w:tcPr>
            <w:tcW w:w="1549" w:type="dxa"/>
            <w:vAlign w:val="center"/>
          </w:tcPr>
          <w:p w14:paraId="5756C026"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1"/>
              </w:rPr>
            </w:pPr>
            <w:r w:rsidRPr="001A0A26">
              <w:rPr>
                <w:rFonts w:cs="Times New Roman"/>
                <w:color w:val="000000"/>
                <w:w w:val="103"/>
              </w:rPr>
              <w:t>Phân công công việc trong dự án không hợp lý.</w:t>
            </w:r>
          </w:p>
        </w:tc>
        <w:tc>
          <w:tcPr>
            <w:tcW w:w="2101" w:type="dxa"/>
            <w:vAlign w:val="center"/>
          </w:tcPr>
          <w:p w14:paraId="36165A55"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1"/>
              </w:rPr>
            </w:pPr>
            <w:r w:rsidRPr="001A0A26">
              <w:rPr>
                <w:rFonts w:cs="Times New Roman"/>
                <w:color w:val="000000"/>
                <w:spacing w:val="-1"/>
              </w:rPr>
              <w:t>Khi thực hiện kế hoạch có nhiều phát sinh so với dự kiến.</w:t>
            </w:r>
          </w:p>
        </w:tc>
        <w:tc>
          <w:tcPr>
            <w:tcW w:w="792" w:type="dxa"/>
            <w:vAlign w:val="center"/>
          </w:tcPr>
          <w:p w14:paraId="12943145"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1"/>
              </w:rPr>
            </w:pPr>
            <w:r w:rsidRPr="001A0A26">
              <w:rPr>
                <w:rFonts w:cs="Times New Roman"/>
                <w:color w:val="000000"/>
                <w:spacing w:val="-1"/>
              </w:rPr>
              <w:t>5%</w:t>
            </w:r>
          </w:p>
        </w:tc>
        <w:tc>
          <w:tcPr>
            <w:tcW w:w="1937" w:type="dxa"/>
            <w:vAlign w:val="center"/>
          </w:tcPr>
          <w:p w14:paraId="5A32D4FE"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1"/>
              </w:rPr>
            </w:pPr>
            <w:r w:rsidRPr="001A0A26">
              <w:rPr>
                <w:rFonts w:cs="Times New Roman"/>
                <w:color w:val="000000"/>
                <w:spacing w:val="-1"/>
              </w:rPr>
              <w:t>Kết quả công việc sẽ không đạt được mức cao nhất, không phát huy được thế mạnh của các cá nhân trong đội thực hiện dự án dẫn đến không thể hoàn thành được theo đúng kế hoạch.</w:t>
            </w:r>
          </w:p>
        </w:tc>
        <w:tc>
          <w:tcPr>
            <w:tcW w:w="2371" w:type="dxa"/>
            <w:vAlign w:val="center"/>
          </w:tcPr>
          <w:p w14:paraId="6B220590"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1"/>
              </w:rPr>
            </w:pPr>
            <w:r w:rsidRPr="001A0A26">
              <w:rPr>
                <w:rFonts w:cs="Times New Roman"/>
                <w:color w:val="000000"/>
                <w:spacing w:val="-1"/>
              </w:rPr>
              <w:t>Liên tục điều chỉnh kế hoạch để phù hợp với những phát sinh.</w:t>
            </w:r>
          </w:p>
        </w:tc>
      </w:tr>
      <w:tr w:rsidR="001A0A26" w:rsidRPr="001A0A26" w14:paraId="5E44589F" w14:textId="77777777" w:rsidTr="001A0A26">
        <w:trPr>
          <w:trHeight w:val="1685"/>
        </w:trPr>
        <w:tc>
          <w:tcPr>
            <w:tcW w:w="1549" w:type="dxa"/>
            <w:vAlign w:val="center"/>
          </w:tcPr>
          <w:p w14:paraId="0CFE6280"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1"/>
              </w:rPr>
            </w:pPr>
            <w:r w:rsidRPr="001A0A26">
              <w:rPr>
                <w:rFonts w:cs="Times New Roman"/>
                <w:color w:val="000000"/>
                <w:spacing w:val="-1"/>
              </w:rPr>
              <w:t xml:space="preserve">Chi phí ước tính không </w:t>
            </w:r>
            <w:r w:rsidRPr="001A0A26">
              <w:rPr>
                <w:rFonts w:cs="Times New Roman"/>
                <w:color w:val="000000"/>
                <w:spacing w:val="-4"/>
              </w:rPr>
              <w:t>chuẩn</w:t>
            </w:r>
          </w:p>
        </w:tc>
        <w:tc>
          <w:tcPr>
            <w:tcW w:w="2101" w:type="dxa"/>
            <w:vAlign w:val="center"/>
          </w:tcPr>
          <w:p w14:paraId="16157982"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1"/>
              </w:rPr>
            </w:pPr>
            <w:r w:rsidRPr="001A0A26">
              <w:rPr>
                <w:rFonts w:cs="Times New Roman"/>
                <w:color w:val="000000"/>
                <w:spacing w:val="-1"/>
              </w:rPr>
              <w:t>Khi thực hiện kế hoạch  có nhiều phát sinh so với dự kiến</w:t>
            </w:r>
          </w:p>
        </w:tc>
        <w:tc>
          <w:tcPr>
            <w:tcW w:w="792" w:type="dxa"/>
            <w:vAlign w:val="center"/>
          </w:tcPr>
          <w:p w14:paraId="50E31BC2"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1"/>
              </w:rPr>
            </w:pPr>
            <w:r w:rsidRPr="001A0A26">
              <w:rPr>
                <w:rFonts w:cs="Times New Roman"/>
                <w:color w:val="000000"/>
                <w:spacing w:val="-1"/>
              </w:rPr>
              <w:t>2%</w:t>
            </w:r>
          </w:p>
        </w:tc>
        <w:tc>
          <w:tcPr>
            <w:tcW w:w="1937" w:type="dxa"/>
            <w:vAlign w:val="center"/>
          </w:tcPr>
          <w:p w14:paraId="33ACCFC6"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1"/>
              </w:rPr>
            </w:pPr>
            <w:r w:rsidRPr="001A0A26">
              <w:rPr>
                <w:rFonts w:cs="Times New Roman"/>
                <w:color w:val="000000"/>
                <w:spacing w:val="-1"/>
              </w:rPr>
              <w:t>Không đủ kinh phí chi trả cho các hoạt động của dự án.</w:t>
            </w:r>
          </w:p>
        </w:tc>
        <w:tc>
          <w:tcPr>
            <w:tcW w:w="2371" w:type="dxa"/>
            <w:vAlign w:val="center"/>
          </w:tcPr>
          <w:p w14:paraId="07ABA0CC"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1"/>
              </w:rPr>
            </w:pPr>
            <w:r w:rsidRPr="001A0A26">
              <w:rPr>
                <w:rFonts w:cs="Times New Roman"/>
                <w:color w:val="000000"/>
                <w:spacing w:val="-1"/>
              </w:rPr>
              <w:t>Nâng kinh phí dự trù, nâng trợ cấp cho các hoạt động đáp ứng được những nhu cầu cần thiết nhất khi thực hiện dự án</w:t>
            </w:r>
          </w:p>
        </w:tc>
      </w:tr>
      <w:tr w:rsidR="001A0A26" w:rsidRPr="001A0A26" w14:paraId="14F2F92D" w14:textId="77777777" w:rsidTr="001A0A26">
        <w:tc>
          <w:tcPr>
            <w:tcW w:w="1549" w:type="dxa"/>
            <w:vAlign w:val="center"/>
          </w:tcPr>
          <w:p w14:paraId="7F08B389"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1"/>
              </w:rPr>
            </w:pPr>
            <w:r w:rsidRPr="001A0A26">
              <w:rPr>
                <w:rFonts w:cs="Times New Roman"/>
                <w:color w:val="000000"/>
                <w:spacing w:val="-2"/>
              </w:rPr>
              <w:t>Ước lượng thời gian không đúng.</w:t>
            </w:r>
          </w:p>
        </w:tc>
        <w:tc>
          <w:tcPr>
            <w:tcW w:w="2101" w:type="dxa"/>
            <w:vAlign w:val="center"/>
          </w:tcPr>
          <w:p w14:paraId="0BDC7E91"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1"/>
              </w:rPr>
            </w:pPr>
            <w:r w:rsidRPr="001A0A26">
              <w:rPr>
                <w:rFonts w:cs="Times New Roman"/>
                <w:color w:val="000000"/>
                <w:spacing w:val="-1"/>
              </w:rPr>
              <w:t xml:space="preserve">Khi thực hiện </w:t>
            </w:r>
            <w:proofErr w:type="gramStart"/>
            <w:r w:rsidRPr="001A0A26">
              <w:rPr>
                <w:rFonts w:cs="Times New Roman"/>
                <w:color w:val="000000"/>
                <w:spacing w:val="-1"/>
              </w:rPr>
              <w:t>kế  hoạch</w:t>
            </w:r>
            <w:proofErr w:type="gramEnd"/>
            <w:r w:rsidRPr="001A0A26">
              <w:rPr>
                <w:rFonts w:cs="Times New Roman"/>
                <w:color w:val="000000"/>
                <w:spacing w:val="-1"/>
              </w:rPr>
              <w:t xml:space="preserve"> có nhiều phát sinh so với dự kiến.</w:t>
            </w:r>
          </w:p>
        </w:tc>
        <w:tc>
          <w:tcPr>
            <w:tcW w:w="792" w:type="dxa"/>
            <w:vAlign w:val="center"/>
          </w:tcPr>
          <w:p w14:paraId="24F03474"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1"/>
              </w:rPr>
            </w:pPr>
            <w:r w:rsidRPr="001A0A26">
              <w:rPr>
                <w:rFonts w:cs="Times New Roman"/>
                <w:color w:val="000000"/>
                <w:spacing w:val="-1"/>
              </w:rPr>
              <w:t>5%</w:t>
            </w:r>
          </w:p>
        </w:tc>
        <w:tc>
          <w:tcPr>
            <w:tcW w:w="1937" w:type="dxa"/>
            <w:vAlign w:val="center"/>
          </w:tcPr>
          <w:p w14:paraId="2E190D53"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1"/>
              </w:rPr>
            </w:pPr>
            <w:r w:rsidRPr="001A0A26">
              <w:rPr>
                <w:rFonts w:cs="Times New Roman"/>
                <w:color w:val="000000"/>
                <w:spacing w:val="-1"/>
              </w:rPr>
              <w:t>Không hoàn thành được theo đúng kế hoạch.</w:t>
            </w:r>
          </w:p>
        </w:tc>
        <w:tc>
          <w:tcPr>
            <w:tcW w:w="2371" w:type="dxa"/>
            <w:vAlign w:val="center"/>
          </w:tcPr>
          <w:p w14:paraId="1220F210"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1"/>
              </w:rPr>
            </w:pPr>
            <w:r w:rsidRPr="001A0A26">
              <w:rPr>
                <w:rFonts w:cs="Times New Roman"/>
                <w:color w:val="000000"/>
                <w:spacing w:val="-1"/>
              </w:rPr>
              <w:t>Liên tục điều chỉnh kế hoạch phù hợp với những phát sinh.</w:t>
            </w:r>
          </w:p>
        </w:tc>
      </w:tr>
    </w:tbl>
    <w:p w14:paraId="62936DA2" w14:textId="77777777" w:rsidR="002B657F" w:rsidRDefault="002B657F">
      <w:r>
        <w:br w:type="page"/>
      </w:r>
    </w:p>
    <w:tbl>
      <w:tblPr>
        <w:tblpPr w:leftFromText="180" w:rightFromText="180" w:vertAnchor="text" w:tblpXSpec="center" w:tblpY="1"/>
        <w:tblOverlap w:val="never"/>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1549"/>
        <w:gridCol w:w="2101"/>
        <w:gridCol w:w="792"/>
        <w:gridCol w:w="1937"/>
        <w:gridCol w:w="2371"/>
      </w:tblGrid>
      <w:tr w:rsidR="001A0A26" w:rsidRPr="001A0A26" w14:paraId="5E018F83" w14:textId="77777777" w:rsidTr="001A0A26">
        <w:tc>
          <w:tcPr>
            <w:tcW w:w="1549" w:type="dxa"/>
            <w:vAlign w:val="center"/>
          </w:tcPr>
          <w:p w14:paraId="484DF103" w14:textId="0BAF63C7" w:rsidR="001A0A26" w:rsidRPr="001A0A26" w:rsidRDefault="001A0A26" w:rsidP="001717B6">
            <w:pPr>
              <w:autoSpaceDE w:val="0"/>
              <w:autoSpaceDN w:val="0"/>
              <w:adjustRightInd w:val="0"/>
              <w:spacing w:before="60" w:after="60" w:line="312" w:lineRule="auto"/>
              <w:jc w:val="center"/>
              <w:rPr>
                <w:rFonts w:cs="Times New Roman"/>
                <w:color w:val="000000"/>
                <w:spacing w:val="-1"/>
              </w:rPr>
            </w:pPr>
            <w:r w:rsidRPr="001A0A26">
              <w:rPr>
                <w:rFonts w:cs="Times New Roman"/>
                <w:color w:val="000000"/>
                <w:spacing w:val="-1"/>
              </w:rPr>
              <w:lastRenderedPageBreak/>
              <w:t>Người quản lý dự án chưa sát sao với từng bước đi trong kế hoạch của dự án.</w:t>
            </w:r>
          </w:p>
        </w:tc>
        <w:tc>
          <w:tcPr>
            <w:tcW w:w="2101" w:type="dxa"/>
            <w:vAlign w:val="center"/>
          </w:tcPr>
          <w:p w14:paraId="7123ECBC"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1"/>
              </w:rPr>
            </w:pPr>
            <w:r w:rsidRPr="001A0A26">
              <w:rPr>
                <w:rFonts w:cs="Times New Roman"/>
                <w:color w:val="000000"/>
                <w:spacing w:val="-1"/>
              </w:rPr>
              <w:t>Người quản lý dự án không tập trung thời gian nhiều cho dự án dẫn đến lơ là và không sát sao trong từng giai đoạn của dự án.</w:t>
            </w:r>
          </w:p>
        </w:tc>
        <w:tc>
          <w:tcPr>
            <w:tcW w:w="792" w:type="dxa"/>
            <w:vAlign w:val="center"/>
          </w:tcPr>
          <w:p w14:paraId="0A3DD0AD"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1"/>
              </w:rPr>
            </w:pPr>
            <w:r w:rsidRPr="001A0A26">
              <w:rPr>
                <w:rFonts w:cs="Times New Roman"/>
                <w:color w:val="000000"/>
                <w:spacing w:val="-1"/>
              </w:rPr>
              <w:t>1%</w:t>
            </w:r>
          </w:p>
        </w:tc>
        <w:tc>
          <w:tcPr>
            <w:tcW w:w="1937" w:type="dxa"/>
            <w:vAlign w:val="center"/>
          </w:tcPr>
          <w:p w14:paraId="007B3160"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1"/>
              </w:rPr>
            </w:pPr>
            <w:r w:rsidRPr="001A0A26">
              <w:rPr>
                <w:rFonts w:cs="Times New Roman"/>
                <w:color w:val="000000"/>
                <w:spacing w:val="-1"/>
              </w:rPr>
              <w:t>Không hoàn thành được theo đúng kế hoạch thực hiện dự án dẫn đến kế hoạch sẽ không được kiểm soát dẫn đến rất dễ đổ vỡ dự án.</w:t>
            </w:r>
          </w:p>
        </w:tc>
        <w:tc>
          <w:tcPr>
            <w:tcW w:w="2371" w:type="dxa"/>
            <w:vAlign w:val="center"/>
          </w:tcPr>
          <w:p w14:paraId="1121F004"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1"/>
              </w:rPr>
            </w:pPr>
            <w:r w:rsidRPr="001A0A26">
              <w:rPr>
                <w:rFonts w:cs="Times New Roman"/>
                <w:color w:val="000000"/>
                <w:spacing w:val="-1"/>
              </w:rPr>
              <w:t>Người quản lý dự án phải luôn dành thời gian quan tâm đến kết quả dự án trong từng gian đoạn củ thể của dự án để có những sự điều chỉnh thích hợp.</w:t>
            </w:r>
          </w:p>
        </w:tc>
      </w:tr>
      <w:tr w:rsidR="001A0A26" w:rsidRPr="001A0A26" w14:paraId="2F80DE24" w14:textId="77777777" w:rsidTr="001A0A26">
        <w:tc>
          <w:tcPr>
            <w:tcW w:w="1549" w:type="dxa"/>
            <w:vAlign w:val="center"/>
          </w:tcPr>
          <w:p w14:paraId="7CEB738F"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1"/>
              </w:rPr>
            </w:pPr>
            <w:r w:rsidRPr="001A0A26">
              <w:rPr>
                <w:rFonts w:cs="Times New Roman"/>
                <w:color w:val="000000"/>
                <w:spacing w:val="-1"/>
              </w:rPr>
              <w:t>Kế hoạch dự án không hợp lý.</w:t>
            </w:r>
          </w:p>
        </w:tc>
        <w:tc>
          <w:tcPr>
            <w:tcW w:w="2101" w:type="dxa"/>
            <w:vAlign w:val="center"/>
          </w:tcPr>
          <w:p w14:paraId="6FBD2ABC"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1"/>
              </w:rPr>
            </w:pPr>
            <w:r w:rsidRPr="001A0A26">
              <w:rPr>
                <w:rFonts w:cs="Times New Roman"/>
                <w:color w:val="000000"/>
                <w:spacing w:val="-1"/>
              </w:rPr>
              <w:t>Khi thực hiện kế hoạch có phát sinh nhiều so với dự kiến.</w:t>
            </w:r>
          </w:p>
        </w:tc>
        <w:tc>
          <w:tcPr>
            <w:tcW w:w="792" w:type="dxa"/>
            <w:vAlign w:val="center"/>
          </w:tcPr>
          <w:p w14:paraId="471D5CD1"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1"/>
              </w:rPr>
            </w:pPr>
            <w:r w:rsidRPr="001A0A26">
              <w:rPr>
                <w:rFonts w:cs="Times New Roman"/>
                <w:color w:val="000000"/>
                <w:spacing w:val="-1"/>
              </w:rPr>
              <w:t>5%</w:t>
            </w:r>
          </w:p>
        </w:tc>
        <w:tc>
          <w:tcPr>
            <w:tcW w:w="1937" w:type="dxa"/>
            <w:vAlign w:val="center"/>
          </w:tcPr>
          <w:p w14:paraId="4C7E94C4"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1"/>
              </w:rPr>
            </w:pPr>
            <w:r w:rsidRPr="001A0A26">
              <w:rPr>
                <w:rFonts w:cs="Times New Roman"/>
                <w:color w:val="000000"/>
                <w:spacing w:val="-1"/>
              </w:rPr>
              <w:t>Không hoàn thành được theo đúng kế hoạch</w:t>
            </w:r>
          </w:p>
        </w:tc>
        <w:tc>
          <w:tcPr>
            <w:tcW w:w="2371" w:type="dxa"/>
            <w:vAlign w:val="center"/>
          </w:tcPr>
          <w:p w14:paraId="2F1E110D"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1"/>
              </w:rPr>
            </w:pPr>
            <w:r w:rsidRPr="001A0A26">
              <w:rPr>
                <w:rFonts w:cs="Times New Roman"/>
                <w:color w:val="000000"/>
                <w:spacing w:val="-1"/>
              </w:rPr>
              <w:t xml:space="preserve">Liên tục điều chỉnh kế hoạch cả về thời gian thực hiện và tiến trình các công việc cần thực hiện (sắp xếp một cách khoa học các công việc cần làm) để phù </w:t>
            </w:r>
            <w:proofErr w:type="gramStart"/>
            <w:r w:rsidRPr="001A0A26">
              <w:rPr>
                <w:rFonts w:cs="Times New Roman"/>
                <w:color w:val="000000"/>
                <w:spacing w:val="-1"/>
              </w:rPr>
              <w:t>hợp  với</w:t>
            </w:r>
            <w:proofErr w:type="gramEnd"/>
            <w:r w:rsidRPr="001A0A26">
              <w:rPr>
                <w:rFonts w:cs="Times New Roman"/>
                <w:color w:val="000000"/>
                <w:spacing w:val="-1"/>
              </w:rPr>
              <w:t xml:space="preserve"> những phát sinh.</w:t>
            </w:r>
          </w:p>
        </w:tc>
      </w:tr>
      <w:tr w:rsidR="001A0A26" w:rsidRPr="001A0A26" w14:paraId="0DA1FEFC" w14:textId="77777777" w:rsidTr="001A0A26">
        <w:tc>
          <w:tcPr>
            <w:tcW w:w="1549" w:type="dxa"/>
            <w:vAlign w:val="center"/>
          </w:tcPr>
          <w:p w14:paraId="7DD6CA50"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1"/>
              </w:rPr>
            </w:pPr>
            <w:r w:rsidRPr="001A0A26">
              <w:rPr>
                <w:rFonts w:cs="Times New Roman"/>
                <w:color w:val="000000"/>
                <w:spacing w:val="-1"/>
              </w:rPr>
              <w:t>Chất lượng sản phẩm chưa đạt yêu cầu của khách hàng</w:t>
            </w:r>
          </w:p>
        </w:tc>
        <w:tc>
          <w:tcPr>
            <w:tcW w:w="2101" w:type="dxa"/>
            <w:vAlign w:val="center"/>
          </w:tcPr>
          <w:p w14:paraId="341C6AF4"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1"/>
              </w:rPr>
            </w:pPr>
            <w:r w:rsidRPr="001A0A26">
              <w:rPr>
                <w:rFonts w:cs="Times New Roman"/>
                <w:color w:val="000000"/>
                <w:spacing w:val="-1"/>
              </w:rPr>
              <w:t>Các thành viên trong đội lập trình thiếu kinh nghiệm, chưa hiểu biết sâu sắc về hệ thống nên tkhi triển khai sẽ tạo ra sản phẩm chất lượng thấp, đội ngũ nhân viên làm việc không hiệu quả.</w:t>
            </w:r>
          </w:p>
        </w:tc>
        <w:tc>
          <w:tcPr>
            <w:tcW w:w="792" w:type="dxa"/>
            <w:vAlign w:val="center"/>
          </w:tcPr>
          <w:p w14:paraId="413FF146"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1"/>
              </w:rPr>
            </w:pPr>
            <w:r w:rsidRPr="001A0A26">
              <w:rPr>
                <w:rFonts w:cs="Times New Roman"/>
                <w:color w:val="000000"/>
                <w:spacing w:val="-1"/>
              </w:rPr>
              <w:t>5%</w:t>
            </w:r>
          </w:p>
        </w:tc>
        <w:tc>
          <w:tcPr>
            <w:tcW w:w="1937" w:type="dxa"/>
            <w:vAlign w:val="center"/>
          </w:tcPr>
          <w:p w14:paraId="4D17F414"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1"/>
              </w:rPr>
            </w:pPr>
            <w:r w:rsidRPr="001A0A26">
              <w:rPr>
                <w:rFonts w:cs="Times New Roman"/>
                <w:color w:val="000000"/>
                <w:spacing w:val="-1"/>
              </w:rPr>
              <w:t>Ảnh hưởng tới kết quả của dự án.</w:t>
            </w:r>
          </w:p>
        </w:tc>
        <w:tc>
          <w:tcPr>
            <w:tcW w:w="2371" w:type="dxa"/>
            <w:vAlign w:val="center"/>
          </w:tcPr>
          <w:p w14:paraId="2AFB8174"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1"/>
              </w:rPr>
            </w:pPr>
            <w:r w:rsidRPr="001A0A26">
              <w:rPr>
                <w:rFonts w:cs="Times New Roman"/>
                <w:color w:val="000000"/>
                <w:spacing w:val="-1"/>
              </w:rPr>
              <w:t>Tìm phương pháp có thể hướng dẫn các thành viên làm việc có hiệu quả nhất hoặc đưa them nhân viên có kinh nghiệm và trình độ vào dự án.</w:t>
            </w:r>
          </w:p>
        </w:tc>
      </w:tr>
    </w:tbl>
    <w:p w14:paraId="0B2A66A4" w14:textId="77777777" w:rsidR="002B657F" w:rsidRDefault="002B657F">
      <w:r>
        <w:br w:type="page"/>
      </w:r>
    </w:p>
    <w:tbl>
      <w:tblPr>
        <w:tblpPr w:leftFromText="180" w:rightFromText="180" w:vertAnchor="text" w:tblpXSpec="center" w:tblpY="1"/>
        <w:tblOverlap w:val="never"/>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1710"/>
        <w:gridCol w:w="1940"/>
        <w:gridCol w:w="70"/>
        <w:gridCol w:w="722"/>
        <w:gridCol w:w="1856"/>
        <w:gridCol w:w="81"/>
        <w:gridCol w:w="2371"/>
      </w:tblGrid>
      <w:tr w:rsidR="001A0A26" w:rsidRPr="001A0A26" w14:paraId="475EF0E3" w14:textId="77777777" w:rsidTr="001A0A26">
        <w:trPr>
          <w:trHeight w:val="615"/>
        </w:trPr>
        <w:tc>
          <w:tcPr>
            <w:tcW w:w="8750" w:type="dxa"/>
            <w:gridSpan w:val="7"/>
            <w:shd w:val="clear" w:color="auto" w:fill="F2F2F2" w:themeFill="background1" w:themeFillShade="F2"/>
            <w:vAlign w:val="center"/>
          </w:tcPr>
          <w:p w14:paraId="1ABFB3BC" w14:textId="4CE1BD5D" w:rsidR="001A0A26" w:rsidRPr="001A0A26" w:rsidRDefault="001A0A26" w:rsidP="001717B6">
            <w:pPr>
              <w:autoSpaceDE w:val="0"/>
              <w:autoSpaceDN w:val="0"/>
              <w:adjustRightInd w:val="0"/>
              <w:spacing w:before="60" w:after="60" w:line="312" w:lineRule="auto"/>
              <w:jc w:val="center"/>
              <w:rPr>
                <w:rFonts w:cs="Times New Roman"/>
                <w:b/>
                <w:color w:val="000000"/>
                <w:spacing w:val="-2"/>
              </w:rPr>
            </w:pPr>
            <w:r w:rsidRPr="001A0A26">
              <w:rPr>
                <w:rFonts w:cs="Times New Roman"/>
                <w:b/>
                <w:color w:val="000000"/>
                <w:spacing w:val="-2"/>
              </w:rPr>
              <w:lastRenderedPageBreak/>
              <w:t>Rủi ro về nội bộ</w:t>
            </w:r>
          </w:p>
        </w:tc>
      </w:tr>
      <w:tr w:rsidR="001A0A26" w:rsidRPr="001A0A26" w14:paraId="1E7C529E" w14:textId="77777777" w:rsidTr="001A0A26">
        <w:tc>
          <w:tcPr>
            <w:tcW w:w="1710" w:type="dxa"/>
            <w:vAlign w:val="center"/>
          </w:tcPr>
          <w:p w14:paraId="2C346645"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2"/>
              </w:rPr>
            </w:pPr>
            <w:r w:rsidRPr="001A0A26">
              <w:rPr>
                <w:rFonts w:cs="Times New Roman"/>
                <w:color w:val="000000"/>
                <w:spacing w:val="-2"/>
              </w:rPr>
              <w:t>Sự phối hợp giữa các cá nhân trong nhóm không tốt.</w:t>
            </w:r>
          </w:p>
        </w:tc>
        <w:tc>
          <w:tcPr>
            <w:tcW w:w="2010" w:type="dxa"/>
            <w:gridSpan w:val="2"/>
            <w:vAlign w:val="center"/>
          </w:tcPr>
          <w:p w14:paraId="714425A7"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2"/>
              </w:rPr>
            </w:pPr>
            <w:r w:rsidRPr="001A0A26">
              <w:rPr>
                <w:rFonts w:cs="Times New Roman"/>
                <w:color w:val="000000"/>
                <w:spacing w:val="-2"/>
              </w:rPr>
              <w:t>Công việc của dự án là do một tập thể làm, vì thế vấn đề về sự đoàn kết, sự phối hợp giữa các thành viên</w:t>
            </w:r>
          </w:p>
          <w:p w14:paraId="5E656789"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2"/>
              </w:rPr>
            </w:pPr>
            <w:r w:rsidRPr="001A0A26">
              <w:rPr>
                <w:rFonts w:cs="Times New Roman"/>
                <w:color w:val="000000"/>
                <w:spacing w:val="-2"/>
              </w:rPr>
              <w:t>trong nhóm cần phải được chú trọng.</w:t>
            </w:r>
          </w:p>
        </w:tc>
        <w:tc>
          <w:tcPr>
            <w:tcW w:w="722" w:type="dxa"/>
            <w:vAlign w:val="center"/>
          </w:tcPr>
          <w:p w14:paraId="7341D3F3"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2"/>
              </w:rPr>
            </w:pPr>
            <w:r w:rsidRPr="001A0A26">
              <w:rPr>
                <w:rFonts w:cs="Times New Roman"/>
                <w:color w:val="000000"/>
                <w:spacing w:val="-2"/>
              </w:rPr>
              <w:t>1%</w:t>
            </w:r>
          </w:p>
        </w:tc>
        <w:tc>
          <w:tcPr>
            <w:tcW w:w="1856" w:type="dxa"/>
            <w:vAlign w:val="center"/>
          </w:tcPr>
          <w:p w14:paraId="3F6D01AC"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2"/>
              </w:rPr>
            </w:pPr>
            <w:r w:rsidRPr="001A0A26">
              <w:rPr>
                <w:rFonts w:cs="Times New Roman"/>
                <w:color w:val="000000"/>
                <w:spacing w:val="-2"/>
              </w:rPr>
              <w:t>Không hoàn thành được theo đúng kế</w:t>
            </w:r>
          </w:p>
          <w:p w14:paraId="53E5E8A4"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2"/>
              </w:rPr>
            </w:pPr>
            <w:r w:rsidRPr="001A0A26">
              <w:rPr>
                <w:rFonts w:cs="Times New Roman"/>
                <w:color w:val="000000"/>
                <w:spacing w:val="-2"/>
              </w:rPr>
              <w:t>hoạch dẫn đến vỡ dự án</w:t>
            </w:r>
          </w:p>
        </w:tc>
        <w:tc>
          <w:tcPr>
            <w:tcW w:w="2452" w:type="dxa"/>
            <w:gridSpan w:val="2"/>
            <w:vAlign w:val="center"/>
          </w:tcPr>
          <w:p w14:paraId="361ACE85"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2"/>
              </w:rPr>
            </w:pPr>
            <w:r w:rsidRPr="001A0A26">
              <w:rPr>
                <w:rFonts w:cs="Times New Roman"/>
                <w:color w:val="000000"/>
                <w:spacing w:val="-2"/>
              </w:rPr>
              <w:t>-  Họp và trao đổi định kỳ giữa các thành viên trong nhóm.</w:t>
            </w:r>
          </w:p>
          <w:p w14:paraId="3D719038"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2"/>
              </w:rPr>
            </w:pPr>
            <w:r w:rsidRPr="001A0A26">
              <w:rPr>
                <w:rFonts w:cs="Times New Roman"/>
                <w:color w:val="000000"/>
                <w:spacing w:val="-2"/>
              </w:rPr>
              <w:t>-  Yêu cầu báo cáo kết quả định kỳ để nắm bắt tình hình.</w:t>
            </w:r>
          </w:p>
          <w:p w14:paraId="48B68E42"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2"/>
              </w:rPr>
            </w:pPr>
            <w:r w:rsidRPr="001A0A26">
              <w:rPr>
                <w:rFonts w:cs="Times New Roman"/>
                <w:color w:val="000000"/>
                <w:spacing w:val="-2"/>
              </w:rPr>
              <w:t>- Người quản lý dự án phải có sự điều chỉnh nhất định đối với từng giai đoạn phát triển dự án.</w:t>
            </w:r>
          </w:p>
        </w:tc>
      </w:tr>
      <w:tr w:rsidR="001A0A26" w:rsidRPr="001A0A26" w14:paraId="105A0530" w14:textId="77777777" w:rsidTr="001A0A26">
        <w:tc>
          <w:tcPr>
            <w:tcW w:w="1710" w:type="dxa"/>
            <w:vAlign w:val="center"/>
          </w:tcPr>
          <w:p w14:paraId="227A4CAB"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2"/>
              </w:rPr>
            </w:pPr>
            <w:r w:rsidRPr="001A0A26">
              <w:rPr>
                <w:rFonts w:cs="Times New Roman"/>
                <w:color w:val="000000"/>
                <w:spacing w:val="-2"/>
              </w:rPr>
              <w:t>Sự chuyển giao công việc giữa các nhóm không ăn khớp.</w:t>
            </w:r>
          </w:p>
        </w:tc>
        <w:tc>
          <w:tcPr>
            <w:tcW w:w="2010" w:type="dxa"/>
            <w:gridSpan w:val="2"/>
            <w:vAlign w:val="center"/>
          </w:tcPr>
          <w:p w14:paraId="48DC0AB8"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2"/>
              </w:rPr>
            </w:pPr>
            <w:r w:rsidRPr="001A0A26">
              <w:rPr>
                <w:rFonts w:cs="Times New Roman"/>
                <w:color w:val="000000"/>
                <w:spacing w:val="-2"/>
              </w:rPr>
              <w:t>Thực hiện công việc</w:t>
            </w:r>
          </w:p>
        </w:tc>
        <w:tc>
          <w:tcPr>
            <w:tcW w:w="722" w:type="dxa"/>
            <w:vAlign w:val="center"/>
          </w:tcPr>
          <w:p w14:paraId="3C942370"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2"/>
              </w:rPr>
            </w:pPr>
            <w:r w:rsidRPr="001A0A26">
              <w:rPr>
                <w:rFonts w:cs="Times New Roman"/>
                <w:color w:val="000000"/>
                <w:spacing w:val="-2"/>
              </w:rPr>
              <w:t>5%</w:t>
            </w:r>
          </w:p>
        </w:tc>
        <w:tc>
          <w:tcPr>
            <w:tcW w:w="1856" w:type="dxa"/>
            <w:vAlign w:val="center"/>
          </w:tcPr>
          <w:p w14:paraId="1A205D6D"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2"/>
              </w:rPr>
            </w:pPr>
            <w:r w:rsidRPr="001A0A26">
              <w:rPr>
                <w:rFonts w:cs="Times New Roman"/>
                <w:color w:val="000000"/>
                <w:spacing w:val="-2"/>
              </w:rPr>
              <w:t>Không hoàn thành được các phần việc</w:t>
            </w:r>
          </w:p>
        </w:tc>
        <w:tc>
          <w:tcPr>
            <w:tcW w:w="2452" w:type="dxa"/>
            <w:gridSpan w:val="2"/>
            <w:vAlign w:val="center"/>
          </w:tcPr>
          <w:p w14:paraId="66ACDAFD"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2"/>
              </w:rPr>
            </w:pPr>
            <w:r w:rsidRPr="001A0A26">
              <w:rPr>
                <w:rFonts w:cs="Times New Roman"/>
                <w:color w:val="000000"/>
                <w:spacing w:val="-2"/>
              </w:rPr>
              <w:t>Cần phải có một một quy trình làm việc thống nhấtgiữa các đội thực hiện dự án.</w:t>
            </w:r>
          </w:p>
        </w:tc>
      </w:tr>
      <w:tr w:rsidR="001A0A26" w:rsidRPr="001A0A26" w14:paraId="6DCE7619" w14:textId="77777777" w:rsidTr="001A0A26">
        <w:tc>
          <w:tcPr>
            <w:tcW w:w="8750" w:type="dxa"/>
            <w:gridSpan w:val="7"/>
            <w:shd w:val="clear" w:color="auto" w:fill="F2F2F2" w:themeFill="background1" w:themeFillShade="F2"/>
            <w:vAlign w:val="center"/>
          </w:tcPr>
          <w:p w14:paraId="6885BDC7" w14:textId="77777777" w:rsidR="001A0A26" w:rsidRPr="001A0A26" w:rsidRDefault="001A0A26" w:rsidP="001717B6">
            <w:pPr>
              <w:autoSpaceDE w:val="0"/>
              <w:autoSpaceDN w:val="0"/>
              <w:adjustRightInd w:val="0"/>
              <w:spacing w:before="60" w:after="60" w:line="312" w:lineRule="auto"/>
              <w:jc w:val="center"/>
              <w:rPr>
                <w:rFonts w:cs="Times New Roman"/>
                <w:b/>
                <w:color w:val="000000"/>
                <w:spacing w:val="-1"/>
              </w:rPr>
            </w:pPr>
            <w:r w:rsidRPr="001A0A26">
              <w:rPr>
                <w:rFonts w:cs="Times New Roman"/>
                <w:b/>
                <w:color w:val="000000"/>
                <w:spacing w:val="-1"/>
              </w:rPr>
              <w:t>Rủi ro về thực hiện</w:t>
            </w:r>
          </w:p>
        </w:tc>
      </w:tr>
      <w:tr w:rsidR="001A0A26" w:rsidRPr="001A0A26" w14:paraId="214981B4" w14:textId="77777777" w:rsidTr="001A0A26">
        <w:tc>
          <w:tcPr>
            <w:tcW w:w="1710" w:type="dxa"/>
            <w:vAlign w:val="center"/>
          </w:tcPr>
          <w:p w14:paraId="2495921F"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2"/>
              </w:rPr>
            </w:pPr>
            <w:r w:rsidRPr="001A0A26">
              <w:rPr>
                <w:rFonts w:cs="Times New Roman"/>
                <w:color w:val="000000"/>
                <w:spacing w:val="-2"/>
              </w:rPr>
              <w:t>Xác định yêu cầu về sản phẩm chưa đúng</w:t>
            </w:r>
          </w:p>
        </w:tc>
        <w:tc>
          <w:tcPr>
            <w:tcW w:w="1940" w:type="dxa"/>
            <w:vAlign w:val="center"/>
          </w:tcPr>
          <w:p w14:paraId="19137E9D"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2"/>
              </w:rPr>
            </w:pPr>
            <w:r w:rsidRPr="001A0A26">
              <w:rPr>
                <w:rFonts w:cs="Times New Roman"/>
                <w:color w:val="000000"/>
                <w:spacing w:val="-2"/>
              </w:rPr>
              <w:t>Thực hiện công việc thu thập và khảo sát các yêu</w:t>
            </w:r>
          </w:p>
          <w:p w14:paraId="1BED0E3A"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2"/>
              </w:rPr>
            </w:pPr>
            <w:r w:rsidRPr="001A0A26">
              <w:rPr>
                <w:rFonts w:cs="Times New Roman"/>
                <w:color w:val="000000"/>
                <w:spacing w:val="-2"/>
              </w:rPr>
              <w:t>cầu từ phía khách hàng</w:t>
            </w:r>
          </w:p>
          <w:p w14:paraId="70477B98"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2"/>
              </w:rPr>
            </w:pPr>
            <w:r w:rsidRPr="001A0A26">
              <w:rPr>
                <w:rFonts w:cs="Times New Roman"/>
                <w:color w:val="000000"/>
                <w:spacing w:val="-2"/>
              </w:rPr>
              <w:t>không được tốt dẫn đến hiểu sai về các chức năng và các yêu cầu sản phẩm cần có.</w:t>
            </w:r>
          </w:p>
        </w:tc>
        <w:tc>
          <w:tcPr>
            <w:tcW w:w="792" w:type="dxa"/>
            <w:gridSpan w:val="2"/>
            <w:vAlign w:val="center"/>
          </w:tcPr>
          <w:p w14:paraId="015D5CBA"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2"/>
              </w:rPr>
            </w:pPr>
            <w:r w:rsidRPr="001A0A26">
              <w:rPr>
                <w:rFonts w:cs="Times New Roman"/>
                <w:color w:val="000000"/>
                <w:spacing w:val="-2"/>
              </w:rPr>
              <w:t>1%</w:t>
            </w:r>
          </w:p>
        </w:tc>
        <w:tc>
          <w:tcPr>
            <w:tcW w:w="1937" w:type="dxa"/>
            <w:gridSpan w:val="2"/>
            <w:vAlign w:val="center"/>
          </w:tcPr>
          <w:p w14:paraId="75BAEB43"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2"/>
              </w:rPr>
            </w:pPr>
            <w:r w:rsidRPr="001A0A26">
              <w:rPr>
                <w:rFonts w:cs="Times New Roman"/>
                <w:color w:val="000000"/>
                <w:spacing w:val="-2"/>
              </w:rPr>
              <w:t>Sản phẩm không đảm bảo được yêu cầu của khách hàng</w:t>
            </w:r>
          </w:p>
        </w:tc>
        <w:tc>
          <w:tcPr>
            <w:tcW w:w="2371" w:type="dxa"/>
            <w:vAlign w:val="center"/>
          </w:tcPr>
          <w:p w14:paraId="1EE0632D"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2"/>
              </w:rPr>
            </w:pPr>
            <w:r w:rsidRPr="001A0A26">
              <w:rPr>
                <w:rFonts w:cs="Times New Roman"/>
                <w:color w:val="000000"/>
                <w:spacing w:val="-2"/>
              </w:rPr>
              <w:t>Liên tục trao đổi với khách hàng để xác định yêu cầu của khách hàng.</w:t>
            </w:r>
          </w:p>
        </w:tc>
      </w:tr>
      <w:tr w:rsidR="001A0A26" w:rsidRPr="001A0A26" w14:paraId="3FDCD4BC" w14:textId="77777777" w:rsidTr="001A0A26">
        <w:tc>
          <w:tcPr>
            <w:tcW w:w="1710" w:type="dxa"/>
            <w:vAlign w:val="center"/>
          </w:tcPr>
          <w:p w14:paraId="13743FD3"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2"/>
              </w:rPr>
            </w:pPr>
            <w:r w:rsidRPr="001A0A26">
              <w:rPr>
                <w:rFonts w:cs="Times New Roman"/>
                <w:color w:val="000000"/>
                <w:spacing w:val="-2"/>
              </w:rPr>
              <w:t>Không lấy được các dự liệu mẫu cũng như các mẫu biểu cần thiết liên quan đến</w:t>
            </w:r>
          </w:p>
          <w:p w14:paraId="6DC13CB2"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2"/>
              </w:rPr>
            </w:pPr>
            <w:r w:rsidRPr="001A0A26">
              <w:rPr>
                <w:rFonts w:cs="Times New Roman"/>
                <w:color w:val="000000"/>
                <w:spacing w:val="-2"/>
              </w:rPr>
              <w:t>các yêu cầu của hệ hống.</w:t>
            </w:r>
          </w:p>
        </w:tc>
        <w:tc>
          <w:tcPr>
            <w:tcW w:w="1940" w:type="dxa"/>
            <w:vAlign w:val="center"/>
          </w:tcPr>
          <w:p w14:paraId="2942579A"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2"/>
              </w:rPr>
            </w:pPr>
            <w:r w:rsidRPr="001A0A26">
              <w:rPr>
                <w:rFonts w:cs="Times New Roman"/>
                <w:color w:val="000000"/>
                <w:spacing w:val="-2"/>
              </w:rPr>
              <w:t>Thực hiện công việc</w:t>
            </w:r>
          </w:p>
        </w:tc>
        <w:tc>
          <w:tcPr>
            <w:tcW w:w="792" w:type="dxa"/>
            <w:gridSpan w:val="2"/>
            <w:vAlign w:val="center"/>
          </w:tcPr>
          <w:p w14:paraId="712767D0"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2"/>
              </w:rPr>
            </w:pPr>
            <w:r w:rsidRPr="001A0A26">
              <w:rPr>
                <w:rFonts w:cs="Times New Roman"/>
                <w:color w:val="000000"/>
                <w:spacing w:val="-2"/>
              </w:rPr>
              <w:t>5%</w:t>
            </w:r>
          </w:p>
        </w:tc>
        <w:tc>
          <w:tcPr>
            <w:tcW w:w="1937" w:type="dxa"/>
            <w:gridSpan w:val="2"/>
            <w:vAlign w:val="center"/>
          </w:tcPr>
          <w:p w14:paraId="0FC69199"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2"/>
              </w:rPr>
            </w:pPr>
            <w:r w:rsidRPr="001A0A26">
              <w:rPr>
                <w:rFonts w:cs="Times New Roman"/>
                <w:color w:val="000000"/>
                <w:spacing w:val="-2"/>
              </w:rPr>
              <w:t>Hệ thống không thể kết xuất ra được những mẫu biểu cần thiết, hoặc phân</w:t>
            </w:r>
          </w:p>
          <w:p w14:paraId="4FCC57F3"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2"/>
              </w:rPr>
            </w:pPr>
            <w:r w:rsidRPr="001A0A26">
              <w:rPr>
                <w:rFonts w:cs="Times New Roman"/>
                <w:color w:val="000000"/>
                <w:spacing w:val="-2"/>
              </w:rPr>
              <w:t>tích CSDL không đúng.</w:t>
            </w:r>
          </w:p>
        </w:tc>
        <w:tc>
          <w:tcPr>
            <w:tcW w:w="2371" w:type="dxa"/>
            <w:vAlign w:val="center"/>
          </w:tcPr>
          <w:p w14:paraId="6D56D60C"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2"/>
              </w:rPr>
            </w:pPr>
            <w:r w:rsidRPr="001A0A26">
              <w:rPr>
                <w:rFonts w:cs="Times New Roman"/>
                <w:color w:val="000000"/>
                <w:spacing w:val="-2"/>
              </w:rPr>
              <w:t>Đề nghị khách hàng đưa ra</w:t>
            </w:r>
          </w:p>
          <w:p w14:paraId="375E8338"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2"/>
              </w:rPr>
            </w:pPr>
            <w:proofErr w:type="gramStart"/>
            <w:r w:rsidRPr="001A0A26">
              <w:rPr>
                <w:rFonts w:cs="Times New Roman"/>
                <w:color w:val="000000"/>
                <w:spacing w:val="-2"/>
              </w:rPr>
              <w:t>những</w:t>
            </w:r>
            <w:proofErr w:type="gramEnd"/>
            <w:r w:rsidRPr="001A0A26">
              <w:rPr>
                <w:rFonts w:cs="Times New Roman"/>
                <w:color w:val="000000"/>
                <w:spacing w:val="-2"/>
              </w:rPr>
              <w:t xml:space="preserve"> mẫu biểu cần thiết,những yêu cầu dự liệu mẫu để có thể test thử các chức năng của hệ thống.</w:t>
            </w:r>
          </w:p>
        </w:tc>
      </w:tr>
    </w:tbl>
    <w:p w14:paraId="2A267DFF" w14:textId="77777777" w:rsidR="002B657F" w:rsidRDefault="002B657F">
      <w:r>
        <w:br w:type="page"/>
      </w:r>
    </w:p>
    <w:tbl>
      <w:tblPr>
        <w:tblpPr w:leftFromText="180" w:rightFromText="180" w:vertAnchor="text" w:tblpXSpec="center" w:tblpY="1"/>
        <w:tblOverlap w:val="never"/>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1710"/>
        <w:gridCol w:w="1940"/>
        <w:gridCol w:w="792"/>
        <w:gridCol w:w="1937"/>
        <w:gridCol w:w="2371"/>
      </w:tblGrid>
      <w:tr w:rsidR="001A0A26" w:rsidRPr="001A0A26" w14:paraId="2B426C66" w14:textId="77777777" w:rsidTr="001A0A26">
        <w:tc>
          <w:tcPr>
            <w:tcW w:w="1710" w:type="dxa"/>
            <w:vAlign w:val="center"/>
          </w:tcPr>
          <w:p w14:paraId="15D9FE86" w14:textId="74B04A7C" w:rsidR="001A0A26" w:rsidRPr="001A0A26" w:rsidRDefault="001A0A26" w:rsidP="001717B6">
            <w:pPr>
              <w:autoSpaceDE w:val="0"/>
              <w:autoSpaceDN w:val="0"/>
              <w:adjustRightInd w:val="0"/>
              <w:spacing w:before="60" w:after="60" w:line="312" w:lineRule="auto"/>
              <w:jc w:val="center"/>
              <w:rPr>
                <w:rFonts w:cs="Times New Roman"/>
                <w:color w:val="000000"/>
                <w:spacing w:val="-2"/>
              </w:rPr>
            </w:pPr>
            <w:r w:rsidRPr="001A0A26">
              <w:rPr>
                <w:rFonts w:cs="Times New Roman"/>
                <w:color w:val="000000"/>
                <w:spacing w:val="-2"/>
              </w:rPr>
              <w:lastRenderedPageBreak/>
              <w:t>Thiếu các kỹ thuật về công nghệ và ý tưởng khi triển khai sản phẩm</w:t>
            </w:r>
          </w:p>
          <w:p w14:paraId="6706266E"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2"/>
              </w:rPr>
            </w:pPr>
          </w:p>
        </w:tc>
        <w:tc>
          <w:tcPr>
            <w:tcW w:w="1940" w:type="dxa"/>
            <w:vAlign w:val="center"/>
          </w:tcPr>
          <w:p w14:paraId="71FD3C4C"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2"/>
              </w:rPr>
            </w:pPr>
            <w:r w:rsidRPr="001A0A26">
              <w:rPr>
                <w:rFonts w:cs="Times New Roman"/>
                <w:color w:val="000000"/>
                <w:spacing w:val="-2"/>
              </w:rPr>
              <w:t>Người quản lý dự án chưa hình dung được các công việc cần làm của dự án, từ đó để đưa ra được các công</w:t>
            </w:r>
          </w:p>
          <w:p w14:paraId="1AFF36DC"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2"/>
              </w:rPr>
            </w:pPr>
            <w:r w:rsidRPr="001A0A26">
              <w:rPr>
                <w:rFonts w:cs="Times New Roman"/>
                <w:color w:val="000000"/>
                <w:spacing w:val="-2"/>
              </w:rPr>
              <w:t>nghệ cũng như kỹ thuật yêu cầu khi thực hiện dự án.</w:t>
            </w:r>
          </w:p>
        </w:tc>
        <w:tc>
          <w:tcPr>
            <w:tcW w:w="792" w:type="dxa"/>
            <w:vAlign w:val="center"/>
          </w:tcPr>
          <w:p w14:paraId="4BE84427"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2"/>
              </w:rPr>
            </w:pPr>
            <w:r w:rsidRPr="001A0A26">
              <w:rPr>
                <w:rFonts w:cs="Times New Roman"/>
                <w:color w:val="000000"/>
                <w:spacing w:val="-2"/>
              </w:rPr>
              <w:t>10%</w:t>
            </w:r>
          </w:p>
        </w:tc>
        <w:tc>
          <w:tcPr>
            <w:tcW w:w="1937" w:type="dxa"/>
            <w:vAlign w:val="center"/>
          </w:tcPr>
          <w:p w14:paraId="288B68C8"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2"/>
              </w:rPr>
            </w:pPr>
            <w:r w:rsidRPr="001A0A26">
              <w:rPr>
                <w:rFonts w:cs="Times New Roman"/>
                <w:color w:val="000000"/>
                <w:spacing w:val="-2"/>
              </w:rPr>
              <w:t>Những người làm dự án sẽ phải mất thời gian để tìm hiểu công nghệ sử dụng để thực hiện dự án, điều này có thể làm cho dự án bị chậm tiến độ, gây ra sự chán nản cho đội thực hiện dựán.</w:t>
            </w:r>
          </w:p>
        </w:tc>
        <w:tc>
          <w:tcPr>
            <w:tcW w:w="2371" w:type="dxa"/>
            <w:vAlign w:val="center"/>
          </w:tcPr>
          <w:p w14:paraId="073F879E"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2"/>
              </w:rPr>
            </w:pPr>
            <w:r w:rsidRPr="001A0A26">
              <w:rPr>
                <w:rFonts w:cs="Times New Roman"/>
                <w:color w:val="000000"/>
                <w:spacing w:val="-2"/>
              </w:rPr>
              <w:t>Người quản lý dự án phải nắm rất chắc các công nghệ, kỹ thuật sử dụng ngay từ bước đầu thực hiện dự án để có đượcnhững sự thành công nhất định khi thực hiện dự án.</w:t>
            </w:r>
          </w:p>
        </w:tc>
      </w:tr>
      <w:tr w:rsidR="001A0A26" w:rsidRPr="001A0A26" w14:paraId="3AECB8F5" w14:textId="77777777" w:rsidTr="001A0A26">
        <w:tc>
          <w:tcPr>
            <w:tcW w:w="1710" w:type="dxa"/>
            <w:vAlign w:val="center"/>
          </w:tcPr>
          <w:p w14:paraId="793FE4E2"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2"/>
              </w:rPr>
            </w:pPr>
            <w:r w:rsidRPr="001A0A26">
              <w:rPr>
                <w:rFonts w:cs="Times New Roman"/>
                <w:color w:val="000000"/>
                <w:spacing w:val="-2"/>
              </w:rPr>
              <w:t>Khi hoàn thành các phân hệ nhưng chưa gặp được khách hàng để bàn giao cho khách hàng.</w:t>
            </w:r>
          </w:p>
        </w:tc>
        <w:tc>
          <w:tcPr>
            <w:tcW w:w="1940" w:type="dxa"/>
            <w:vAlign w:val="center"/>
          </w:tcPr>
          <w:p w14:paraId="233C9861"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2"/>
              </w:rPr>
            </w:pPr>
            <w:r w:rsidRPr="001A0A26">
              <w:rPr>
                <w:rFonts w:cs="Times New Roman"/>
                <w:color w:val="000000"/>
                <w:spacing w:val="-2"/>
              </w:rPr>
              <w:t>Khi hoàn thành các phân hệ</w:t>
            </w:r>
          </w:p>
          <w:p w14:paraId="66AE98D4"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2"/>
              </w:rPr>
            </w:pPr>
            <w:r w:rsidRPr="001A0A26">
              <w:rPr>
                <w:rFonts w:cs="Times New Roman"/>
                <w:color w:val="000000"/>
                <w:spacing w:val="-2"/>
              </w:rPr>
              <w:t>(module chương trình con)</w:t>
            </w:r>
          </w:p>
        </w:tc>
        <w:tc>
          <w:tcPr>
            <w:tcW w:w="792" w:type="dxa"/>
            <w:vAlign w:val="center"/>
          </w:tcPr>
          <w:p w14:paraId="5329E3D1"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2"/>
              </w:rPr>
            </w:pPr>
            <w:r w:rsidRPr="001A0A26">
              <w:rPr>
                <w:rFonts w:cs="Times New Roman"/>
                <w:color w:val="000000"/>
                <w:spacing w:val="-2"/>
              </w:rPr>
              <w:t>5%</w:t>
            </w:r>
          </w:p>
        </w:tc>
        <w:tc>
          <w:tcPr>
            <w:tcW w:w="1937" w:type="dxa"/>
            <w:vAlign w:val="center"/>
          </w:tcPr>
          <w:p w14:paraId="0915AADC"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2"/>
              </w:rPr>
            </w:pPr>
            <w:r w:rsidRPr="001A0A26">
              <w:rPr>
                <w:rFonts w:cs="Times New Roman"/>
                <w:color w:val="000000"/>
                <w:spacing w:val="-2"/>
              </w:rPr>
              <w:t>Không ghi nhận được các lỗi từ phía người dùng cuối dẫn đến sản phẩm khi hoàn thành nhưng không đảm bảo được yêu cầu đã đặt ra.</w:t>
            </w:r>
          </w:p>
        </w:tc>
        <w:tc>
          <w:tcPr>
            <w:tcW w:w="2371" w:type="dxa"/>
            <w:vAlign w:val="center"/>
          </w:tcPr>
          <w:p w14:paraId="1F487CE9"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2"/>
              </w:rPr>
            </w:pPr>
            <w:r w:rsidRPr="001A0A26">
              <w:rPr>
                <w:rFonts w:cs="Times New Roman"/>
                <w:color w:val="000000"/>
                <w:spacing w:val="-2"/>
              </w:rPr>
              <w:t>Liên tục liên hệ với khách hàng khi cần thiết, tại mỗi giai đoàn cần phải test các module chức năng của hệ thống đáp ứng được yêu cầu khách hàng.</w:t>
            </w:r>
          </w:p>
        </w:tc>
      </w:tr>
      <w:tr w:rsidR="001A0A26" w:rsidRPr="001A0A26" w14:paraId="4C7971B9" w14:textId="77777777" w:rsidTr="001A0A26">
        <w:tc>
          <w:tcPr>
            <w:tcW w:w="1710" w:type="dxa"/>
            <w:vAlign w:val="center"/>
          </w:tcPr>
          <w:p w14:paraId="26805F54"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2"/>
              </w:rPr>
            </w:pPr>
            <w:r w:rsidRPr="001A0A26">
              <w:rPr>
                <w:rFonts w:cs="Times New Roman"/>
                <w:color w:val="000000"/>
                <w:spacing w:val="-2"/>
              </w:rPr>
              <w:t>Nghiệm thu sản phẩm chậm hơn dự kiến</w:t>
            </w:r>
          </w:p>
        </w:tc>
        <w:tc>
          <w:tcPr>
            <w:tcW w:w="1940" w:type="dxa"/>
            <w:vAlign w:val="center"/>
          </w:tcPr>
          <w:p w14:paraId="25D5E891"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2"/>
              </w:rPr>
            </w:pPr>
            <w:r w:rsidRPr="001A0A26">
              <w:rPr>
                <w:rFonts w:cs="Times New Roman"/>
                <w:color w:val="000000"/>
                <w:spacing w:val="-2"/>
              </w:rPr>
              <w:t>Sau khi hoàn thành nhưng</w:t>
            </w:r>
          </w:p>
          <w:p w14:paraId="1A47CE5B"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2"/>
              </w:rPr>
            </w:pPr>
            <w:r w:rsidRPr="001A0A26">
              <w:rPr>
                <w:rFonts w:cs="Times New Roman"/>
                <w:color w:val="000000"/>
                <w:spacing w:val="-2"/>
              </w:rPr>
              <w:t>không bàn giao được sản phẩm cho khách hàng</w:t>
            </w:r>
          </w:p>
        </w:tc>
        <w:tc>
          <w:tcPr>
            <w:tcW w:w="792" w:type="dxa"/>
            <w:vAlign w:val="center"/>
          </w:tcPr>
          <w:p w14:paraId="4FC43E11"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2"/>
              </w:rPr>
            </w:pPr>
            <w:r w:rsidRPr="001A0A26">
              <w:rPr>
                <w:rFonts w:cs="Times New Roman"/>
                <w:color w:val="000000"/>
                <w:spacing w:val="-2"/>
              </w:rPr>
              <w:t>5%</w:t>
            </w:r>
          </w:p>
        </w:tc>
        <w:tc>
          <w:tcPr>
            <w:tcW w:w="1937" w:type="dxa"/>
            <w:vAlign w:val="center"/>
          </w:tcPr>
          <w:p w14:paraId="368DF72E"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2"/>
              </w:rPr>
            </w:pPr>
            <w:r w:rsidRPr="001A0A26">
              <w:rPr>
                <w:rFonts w:cs="Times New Roman"/>
                <w:color w:val="000000"/>
                <w:spacing w:val="-2"/>
              </w:rPr>
              <w:t>Không thanh lý hợp đồng được theo đúng dự kiến</w:t>
            </w:r>
          </w:p>
        </w:tc>
        <w:tc>
          <w:tcPr>
            <w:tcW w:w="2371" w:type="dxa"/>
            <w:vAlign w:val="center"/>
          </w:tcPr>
          <w:p w14:paraId="7F5073DA" w14:textId="77777777" w:rsidR="001A0A26" w:rsidRPr="001A0A26" w:rsidRDefault="001A0A26" w:rsidP="001717B6">
            <w:pPr>
              <w:autoSpaceDE w:val="0"/>
              <w:autoSpaceDN w:val="0"/>
              <w:adjustRightInd w:val="0"/>
              <w:spacing w:before="60" w:after="60" w:line="312" w:lineRule="auto"/>
              <w:jc w:val="center"/>
              <w:rPr>
                <w:rFonts w:cs="Times New Roman"/>
                <w:color w:val="000000"/>
                <w:spacing w:val="-2"/>
              </w:rPr>
            </w:pPr>
            <w:r w:rsidRPr="001A0A26">
              <w:rPr>
                <w:rFonts w:cs="Times New Roman"/>
                <w:color w:val="000000"/>
                <w:spacing w:val="-2"/>
              </w:rPr>
              <w:t>Căn cứ kế hoạch và hợp đồng đề nghị thanh lý hợp đồng.</w:t>
            </w:r>
          </w:p>
        </w:tc>
      </w:tr>
    </w:tbl>
    <w:p w14:paraId="75BBC988" w14:textId="77777777" w:rsidR="00D466C7" w:rsidRPr="00D466C7" w:rsidRDefault="00D466C7" w:rsidP="00D466C7"/>
    <w:p w14:paraId="5532CC94" w14:textId="4F7211A5" w:rsidR="00E31DB9" w:rsidRDefault="00E31DB9" w:rsidP="00E31DB9">
      <w:pPr>
        <w:pStyle w:val="Heading1"/>
      </w:pPr>
      <w:bookmarkStart w:id="21" w:name="_Toc25660396"/>
      <w:r>
        <w:t>Ước lượng giá thành</w:t>
      </w:r>
      <w:bookmarkEnd w:id="21"/>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5607"/>
        <w:gridCol w:w="1861"/>
        <w:gridCol w:w="992"/>
      </w:tblGrid>
      <w:tr w:rsidR="001A0A26" w:rsidRPr="00B65165" w14:paraId="12B8C56F" w14:textId="77777777" w:rsidTr="001717B6">
        <w:trPr>
          <w:trHeight w:val="675"/>
        </w:trPr>
        <w:tc>
          <w:tcPr>
            <w:tcW w:w="720" w:type="dxa"/>
            <w:shd w:val="clear" w:color="auto" w:fill="DBE5F1" w:themeFill="accent1" w:themeFillTint="33"/>
          </w:tcPr>
          <w:p w14:paraId="3EF000E9" w14:textId="77777777" w:rsidR="001A0A26" w:rsidRPr="00B65165" w:rsidRDefault="001A0A26" w:rsidP="001717B6">
            <w:pPr>
              <w:spacing w:before="120" w:line="360" w:lineRule="auto"/>
              <w:rPr>
                <w:rFonts w:cs="Times New Roman"/>
                <w:b/>
                <w:szCs w:val="26"/>
              </w:rPr>
            </w:pPr>
            <w:bookmarkStart w:id="22" w:name="_Toc25660397"/>
            <w:r w:rsidRPr="00B65165">
              <w:rPr>
                <w:rFonts w:cs="Times New Roman"/>
                <w:b/>
                <w:szCs w:val="26"/>
              </w:rPr>
              <w:t>STT</w:t>
            </w:r>
          </w:p>
        </w:tc>
        <w:tc>
          <w:tcPr>
            <w:tcW w:w="5607" w:type="dxa"/>
            <w:shd w:val="clear" w:color="auto" w:fill="DBE5F1" w:themeFill="accent1" w:themeFillTint="33"/>
          </w:tcPr>
          <w:p w14:paraId="185FB9EC" w14:textId="77777777" w:rsidR="001A0A26" w:rsidRPr="00B65165" w:rsidRDefault="001A0A26" w:rsidP="001717B6">
            <w:pPr>
              <w:spacing w:before="120" w:line="360" w:lineRule="auto"/>
              <w:rPr>
                <w:rFonts w:cs="Times New Roman"/>
                <w:b/>
                <w:color w:val="000000" w:themeColor="text1"/>
                <w:szCs w:val="26"/>
              </w:rPr>
            </w:pPr>
            <w:r w:rsidRPr="00B65165">
              <w:rPr>
                <w:rFonts w:cs="Times New Roman"/>
                <w:b/>
                <w:color w:val="000000" w:themeColor="text1"/>
                <w:szCs w:val="26"/>
              </w:rPr>
              <w:t>Nội dung công việc</w:t>
            </w:r>
          </w:p>
        </w:tc>
        <w:tc>
          <w:tcPr>
            <w:tcW w:w="1861" w:type="dxa"/>
            <w:shd w:val="clear" w:color="auto" w:fill="DBE5F1" w:themeFill="accent1" w:themeFillTint="33"/>
          </w:tcPr>
          <w:p w14:paraId="2B6C4CF5" w14:textId="77777777" w:rsidR="001A0A26" w:rsidRPr="00B65165" w:rsidRDefault="001A0A26" w:rsidP="001717B6">
            <w:pPr>
              <w:spacing w:before="120" w:line="360" w:lineRule="auto"/>
              <w:rPr>
                <w:rFonts w:cs="Times New Roman"/>
                <w:b/>
                <w:color w:val="000000" w:themeColor="text1"/>
                <w:szCs w:val="26"/>
              </w:rPr>
            </w:pPr>
            <w:r w:rsidRPr="00B65165">
              <w:rPr>
                <w:rFonts w:cs="Times New Roman"/>
                <w:b/>
                <w:color w:val="000000" w:themeColor="text1"/>
                <w:szCs w:val="26"/>
              </w:rPr>
              <w:t>Chi Phí</w:t>
            </w:r>
          </w:p>
        </w:tc>
        <w:tc>
          <w:tcPr>
            <w:tcW w:w="992" w:type="dxa"/>
            <w:shd w:val="clear" w:color="auto" w:fill="DBE5F1" w:themeFill="accent1" w:themeFillTint="33"/>
          </w:tcPr>
          <w:p w14:paraId="74D10BA6" w14:textId="77777777" w:rsidR="001A0A26" w:rsidRPr="00B65165" w:rsidRDefault="001A0A26" w:rsidP="001717B6">
            <w:pPr>
              <w:spacing w:before="120" w:line="360" w:lineRule="auto"/>
              <w:rPr>
                <w:rFonts w:cs="Times New Roman"/>
                <w:b/>
                <w:color w:val="000000" w:themeColor="text1"/>
                <w:szCs w:val="26"/>
              </w:rPr>
            </w:pPr>
            <w:r w:rsidRPr="00B65165">
              <w:rPr>
                <w:rFonts w:cs="Times New Roman"/>
                <w:b/>
                <w:color w:val="000000" w:themeColor="text1"/>
                <w:szCs w:val="26"/>
              </w:rPr>
              <w:t>Ghi chú</w:t>
            </w:r>
          </w:p>
        </w:tc>
      </w:tr>
      <w:tr w:rsidR="001A0A26" w:rsidRPr="00B65165" w14:paraId="7EA03C48" w14:textId="77777777" w:rsidTr="001717B6">
        <w:trPr>
          <w:trHeight w:val="430"/>
        </w:trPr>
        <w:tc>
          <w:tcPr>
            <w:tcW w:w="720" w:type="dxa"/>
          </w:tcPr>
          <w:p w14:paraId="557AFCFA" w14:textId="77777777" w:rsidR="001A0A26" w:rsidRPr="00B65165" w:rsidRDefault="001A0A26" w:rsidP="001717B6">
            <w:pPr>
              <w:spacing w:before="120" w:line="360" w:lineRule="auto"/>
              <w:rPr>
                <w:rFonts w:cs="Times New Roman"/>
                <w:szCs w:val="26"/>
              </w:rPr>
            </w:pPr>
            <w:r w:rsidRPr="00B65165">
              <w:rPr>
                <w:rFonts w:cs="Times New Roman"/>
                <w:szCs w:val="26"/>
              </w:rPr>
              <w:t>1</w:t>
            </w:r>
          </w:p>
        </w:tc>
        <w:tc>
          <w:tcPr>
            <w:tcW w:w="5607" w:type="dxa"/>
          </w:tcPr>
          <w:p w14:paraId="6A47F1DD" w14:textId="77777777" w:rsidR="001A0A26" w:rsidRPr="00B65165" w:rsidRDefault="001A0A26" w:rsidP="001717B6">
            <w:pPr>
              <w:spacing w:before="120" w:line="360" w:lineRule="auto"/>
              <w:rPr>
                <w:rFonts w:cs="Times New Roman"/>
                <w:szCs w:val="26"/>
              </w:rPr>
            </w:pPr>
            <w:r w:rsidRPr="00B65165">
              <w:rPr>
                <w:rFonts w:cs="Times New Roman"/>
                <w:szCs w:val="26"/>
              </w:rPr>
              <w:t>Khởi động DA</w:t>
            </w:r>
          </w:p>
        </w:tc>
        <w:tc>
          <w:tcPr>
            <w:tcW w:w="1861" w:type="dxa"/>
          </w:tcPr>
          <w:p w14:paraId="65168C77" w14:textId="77777777" w:rsidR="001A0A26" w:rsidRPr="00B65165" w:rsidRDefault="001A0A26" w:rsidP="001717B6">
            <w:pPr>
              <w:spacing w:before="120" w:line="360" w:lineRule="auto"/>
              <w:rPr>
                <w:rFonts w:cs="Times New Roman"/>
                <w:szCs w:val="26"/>
              </w:rPr>
            </w:pPr>
            <w:r w:rsidRPr="00B65165">
              <w:rPr>
                <w:rFonts w:cs="Times New Roman"/>
                <w:szCs w:val="26"/>
              </w:rPr>
              <w:t>5.000.000</w:t>
            </w:r>
          </w:p>
        </w:tc>
        <w:tc>
          <w:tcPr>
            <w:tcW w:w="992" w:type="dxa"/>
          </w:tcPr>
          <w:p w14:paraId="2D17A1A0" w14:textId="77777777" w:rsidR="001A0A26" w:rsidRPr="00B65165" w:rsidRDefault="001A0A26" w:rsidP="001717B6">
            <w:pPr>
              <w:spacing w:before="120" w:line="360" w:lineRule="auto"/>
              <w:rPr>
                <w:rFonts w:cs="Times New Roman"/>
                <w:szCs w:val="26"/>
              </w:rPr>
            </w:pPr>
          </w:p>
        </w:tc>
      </w:tr>
      <w:tr w:rsidR="001A0A26" w:rsidRPr="00B65165" w14:paraId="0A7C8BA5" w14:textId="77777777" w:rsidTr="001717B6">
        <w:trPr>
          <w:trHeight w:val="458"/>
        </w:trPr>
        <w:tc>
          <w:tcPr>
            <w:tcW w:w="720" w:type="dxa"/>
          </w:tcPr>
          <w:p w14:paraId="64358918" w14:textId="77777777" w:rsidR="001A0A26" w:rsidRPr="00B65165" w:rsidRDefault="001A0A26" w:rsidP="001717B6">
            <w:pPr>
              <w:spacing w:before="120" w:line="360" w:lineRule="auto"/>
              <w:rPr>
                <w:rFonts w:cs="Times New Roman"/>
                <w:szCs w:val="26"/>
              </w:rPr>
            </w:pPr>
            <w:r w:rsidRPr="00B65165">
              <w:rPr>
                <w:rFonts w:cs="Times New Roman"/>
                <w:szCs w:val="26"/>
              </w:rPr>
              <w:t>2</w:t>
            </w:r>
          </w:p>
        </w:tc>
        <w:tc>
          <w:tcPr>
            <w:tcW w:w="5607" w:type="dxa"/>
          </w:tcPr>
          <w:p w14:paraId="74D95022" w14:textId="77777777" w:rsidR="001A0A26" w:rsidRPr="00B65165" w:rsidRDefault="001A0A26" w:rsidP="001717B6">
            <w:pPr>
              <w:spacing w:before="120" w:line="360" w:lineRule="auto"/>
              <w:rPr>
                <w:rFonts w:cs="Times New Roman"/>
                <w:szCs w:val="26"/>
              </w:rPr>
            </w:pPr>
            <w:r w:rsidRPr="00B65165">
              <w:rPr>
                <w:rFonts w:cs="Times New Roman"/>
                <w:szCs w:val="26"/>
              </w:rPr>
              <w:t>Khảo sát thực tế</w:t>
            </w:r>
          </w:p>
        </w:tc>
        <w:tc>
          <w:tcPr>
            <w:tcW w:w="1861" w:type="dxa"/>
          </w:tcPr>
          <w:p w14:paraId="4FE41034" w14:textId="77777777" w:rsidR="001A0A26" w:rsidRPr="00B65165" w:rsidRDefault="001A0A26" w:rsidP="001717B6">
            <w:pPr>
              <w:spacing w:before="120" w:line="360" w:lineRule="auto"/>
              <w:rPr>
                <w:rFonts w:cs="Times New Roman"/>
                <w:szCs w:val="26"/>
              </w:rPr>
            </w:pPr>
            <w:r w:rsidRPr="00B65165">
              <w:rPr>
                <w:rFonts w:cs="Times New Roman"/>
                <w:szCs w:val="26"/>
              </w:rPr>
              <w:t>3.000.000</w:t>
            </w:r>
          </w:p>
        </w:tc>
        <w:tc>
          <w:tcPr>
            <w:tcW w:w="992" w:type="dxa"/>
          </w:tcPr>
          <w:p w14:paraId="7B4E6B6F" w14:textId="77777777" w:rsidR="001A0A26" w:rsidRPr="00B65165" w:rsidRDefault="001A0A26" w:rsidP="001717B6">
            <w:pPr>
              <w:spacing w:before="120" w:line="360" w:lineRule="auto"/>
              <w:rPr>
                <w:rFonts w:cs="Times New Roman"/>
                <w:szCs w:val="26"/>
              </w:rPr>
            </w:pPr>
          </w:p>
        </w:tc>
      </w:tr>
      <w:tr w:rsidR="001A0A26" w:rsidRPr="00B65165" w14:paraId="0DB2DA0B" w14:textId="77777777" w:rsidTr="001717B6">
        <w:trPr>
          <w:trHeight w:val="674"/>
        </w:trPr>
        <w:tc>
          <w:tcPr>
            <w:tcW w:w="720" w:type="dxa"/>
          </w:tcPr>
          <w:p w14:paraId="6705F867" w14:textId="77777777" w:rsidR="001A0A26" w:rsidRPr="00B65165" w:rsidRDefault="001A0A26" w:rsidP="001717B6">
            <w:pPr>
              <w:spacing w:before="120" w:line="360" w:lineRule="auto"/>
              <w:rPr>
                <w:rFonts w:cs="Times New Roman"/>
                <w:szCs w:val="26"/>
              </w:rPr>
            </w:pPr>
            <w:r w:rsidRPr="00B65165">
              <w:rPr>
                <w:rFonts w:cs="Times New Roman"/>
                <w:szCs w:val="26"/>
              </w:rPr>
              <w:t>3</w:t>
            </w:r>
          </w:p>
        </w:tc>
        <w:tc>
          <w:tcPr>
            <w:tcW w:w="5607" w:type="dxa"/>
          </w:tcPr>
          <w:p w14:paraId="6B1781D9" w14:textId="77777777" w:rsidR="001A0A26" w:rsidRPr="00B65165" w:rsidRDefault="001A0A26" w:rsidP="001717B6">
            <w:pPr>
              <w:spacing w:before="120" w:line="360" w:lineRule="auto"/>
              <w:rPr>
                <w:rFonts w:cs="Times New Roman"/>
                <w:szCs w:val="26"/>
              </w:rPr>
            </w:pPr>
            <w:r w:rsidRPr="00B65165">
              <w:rPr>
                <w:rFonts w:cs="Times New Roman"/>
                <w:szCs w:val="26"/>
              </w:rPr>
              <w:t>Phân tích và xác định yêu cầu hệ thống</w:t>
            </w:r>
          </w:p>
        </w:tc>
        <w:tc>
          <w:tcPr>
            <w:tcW w:w="1861" w:type="dxa"/>
          </w:tcPr>
          <w:p w14:paraId="7FDD5A63" w14:textId="77777777" w:rsidR="001A0A26" w:rsidRPr="00B65165" w:rsidRDefault="001A0A26" w:rsidP="001717B6">
            <w:pPr>
              <w:spacing w:before="120" w:line="360" w:lineRule="auto"/>
              <w:rPr>
                <w:rFonts w:cs="Times New Roman"/>
                <w:szCs w:val="26"/>
              </w:rPr>
            </w:pPr>
            <w:r w:rsidRPr="00B65165">
              <w:rPr>
                <w:rFonts w:cs="Times New Roman"/>
                <w:szCs w:val="26"/>
              </w:rPr>
              <w:t>6.000.000</w:t>
            </w:r>
          </w:p>
        </w:tc>
        <w:tc>
          <w:tcPr>
            <w:tcW w:w="992" w:type="dxa"/>
          </w:tcPr>
          <w:p w14:paraId="69E19235" w14:textId="77777777" w:rsidR="001A0A26" w:rsidRPr="00B65165" w:rsidRDefault="001A0A26" w:rsidP="001717B6">
            <w:pPr>
              <w:spacing w:before="120" w:line="360" w:lineRule="auto"/>
              <w:rPr>
                <w:rFonts w:cs="Times New Roman"/>
                <w:szCs w:val="26"/>
              </w:rPr>
            </w:pPr>
          </w:p>
        </w:tc>
      </w:tr>
      <w:tr w:rsidR="001A0A26" w:rsidRPr="00B65165" w14:paraId="1273F1E3" w14:textId="77777777" w:rsidTr="001717B6">
        <w:trPr>
          <w:trHeight w:val="467"/>
        </w:trPr>
        <w:tc>
          <w:tcPr>
            <w:tcW w:w="720" w:type="dxa"/>
          </w:tcPr>
          <w:p w14:paraId="51746570" w14:textId="77777777" w:rsidR="001A0A26" w:rsidRPr="00B65165" w:rsidRDefault="001A0A26" w:rsidP="001717B6">
            <w:pPr>
              <w:spacing w:before="120" w:line="360" w:lineRule="auto"/>
              <w:rPr>
                <w:rFonts w:cs="Times New Roman"/>
                <w:szCs w:val="26"/>
              </w:rPr>
            </w:pPr>
            <w:r w:rsidRPr="00B65165">
              <w:rPr>
                <w:rFonts w:cs="Times New Roman"/>
                <w:szCs w:val="26"/>
              </w:rPr>
              <w:t>6</w:t>
            </w:r>
          </w:p>
        </w:tc>
        <w:tc>
          <w:tcPr>
            <w:tcW w:w="5607" w:type="dxa"/>
          </w:tcPr>
          <w:p w14:paraId="7964583E" w14:textId="1A462FFF" w:rsidR="001A0A26" w:rsidRPr="00B65165" w:rsidRDefault="001A0A26" w:rsidP="001717B6">
            <w:pPr>
              <w:spacing w:before="120" w:line="360" w:lineRule="auto"/>
              <w:rPr>
                <w:rFonts w:cs="Times New Roman"/>
                <w:szCs w:val="26"/>
              </w:rPr>
            </w:pPr>
            <w:r w:rsidRPr="00B65165">
              <w:rPr>
                <w:rFonts w:cs="Times New Roman"/>
                <w:szCs w:val="26"/>
              </w:rPr>
              <w:t>Lập trình</w:t>
            </w:r>
            <w:r w:rsidR="00506B51">
              <w:rPr>
                <w:rFonts w:cs="Times New Roman"/>
                <w:szCs w:val="26"/>
              </w:rPr>
              <w:t>, lắp giáp</w:t>
            </w:r>
          </w:p>
        </w:tc>
        <w:tc>
          <w:tcPr>
            <w:tcW w:w="1861" w:type="dxa"/>
          </w:tcPr>
          <w:p w14:paraId="199A4B92" w14:textId="77777777" w:rsidR="001A0A26" w:rsidRPr="00B65165" w:rsidRDefault="001A0A26" w:rsidP="001717B6">
            <w:pPr>
              <w:spacing w:before="120" w:line="360" w:lineRule="auto"/>
              <w:rPr>
                <w:rFonts w:cs="Times New Roman"/>
                <w:szCs w:val="26"/>
              </w:rPr>
            </w:pPr>
            <w:r w:rsidRPr="00B65165">
              <w:rPr>
                <w:rFonts w:cs="Times New Roman"/>
                <w:szCs w:val="26"/>
              </w:rPr>
              <w:t>10.000.000</w:t>
            </w:r>
          </w:p>
        </w:tc>
        <w:tc>
          <w:tcPr>
            <w:tcW w:w="992" w:type="dxa"/>
          </w:tcPr>
          <w:p w14:paraId="4F51DC0E" w14:textId="77777777" w:rsidR="001A0A26" w:rsidRPr="00B65165" w:rsidRDefault="001A0A26" w:rsidP="001717B6">
            <w:pPr>
              <w:spacing w:before="120" w:line="360" w:lineRule="auto"/>
              <w:rPr>
                <w:rFonts w:cs="Times New Roman"/>
                <w:szCs w:val="26"/>
              </w:rPr>
            </w:pPr>
          </w:p>
        </w:tc>
      </w:tr>
      <w:tr w:rsidR="001A0A26" w:rsidRPr="00B65165" w14:paraId="497D81BE" w14:textId="77777777" w:rsidTr="001717B6">
        <w:trPr>
          <w:trHeight w:val="693"/>
        </w:trPr>
        <w:tc>
          <w:tcPr>
            <w:tcW w:w="720" w:type="dxa"/>
          </w:tcPr>
          <w:p w14:paraId="05133B0E" w14:textId="77777777" w:rsidR="001A0A26" w:rsidRPr="00B65165" w:rsidRDefault="001A0A26" w:rsidP="001717B6">
            <w:pPr>
              <w:spacing w:before="120" w:line="360" w:lineRule="auto"/>
              <w:rPr>
                <w:rFonts w:cs="Times New Roman"/>
                <w:szCs w:val="26"/>
              </w:rPr>
            </w:pPr>
            <w:r w:rsidRPr="00B65165">
              <w:rPr>
                <w:rFonts w:cs="Times New Roman"/>
                <w:szCs w:val="26"/>
              </w:rPr>
              <w:t>7</w:t>
            </w:r>
          </w:p>
        </w:tc>
        <w:tc>
          <w:tcPr>
            <w:tcW w:w="5607" w:type="dxa"/>
          </w:tcPr>
          <w:p w14:paraId="4DCD344B" w14:textId="77777777" w:rsidR="001A0A26" w:rsidRPr="00B65165" w:rsidRDefault="001A0A26" w:rsidP="001717B6">
            <w:pPr>
              <w:spacing w:before="120" w:line="360" w:lineRule="auto"/>
              <w:rPr>
                <w:rFonts w:cs="Times New Roman"/>
                <w:szCs w:val="26"/>
              </w:rPr>
            </w:pPr>
            <w:r w:rsidRPr="00B65165">
              <w:rPr>
                <w:rFonts w:cs="Times New Roman"/>
                <w:szCs w:val="26"/>
              </w:rPr>
              <w:t>Kiểm thử và chuẩn bị tài liệu</w:t>
            </w:r>
          </w:p>
        </w:tc>
        <w:tc>
          <w:tcPr>
            <w:tcW w:w="1861" w:type="dxa"/>
          </w:tcPr>
          <w:p w14:paraId="545C0187" w14:textId="77777777" w:rsidR="001A0A26" w:rsidRPr="00B65165" w:rsidRDefault="001A0A26" w:rsidP="001717B6">
            <w:pPr>
              <w:spacing w:before="120" w:line="360" w:lineRule="auto"/>
              <w:rPr>
                <w:rFonts w:cs="Times New Roman"/>
                <w:szCs w:val="26"/>
              </w:rPr>
            </w:pPr>
            <w:r w:rsidRPr="00B65165">
              <w:rPr>
                <w:rFonts w:cs="Times New Roman"/>
                <w:szCs w:val="26"/>
              </w:rPr>
              <w:t>2.000.000</w:t>
            </w:r>
          </w:p>
        </w:tc>
        <w:tc>
          <w:tcPr>
            <w:tcW w:w="992" w:type="dxa"/>
          </w:tcPr>
          <w:p w14:paraId="68B3818A" w14:textId="77777777" w:rsidR="001A0A26" w:rsidRPr="00B65165" w:rsidRDefault="001A0A26" w:rsidP="001717B6">
            <w:pPr>
              <w:spacing w:before="120" w:line="360" w:lineRule="auto"/>
              <w:rPr>
                <w:rFonts w:cs="Times New Roman"/>
                <w:szCs w:val="26"/>
              </w:rPr>
            </w:pPr>
          </w:p>
        </w:tc>
      </w:tr>
      <w:tr w:rsidR="001A0A26" w:rsidRPr="00B65165" w14:paraId="5E82117D" w14:textId="77777777" w:rsidTr="001717B6">
        <w:trPr>
          <w:trHeight w:val="674"/>
        </w:trPr>
        <w:tc>
          <w:tcPr>
            <w:tcW w:w="720" w:type="dxa"/>
          </w:tcPr>
          <w:p w14:paraId="6EE74477" w14:textId="77777777" w:rsidR="001A0A26" w:rsidRPr="00B65165" w:rsidRDefault="001A0A26" w:rsidP="001717B6">
            <w:pPr>
              <w:spacing w:before="120" w:line="360" w:lineRule="auto"/>
              <w:rPr>
                <w:rFonts w:cs="Times New Roman"/>
                <w:szCs w:val="26"/>
              </w:rPr>
            </w:pPr>
            <w:r w:rsidRPr="00B65165">
              <w:rPr>
                <w:rFonts w:cs="Times New Roman"/>
                <w:szCs w:val="26"/>
              </w:rPr>
              <w:t>8</w:t>
            </w:r>
          </w:p>
        </w:tc>
        <w:tc>
          <w:tcPr>
            <w:tcW w:w="5607" w:type="dxa"/>
          </w:tcPr>
          <w:p w14:paraId="393A7F65" w14:textId="77777777" w:rsidR="001A0A26" w:rsidRPr="00B65165" w:rsidRDefault="001A0A26" w:rsidP="001717B6">
            <w:pPr>
              <w:spacing w:before="120" w:line="360" w:lineRule="auto"/>
              <w:rPr>
                <w:rFonts w:cs="Times New Roman"/>
                <w:szCs w:val="26"/>
              </w:rPr>
            </w:pPr>
            <w:r w:rsidRPr="00B65165">
              <w:rPr>
                <w:rFonts w:cs="Times New Roman"/>
                <w:szCs w:val="26"/>
              </w:rPr>
              <w:t>Cài đặt và hướng dẫn sử dụng</w:t>
            </w:r>
          </w:p>
        </w:tc>
        <w:tc>
          <w:tcPr>
            <w:tcW w:w="1861" w:type="dxa"/>
          </w:tcPr>
          <w:p w14:paraId="14360A67" w14:textId="77777777" w:rsidR="001A0A26" w:rsidRPr="00B65165" w:rsidRDefault="001A0A26" w:rsidP="001717B6">
            <w:pPr>
              <w:spacing w:before="120" w:line="360" w:lineRule="auto"/>
              <w:rPr>
                <w:rFonts w:cs="Times New Roman"/>
                <w:szCs w:val="26"/>
              </w:rPr>
            </w:pPr>
            <w:r w:rsidRPr="00B65165">
              <w:rPr>
                <w:rFonts w:cs="Times New Roman"/>
                <w:szCs w:val="26"/>
              </w:rPr>
              <w:t>1.000.000</w:t>
            </w:r>
          </w:p>
        </w:tc>
        <w:tc>
          <w:tcPr>
            <w:tcW w:w="992" w:type="dxa"/>
          </w:tcPr>
          <w:p w14:paraId="7839DA8B" w14:textId="77777777" w:rsidR="001A0A26" w:rsidRPr="00B65165" w:rsidRDefault="001A0A26" w:rsidP="001717B6">
            <w:pPr>
              <w:spacing w:before="120" w:line="360" w:lineRule="auto"/>
              <w:rPr>
                <w:rFonts w:cs="Times New Roman"/>
                <w:szCs w:val="26"/>
              </w:rPr>
            </w:pPr>
          </w:p>
        </w:tc>
      </w:tr>
      <w:tr w:rsidR="001A0A26" w:rsidRPr="00B65165" w14:paraId="1978169E" w14:textId="77777777" w:rsidTr="001717B6">
        <w:trPr>
          <w:trHeight w:val="413"/>
        </w:trPr>
        <w:tc>
          <w:tcPr>
            <w:tcW w:w="720" w:type="dxa"/>
          </w:tcPr>
          <w:p w14:paraId="3EE5C027" w14:textId="77777777" w:rsidR="001A0A26" w:rsidRPr="00B65165" w:rsidRDefault="001A0A26" w:rsidP="001717B6">
            <w:pPr>
              <w:spacing w:before="120" w:line="360" w:lineRule="auto"/>
              <w:rPr>
                <w:rFonts w:cs="Times New Roman"/>
                <w:szCs w:val="26"/>
              </w:rPr>
            </w:pPr>
            <w:r w:rsidRPr="00B65165">
              <w:rPr>
                <w:rFonts w:cs="Times New Roman"/>
                <w:szCs w:val="26"/>
              </w:rPr>
              <w:lastRenderedPageBreak/>
              <w:t>9</w:t>
            </w:r>
          </w:p>
        </w:tc>
        <w:tc>
          <w:tcPr>
            <w:tcW w:w="5607" w:type="dxa"/>
          </w:tcPr>
          <w:p w14:paraId="0F09668C" w14:textId="77777777" w:rsidR="001A0A26" w:rsidRPr="00B65165" w:rsidRDefault="001A0A26" w:rsidP="001717B6">
            <w:pPr>
              <w:spacing w:before="120" w:line="360" w:lineRule="auto"/>
              <w:rPr>
                <w:rFonts w:cs="Times New Roman"/>
                <w:szCs w:val="26"/>
              </w:rPr>
            </w:pPr>
            <w:r w:rsidRPr="00B65165">
              <w:rPr>
                <w:rFonts w:cs="Times New Roman"/>
                <w:szCs w:val="26"/>
              </w:rPr>
              <w:t>Chi phí cho đội dự án</w:t>
            </w:r>
          </w:p>
        </w:tc>
        <w:tc>
          <w:tcPr>
            <w:tcW w:w="1861" w:type="dxa"/>
          </w:tcPr>
          <w:p w14:paraId="76AFBC2F" w14:textId="77777777" w:rsidR="001A0A26" w:rsidRPr="00B65165" w:rsidRDefault="001A0A26" w:rsidP="001717B6">
            <w:pPr>
              <w:spacing w:before="120" w:line="360" w:lineRule="auto"/>
              <w:rPr>
                <w:rFonts w:cs="Times New Roman"/>
                <w:szCs w:val="26"/>
              </w:rPr>
            </w:pPr>
            <w:r w:rsidRPr="00B65165">
              <w:rPr>
                <w:rFonts w:cs="Times New Roman"/>
                <w:szCs w:val="26"/>
              </w:rPr>
              <w:t>30.000.000</w:t>
            </w:r>
          </w:p>
        </w:tc>
        <w:tc>
          <w:tcPr>
            <w:tcW w:w="992" w:type="dxa"/>
          </w:tcPr>
          <w:p w14:paraId="4ED3412C" w14:textId="77777777" w:rsidR="001A0A26" w:rsidRPr="00B65165" w:rsidRDefault="001A0A26" w:rsidP="001717B6">
            <w:pPr>
              <w:spacing w:before="120" w:line="360" w:lineRule="auto"/>
              <w:rPr>
                <w:rFonts w:cs="Times New Roman"/>
                <w:szCs w:val="26"/>
              </w:rPr>
            </w:pPr>
          </w:p>
        </w:tc>
      </w:tr>
      <w:tr w:rsidR="001A0A26" w:rsidRPr="00B65165" w14:paraId="2C59D09E" w14:textId="77777777" w:rsidTr="001717B6">
        <w:trPr>
          <w:trHeight w:val="440"/>
        </w:trPr>
        <w:tc>
          <w:tcPr>
            <w:tcW w:w="720" w:type="dxa"/>
          </w:tcPr>
          <w:p w14:paraId="2F0878E0" w14:textId="77777777" w:rsidR="001A0A26" w:rsidRPr="00B65165" w:rsidRDefault="001A0A26" w:rsidP="001717B6">
            <w:pPr>
              <w:spacing w:before="120" w:line="360" w:lineRule="auto"/>
              <w:rPr>
                <w:rFonts w:cs="Times New Roman"/>
                <w:szCs w:val="26"/>
              </w:rPr>
            </w:pPr>
            <w:r w:rsidRPr="00B65165">
              <w:rPr>
                <w:rFonts w:cs="Times New Roman"/>
                <w:szCs w:val="26"/>
              </w:rPr>
              <w:t>10</w:t>
            </w:r>
          </w:p>
        </w:tc>
        <w:tc>
          <w:tcPr>
            <w:tcW w:w="5607" w:type="dxa"/>
          </w:tcPr>
          <w:p w14:paraId="7311FC2B" w14:textId="77777777" w:rsidR="001A0A26" w:rsidRPr="00B65165" w:rsidRDefault="001A0A26" w:rsidP="001717B6">
            <w:pPr>
              <w:spacing w:before="120" w:line="360" w:lineRule="auto"/>
              <w:rPr>
                <w:rFonts w:cs="Times New Roman"/>
                <w:szCs w:val="26"/>
              </w:rPr>
            </w:pPr>
            <w:r w:rsidRPr="00B65165">
              <w:rPr>
                <w:rFonts w:cs="Times New Roman"/>
                <w:szCs w:val="26"/>
              </w:rPr>
              <w:t>Chi phí dự phòng</w:t>
            </w:r>
          </w:p>
        </w:tc>
        <w:tc>
          <w:tcPr>
            <w:tcW w:w="1861" w:type="dxa"/>
          </w:tcPr>
          <w:p w14:paraId="1403F2D0" w14:textId="77777777" w:rsidR="001A0A26" w:rsidRPr="00B65165" w:rsidRDefault="001A0A26" w:rsidP="001717B6">
            <w:pPr>
              <w:spacing w:before="120" w:line="360" w:lineRule="auto"/>
              <w:rPr>
                <w:rFonts w:cs="Times New Roman"/>
                <w:szCs w:val="26"/>
              </w:rPr>
            </w:pPr>
            <w:r w:rsidRPr="00B65165">
              <w:rPr>
                <w:rFonts w:cs="Times New Roman"/>
                <w:szCs w:val="26"/>
              </w:rPr>
              <w:t>10.000.000</w:t>
            </w:r>
          </w:p>
        </w:tc>
        <w:tc>
          <w:tcPr>
            <w:tcW w:w="992" w:type="dxa"/>
          </w:tcPr>
          <w:p w14:paraId="7686CC55" w14:textId="77777777" w:rsidR="001A0A26" w:rsidRPr="00B65165" w:rsidRDefault="001A0A26" w:rsidP="001717B6">
            <w:pPr>
              <w:spacing w:before="120" w:line="360" w:lineRule="auto"/>
              <w:rPr>
                <w:rFonts w:cs="Times New Roman"/>
                <w:szCs w:val="26"/>
              </w:rPr>
            </w:pPr>
          </w:p>
        </w:tc>
      </w:tr>
      <w:tr w:rsidR="001A0A26" w:rsidRPr="00B65165" w14:paraId="61597FC1" w14:textId="77777777" w:rsidTr="001717B6">
        <w:trPr>
          <w:trHeight w:val="440"/>
        </w:trPr>
        <w:tc>
          <w:tcPr>
            <w:tcW w:w="720" w:type="dxa"/>
          </w:tcPr>
          <w:p w14:paraId="0CA4FB11" w14:textId="77777777" w:rsidR="001A0A26" w:rsidRPr="00B65165" w:rsidRDefault="001A0A26" w:rsidP="001717B6">
            <w:pPr>
              <w:spacing w:before="120" w:line="360" w:lineRule="auto"/>
              <w:rPr>
                <w:rFonts w:cs="Times New Roman"/>
                <w:szCs w:val="26"/>
              </w:rPr>
            </w:pPr>
            <w:r w:rsidRPr="00B65165">
              <w:rPr>
                <w:rFonts w:cs="Times New Roman"/>
                <w:szCs w:val="26"/>
              </w:rPr>
              <w:t>11</w:t>
            </w:r>
          </w:p>
        </w:tc>
        <w:tc>
          <w:tcPr>
            <w:tcW w:w="5607" w:type="dxa"/>
          </w:tcPr>
          <w:p w14:paraId="30408176" w14:textId="77777777" w:rsidR="001A0A26" w:rsidRPr="00B65165" w:rsidRDefault="001A0A26" w:rsidP="001717B6">
            <w:pPr>
              <w:spacing w:before="120" w:line="360" w:lineRule="auto"/>
              <w:rPr>
                <w:rFonts w:cs="Times New Roman"/>
                <w:szCs w:val="26"/>
              </w:rPr>
            </w:pPr>
            <w:r w:rsidRPr="00B65165">
              <w:rPr>
                <w:rFonts w:cs="Times New Roman"/>
                <w:szCs w:val="26"/>
              </w:rPr>
              <w:t>Chi phí đầu tư thuê địa điểm, văn phòng</w:t>
            </w:r>
          </w:p>
        </w:tc>
        <w:tc>
          <w:tcPr>
            <w:tcW w:w="1861" w:type="dxa"/>
          </w:tcPr>
          <w:p w14:paraId="35B34DE1" w14:textId="77777777" w:rsidR="001A0A26" w:rsidRPr="00B65165" w:rsidRDefault="001A0A26" w:rsidP="001717B6">
            <w:pPr>
              <w:spacing w:before="120" w:line="360" w:lineRule="auto"/>
              <w:rPr>
                <w:rFonts w:cs="Times New Roman"/>
                <w:szCs w:val="26"/>
              </w:rPr>
            </w:pPr>
            <w:r w:rsidRPr="00B65165">
              <w:rPr>
                <w:rFonts w:cs="Times New Roman"/>
                <w:szCs w:val="26"/>
              </w:rPr>
              <w:t>5.000.000</w:t>
            </w:r>
          </w:p>
        </w:tc>
        <w:tc>
          <w:tcPr>
            <w:tcW w:w="992" w:type="dxa"/>
          </w:tcPr>
          <w:p w14:paraId="3ABF8B8D" w14:textId="77777777" w:rsidR="001A0A26" w:rsidRPr="00B65165" w:rsidRDefault="001A0A26" w:rsidP="001717B6">
            <w:pPr>
              <w:spacing w:before="120" w:line="360" w:lineRule="auto"/>
              <w:rPr>
                <w:rFonts w:cs="Times New Roman"/>
                <w:szCs w:val="26"/>
              </w:rPr>
            </w:pPr>
          </w:p>
        </w:tc>
      </w:tr>
      <w:tr w:rsidR="001A0A26" w:rsidRPr="00B65165" w14:paraId="381192C8" w14:textId="77777777" w:rsidTr="001717B6">
        <w:trPr>
          <w:trHeight w:val="440"/>
        </w:trPr>
        <w:tc>
          <w:tcPr>
            <w:tcW w:w="720" w:type="dxa"/>
          </w:tcPr>
          <w:p w14:paraId="4186FFA8" w14:textId="77777777" w:rsidR="001A0A26" w:rsidRPr="00B65165" w:rsidRDefault="001A0A26" w:rsidP="001717B6">
            <w:pPr>
              <w:spacing w:before="120" w:line="360" w:lineRule="auto"/>
              <w:rPr>
                <w:rFonts w:cs="Times New Roman"/>
                <w:szCs w:val="26"/>
              </w:rPr>
            </w:pPr>
            <w:r w:rsidRPr="00B65165">
              <w:rPr>
                <w:rFonts w:cs="Times New Roman"/>
                <w:szCs w:val="26"/>
              </w:rPr>
              <w:t>12</w:t>
            </w:r>
          </w:p>
        </w:tc>
        <w:tc>
          <w:tcPr>
            <w:tcW w:w="5607" w:type="dxa"/>
          </w:tcPr>
          <w:p w14:paraId="730AA320" w14:textId="77777777" w:rsidR="001A0A26" w:rsidRPr="00B65165" w:rsidRDefault="001A0A26" w:rsidP="001717B6">
            <w:pPr>
              <w:spacing w:before="120" w:line="360" w:lineRule="auto"/>
              <w:rPr>
                <w:rFonts w:cs="Times New Roman"/>
                <w:szCs w:val="26"/>
              </w:rPr>
            </w:pPr>
            <w:r w:rsidRPr="00B65165">
              <w:rPr>
                <w:rFonts w:cs="Times New Roman"/>
                <w:szCs w:val="26"/>
              </w:rPr>
              <w:t>Chi phí đầu tư thiết bị, máy móc</w:t>
            </w:r>
          </w:p>
        </w:tc>
        <w:tc>
          <w:tcPr>
            <w:tcW w:w="1861" w:type="dxa"/>
          </w:tcPr>
          <w:p w14:paraId="7A20ED52" w14:textId="77777777" w:rsidR="001A0A26" w:rsidRPr="00B65165" w:rsidRDefault="001A0A26" w:rsidP="001717B6">
            <w:pPr>
              <w:spacing w:before="120" w:line="360" w:lineRule="auto"/>
              <w:rPr>
                <w:rFonts w:cs="Times New Roman"/>
                <w:szCs w:val="26"/>
              </w:rPr>
            </w:pPr>
            <w:r w:rsidRPr="00B65165">
              <w:rPr>
                <w:rFonts w:cs="Times New Roman"/>
                <w:szCs w:val="26"/>
              </w:rPr>
              <w:t>30.000.000</w:t>
            </w:r>
          </w:p>
        </w:tc>
        <w:tc>
          <w:tcPr>
            <w:tcW w:w="992" w:type="dxa"/>
          </w:tcPr>
          <w:p w14:paraId="5C3D55CD" w14:textId="77777777" w:rsidR="001A0A26" w:rsidRPr="00B65165" w:rsidRDefault="001A0A26" w:rsidP="001717B6">
            <w:pPr>
              <w:spacing w:before="120" w:line="360" w:lineRule="auto"/>
              <w:rPr>
                <w:rFonts w:cs="Times New Roman"/>
                <w:szCs w:val="26"/>
              </w:rPr>
            </w:pPr>
          </w:p>
        </w:tc>
      </w:tr>
      <w:tr w:rsidR="001A0A26" w:rsidRPr="00B65165" w14:paraId="0E583AC7" w14:textId="77777777" w:rsidTr="001717B6">
        <w:trPr>
          <w:trHeight w:val="440"/>
        </w:trPr>
        <w:tc>
          <w:tcPr>
            <w:tcW w:w="720" w:type="dxa"/>
          </w:tcPr>
          <w:p w14:paraId="1538DF6C" w14:textId="77777777" w:rsidR="001A0A26" w:rsidRPr="00B65165" w:rsidRDefault="001A0A26" w:rsidP="001717B6">
            <w:pPr>
              <w:spacing w:before="120" w:line="360" w:lineRule="auto"/>
              <w:rPr>
                <w:rFonts w:cs="Times New Roman"/>
                <w:szCs w:val="26"/>
              </w:rPr>
            </w:pPr>
            <w:r>
              <w:rPr>
                <w:rFonts w:cs="Times New Roman"/>
                <w:szCs w:val="26"/>
              </w:rPr>
              <w:t>19</w:t>
            </w:r>
          </w:p>
        </w:tc>
        <w:tc>
          <w:tcPr>
            <w:tcW w:w="5607" w:type="dxa"/>
          </w:tcPr>
          <w:p w14:paraId="41DFE0C4" w14:textId="77777777" w:rsidR="001A0A26" w:rsidRPr="00B65165" w:rsidRDefault="001A0A26" w:rsidP="001717B6">
            <w:pPr>
              <w:spacing w:before="120" w:line="360" w:lineRule="auto"/>
              <w:rPr>
                <w:rFonts w:cs="Times New Roman"/>
                <w:szCs w:val="26"/>
              </w:rPr>
            </w:pPr>
            <w:r w:rsidRPr="00B65165">
              <w:rPr>
                <w:rFonts w:cs="Times New Roman"/>
                <w:szCs w:val="26"/>
              </w:rPr>
              <w:t>Chi phí cho hội họp, tiếp khách</w:t>
            </w:r>
          </w:p>
        </w:tc>
        <w:tc>
          <w:tcPr>
            <w:tcW w:w="1861" w:type="dxa"/>
          </w:tcPr>
          <w:p w14:paraId="44BE9153" w14:textId="77777777" w:rsidR="001A0A26" w:rsidRPr="00B65165" w:rsidRDefault="001A0A26" w:rsidP="001717B6">
            <w:pPr>
              <w:spacing w:before="120" w:line="360" w:lineRule="auto"/>
              <w:rPr>
                <w:rFonts w:cs="Times New Roman"/>
                <w:szCs w:val="26"/>
              </w:rPr>
            </w:pPr>
            <w:r w:rsidRPr="00B65165">
              <w:rPr>
                <w:rFonts w:cs="Times New Roman"/>
                <w:szCs w:val="26"/>
              </w:rPr>
              <w:t>8.000.000</w:t>
            </w:r>
          </w:p>
        </w:tc>
        <w:tc>
          <w:tcPr>
            <w:tcW w:w="992" w:type="dxa"/>
          </w:tcPr>
          <w:p w14:paraId="5DD9F9FD" w14:textId="77777777" w:rsidR="001A0A26" w:rsidRPr="00B65165" w:rsidRDefault="001A0A26" w:rsidP="001717B6">
            <w:pPr>
              <w:spacing w:before="120" w:line="360" w:lineRule="auto"/>
              <w:rPr>
                <w:rFonts w:cs="Times New Roman"/>
                <w:szCs w:val="26"/>
              </w:rPr>
            </w:pPr>
          </w:p>
        </w:tc>
      </w:tr>
      <w:tr w:rsidR="001A0A26" w:rsidRPr="00B65165" w14:paraId="64016D19" w14:textId="77777777" w:rsidTr="001717B6">
        <w:trPr>
          <w:trHeight w:val="440"/>
        </w:trPr>
        <w:tc>
          <w:tcPr>
            <w:tcW w:w="720" w:type="dxa"/>
          </w:tcPr>
          <w:p w14:paraId="69D38BEE" w14:textId="77777777" w:rsidR="001A0A26" w:rsidRPr="00B65165" w:rsidRDefault="001A0A26" w:rsidP="001717B6">
            <w:pPr>
              <w:spacing w:before="120" w:line="360" w:lineRule="auto"/>
              <w:rPr>
                <w:rFonts w:cs="Times New Roman"/>
                <w:szCs w:val="26"/>
              </w:rPr>
            </w:pPr>
            <w:r w:rsidRPr="00B65165">
              <w:rPr>
                <w:rFonts w:cs="Times New Roman"/>
                <w:szCs w:val="26"/>
              </w:rPr>
              <w:t>14</w:t>
            </w:r>
          </w:p>
        </w:tc>
        <w:tc>
          <w:tcPr>
            <w:tcW w:w="5607" w:type="dxa"/>
          </w:tcPr>
          <w:p w14:paraId="73AC06AB" w14:textId="77777777" w:rsidR="001A0A26" w:rsidRPr="00B65165" w:rsidRDefault="001A0A26" w:rsidP="001717B6">
            <w:pPr>
              <w:spacing w:before="120" w:line="360" w:lineRule="auto"/>
              <w:rPr>
                <w:rFonts w:cs="Times New Roman"/>
                <w:szCs w:val="26"/>
              </w:rPr>
            </w:pPr>
            <w:r w:rsidRPr="00B65165">
              <w:rPr>
                <w:rFonts w:cs="Times New Roman"/>
                <w:szCs w:val="26"/>
              </w:rPr>
              <w:t>Chi phí cho các vấn đề công nghệ kĩ thuật thực hiện dự án</w:t>
            </w:r>
          </w:p>
        </w:tc>
        <w:tc>
          <w:tcPr>
            <w:tcW w:w="1861" w:type="dxa"/>
          </w:tcPr>
          <w:p w14:paraId="2988CCD4" w14:textId="77777777" w:rsidR="001A0A26" w:rsidRPr="00B65165" w:rsidRDefault="001A0A26" w:rsidP="001717B6">
            <w:pPr>
              <w:spacing w:before="120" w:line="360" w:lineRule="auto"/>
              <w:rPr>
                <w:rFonts w:cs="Times New Roman"/>
                <w:szCs w:val="26"/>
              </w:rPr>
            </w:pPr>
            <w:r w:rsidRPr="00B65165">
              <w:rPr>
                <w:rFonts w:cs="Times New Roman"/>
                <w:szCs w:val="26"/>
              </w:rPr>
              <w:t>10.000.000</w:t>
            </w:r>
          </w:p>
        </w:tc>
        <w:tc>
          <w:tcPr>
            <w:tcW w:w="992" w:type="dxa"/>
          </w:tcPr>
          <w:p w14:paraId="00269A7D" w14:textId="77777777" w:rsidR="001A0A26" w:rsidRPr="00B65165" w:rsidRDefault="001A0A26" w:rsidP="001717B6">
            <w:pPr>
              <w:spacing w:before="120" w:line="360" w:lineRule="auto"/>
              <w:rPr>
                <w:rFonts w:cs="Times New Roman"/>
                <w:szCs w:val="26"/>
              </w:rPr>
            </w:pPr>
          </w:p>
        </w:tc>
      </w:tr>
      <w:tr w:rsidR="001A0A26" w:rsidRPr="00B65165" w14:paraId="1688492E" w14:textId="77777777" w:rsidTr="001717B6">
        <w:trPr>
          <w:trHeight w:val="674"/>
        </w:trPr>
        <w:tc>
          <w:tcPr>
            <w:tcW w:w="6327" w:type="dxa"/>
            <w:gridSpan w:val="2"/>
          </w:tcPr>
          <w:p w14:paraId="25C3410F" w14:textId="77777777" w:rsidR="001A0A26" w:rsidRPr="00B65165" w:rsidRDefault="001A0A26" w:rsidP="001717B6">
            <w:pPr>
              <w:spacing w:before="120" w:line="360" w:lineRule="auto"/>
              <w:rPr>
                <w:rFonts w:cs="Times New Roman"/>
                <w:b/>
                <w:szCs w:val="26"/>
              </w:rPr>
            </w:pPr>
            <w:r w:rsidRPr="00B65165">
              <w:rPr>
                <w:rFonts w:cs="Times New Roman"/>
                <w:b/>
                <w:szCs w:val="26"/>
              </w:rPr>
              <w:t>Tổng</w:t>
            </w:r>
          </w:p>
        </w:tc>
        <w:tc>
          <w:tcPr>
            <w:tcW w:w="1861" w:type="dxa"/>
          </w:tcPr>
          <w:p w14:paraId="4EA3B0AB" w14:textId="3B98448B" w:rsidR="001A0A26" w:rsidRPr="00B65165" w:rsidRDefault="001A0A26" w:rsidP="001717B6">
            <w:pPr>
              <w:spacing w:before="120" w:line="360" w:lineRule="auto"/>
              <w:rPr>
                <w:rFonts w:cs="Times New Roman"/>
                <w:szCs w:val="26"/>
              </w:rPr>
            </w:pPr>
            <w:r w:rsidRPr="00B65165">
              <w:rPr>
                <w:rFonts w:cs="Times New Roman"/>
                <w:szCs w:val="26"/>
              </w:rPr>
              <w:t>12</w:t>
            </w:r>
            <w:r w:rsidR="002358BE">
              <w:rPr>
                <w:rFonts w:cs="Times New Roman"/>
                <w:szCs w:val="26"/>
              </w:rPr>
              <w:t>0</w:t>
            </w:r>
            <w:r w:rsidRPr="00B65165">
              <w:rPr>
                <w:rFonts w:cs="Times New Roman"/>
                <w:szCs w:val="26"/>
              </w:rPr>
              <w:t>.000.000</w:t>
            </w:r>
          </w:p>
        </w:tc>
        <w:tc>
          <w:tcPr>
            <w:tcW w:w="992" w:type="dxa"/>
          </w:tcPr>
          <w:p w14:paraId="78BD7040" w14:textId="77777777" w:rsidR="001A0A26" w:rsidRPr="00B65165" w:rsidRDefault="001A0A26" w:rsidP="001717B6">
            <w:pPr>
              <w:spacing w:before="120" w:line="360" w:lineRule="auto"/>
              <w:rPr>
                <w:rFonts w:cs="Times New Roman"/>
                <w:szCs w:val="26"/>
              </w:rPr>
            </w:pPr>
          </w:p>
        </w:tc>
      </w:tr>
    </w:tbl>
    <w:p w14:paraId="578C2CD0" w14:textId="2114E611" w:rsidR="00D65A38" w:rsidRDefault="00D65A38" w:rsidP="00D65A38">
      <w:pPr>
        <w:pStyle w:val="Heading1"/>
      </w:pPr>
      <w:r>
        <w:t>Ước lượng chất lượng</w:t>
      </w:r>
      <w:bookmarkEnd w:id="22"/>
    </w:p>
    <w:p w14:paraId="10C659CC" w14:textId="77777777" w:rsidR="001A0A26" w:rsidRDefault="001A0A26" w:rsidP="00452F34">
      <w:pPr>
        <w:pStyle w:val="ListParagraph"/>
        <w:widowControl/>
        <w:numPr>
          <w:ilvl w:val="0"/>
          <w:numId w:val="9"/>
        </w:numPr>
        <w:suppressAutoHyphens w:val="0"/>
        <w:spacing w:after="200"/>
        <w:contextualSpacing/>
        <w:jc w:val="left"/>
      </w:pPr>
      <w:r>
        <w:t xml:space="preserve">Bộ </w:t>
      </w:r>
      <w:proofErr w:type="gramStart"/>
      <w:r>
        <w:t>phận :</w:t>
      </w:r>
      <w:proofErr w:type="gramEnd"/>
      <w:r>
        <w:t xml:space="preserve"> Tổ quản lý chất lượng.</w:t>
      </w:r>
    </w:p>
    <w:p w14:paraId="246FA693" w14:textId="0F556ACD" w:rsidR="001A0A26" w:rsidRDefault="001A0A26" w:rsidP="001A0A26">
      <w:pPr>
        <w:pStyle w:val="ListParagraph"/>
        <w:ind w:left="1800"/>
      </w:pPr>
      <w:r>
        <w:t xml:space="preserve">-Dự </w:t>
      </w:r>
      <w:proofErr w:type="gramStart"/>
      <w:r>
        <w:t>án :</w:t>
      </w:r>
      <w:proofErr w:type="gramEnd"/>
      <w:r>
        <w:t xml:space="preserve"> </w:t>
      </w:r>
      <w:r w:rsidR="00F065B9">
        <w:t>Chế tạo máy đo nồng độ cồn trong hơi thở</w:t>
      </w:r>
    </w:p>
    <w:p w14:paraId="6A562978" w14:textId="77777777" w:rsidR="001A0A26" w:rsidRDefault="001A0A26" w:rsidP="001A0A26">
      <w:pPr>
        <w:pStyle w:val="ListParagraph"/>
        <w:ind w:left="1800"/>
      </w:pPr>
      <w:r>
        <w:t xml:space="preserve">-Chịu trách </w:t>
      </w:r>
      <w:proofErr w:type="gramStart"/>
      <w:r>
        <w:t>nhiệm :</w:t>
      </w:r>
      <w:proofErr w:type="gramEnd"/>
      <w:r>
        <w:t xml:space="preserve"> Nguyễn Việt Trung</w:t>
      </w:r>
    </w:p>
    <w:p w14:paraId="0681D928" w14:textId="77777777" w:rsidR="001A0A26" w:rsidRDefault="001A0A26" w:rsidP="001A0A26">
      <w:pPr>
        <w:pStyle w:val="ListParagraph"/>
        <w:ind w:left="1800"/>
      </w:pPr>
      <w:r>
        <w:t>-Vai trò: Tổ trưởng tổ quản lý chất lượng.</w:t>
      </w:r>
    </w:p>
    <w:p w14:paraId="3CEE8682" w14:textId="78E06B59" w:rsidR="0007655A" w:rsidRDefault="001A0A26" w:rsidP="00452F34">
      <w:pPr>
        <w:pStyle w:val="ListParagraph"/>
        <w:widowControl/>
        <w:numPr>
          <w:ilvl w:val="0"/>
          <w:numId w:val="9"/>
        </w:numPr>
        <w:suppressAutoHyphens w:val="0"/>
        <w:spacing w:after="200"/>
        <w:contextualSpacing/>
        <w:jc w:val="left"/>
      </w:pPr>
      <w:r>
        <w:t xml:space="preserve">Quyết định tiêu chuẩn </w:t>
      </w:r>
      <w:r w:rsidR="0007655A">
        <w:br/>
      </w:r>
    </w:p>
    <w:p w14:paraId="4AC08EFE" w14:textId="5768B6CB" w:rsidR="0007655A" w:rsidRDefault="0007655A" w:rsidP="0007655A">
      <w:pPr>
        <w:pStyle w:val="ListParagraph"/>
        <w:ind w:left="1800"/>
        <w:jc w:val="left"/>
      </w:pPr>
      <w:r>
        <w:t>- Số dòng code: 1000</w:t>
      </w:r>
      <w:r>
        <w:br/>
        <w:t>- Số testcase: 450</w:t>
      </w:r>
    </w:p>
    <w:p w14:paraId="18EA7833" w14:textId="1463910E" w:rsidR="001A0A26" w:rsidRDefault="001A0A26" w:rsidP="001A0A26">
      <w:pPr>
        <w:pStyle w:val="ListParagraph"/>
        <w:ind w:left="1800"/>
      </w:pPr>
      <w:r>
        <w:t xml:space="preserve">-Tính chức </w:t>
      </w:r>
      <w:proofErr w:type="gramStart"/>
      <w:r>
        <w:t>năng :</w:t>
      </w:r>
      <w:proofErr w:type="gramEnd"/>
    </w:p>
    <w:p w14:paraId="76120AE6" w14:textId="43ACF378" w:rsidR="001A0A26" w:rsidRDefault="001A0A26" w:rsidP="00452F34">
      <w:pPr>
        <w:pStyle w:val="ListParagraph"/>
        <w:widowControl/>
        <w:numPr>
          <w:ilvl w:val="0"/>
          <w:numId w:val="10"/>
        </w:numPr>
        <w:suppressAutoHyphens w:val="0"/>
        <w:spacing w:after="200"/>
        <w:contextualSpacing/>
        <w:jc w:val="left"/>
      </w:pPr>
      <w:r>
        <w:t>Phù hợp với các yêu cầu của khách hàng –</w:t>
      </w:r>
      <w:r w:rsidR="00F065B9">
        <w:t xml:space="preserve"> </w:t>
      </w:r>
      <w:r>
        <w:t xml:space="preserve">công ty </w:t>
      </w:r>
      <w:r w:rsidR="004D4168">
        <w:t>thiết bị</w:t>
      </w:r>
      <w:r w:rsidR="00F065B9">
        <w:t xml:space="preserve"> Châu T</w:t>
      </w:r>
      <w:r w:rsidR="004D4168">
        <w:t>hành</w:t>
      </w:r>
    </w:p>
    <w:p w14:paraId="2D39199C" w14:textId="77777777" w:rsidR="001A0A26" w:rsidRDefault="001A0A26" w:rsidP="00452F34">
      <w:pPr>
        <w:pStyle w:val="ListParagraph"/>
        <w:widowControl/>
        <w:numPr>
          <w:ilvl w:val="0"/>
          <w:numId w:val="10"/>
        </w:numPr>
        <w:suppressAutoHyphens w:val="0"/>
        <w:spacing w:after="200"/>
        <w:contextualSpacing/>
        <w:jc w:val="left"/>
      </w:pPr>
      <w:r>
        <w:t>Phải đưa ra kết quả chính xác với hiệu quả cao.</w:t>
      </w:r>
    </w:p>
    <w:p w14:paraId="24E20C49" w14:textId="77777777" w:rsidR="001A0A26" w:rsidRDefault="001A0A26" w:rsidP="001A0A26">
      <w:pPr>
        <w:pStyle w:val="ListParagraph"/>
        <w:ind w:left="2345" w:hanging="502"/>
      </w:pPr>
      <w:r>
        <w:t>-Tính tin cậy</w:t>
      </w:r>
    </w:p>
    <w:p w14:paraId="449A1C8C" w14:textId="276E6804" w:rsidR="001A0A26" w:rsidRDefault="001A0A26" w:rsidP="00452F34">
      <w:pPr>
        <w:pStyle w:val="ListParagraph"/>
        <w:widowControl/>
        <w:numPr>
          <w:ilvl w:val="0"/>
          <w:numId w:val="11"/>
        </w:numPr>
        <w:suppressAutoHyphens w:val="0"/>
        <w:spacing w:after="200"/>
        <w:contextualSpacing/>
        <w:jc w:val="left"/>
      </w:pPr>
      <w:r>
        <w:t>Phần mềm phải thỏa mãn các chuẩ</w:t>
      </w:r>
      <w:r w:rsidR="00F065B9">
        <w:t>n</w:t>
      </w:r>
      <w:r>
        <w:t xml:space="preserve">, dễ cài </w:t>
      </w:r>
      <w:proofErr w:type="gramStart"/>
      <w:r>
        <w:t>đặt .</w:t>
      </w:r>
      <w:proofErr w:type="gramEnd"/>
    </w:p>
    <w:p w14:paraId="67460F75" w14:textId="77777777" w:rsidR="001A0A26" w:rsidRDefault="001A0A26" w:rsidP="001A0A26">
      <w:pPr>
        <w:pStyle w:val="ListParagraph"/>
        <w:ind w:left="3070" w:hanging="1227"/>
      </w:pPr>
      <w:r>
        <w:t xml:space="preserve">-Tính hiệu quả </w:t>
      </w:r>
    </w:p>
    <w:p w14:paraId="05CBEB3A" w14:textId="51992DCE" w:rsidR="001A0A26" w:rsidRDefault="001A0A26" w:rsidP="00452F34">
      <w:pPr>
        <w:pStyle w:val="ListParagraph"/>
        <w:widowControl/>
        <w:numPr>
          <w:ilvl w:val="0"/>
          <w:numId w:val="11"/>
        </w:numPr>
        <w:suppressAutoHyphens w:val="0"/>
        <w:spacing w:after="200"/>
        <w:contextualSpacing/>
        <w:jc w:val="left"/>
      </w:pPr>
      <w:r>
        <w:t>Phần mềm phải hoạt động hiệu quả, thời gian xử lý nhanh.</w:t>
      </w:r>
    </w:p>
    <w:p w14:paraId="7B0BBCE0" w14:textId="77777777" w:rsidR="001A0A26" w:rsidRDefault="001A0A26" w:rsidP="00452F34">
      <w:pPr>
        <w:pStyle w:val="ListParagraph"/>
        <w:widowControl/>
        <w:numPr>
          <w:ilvl w:val="0"/>
          <w:numId w:val="11"/>
        </w:numPr>
        <w:suppressAutoHyphens w:val="0"/>
        <w:spacing w:after="200"/>
        <w:contextualSpacing/>
        <w:jc w:val="left"/>
      </w:pPr>
      <w:r>
        <w:t>Sử dụng hợp lý tài nguyên của hệ thống.</w:t>
      </w:r>
    </w:p>
    <w:p w14:paraId="0C59CF0B" w14:textId="325D0571" w:rsidR="001A0A26" w:rsidRDefault="001A0A26" w:rsidP="001A0A26">
      <w:pPr>
        <w:pStyle w:val="ListParagraph"/>
        <w:ind w:left="3070" w:hanging="1227"/>
      </w:pPr>
      <w:r>
        <w:t>-Khả năng bả</w:t>
      </w:r>
      <w:r w:rsidR="00F065B9">
        <w:t>o hành</w:t>
      </w:r>
      <w:r>
        <w:t>, bảo trì</w:t>
      </w:r>
    </w:p>
    <w:p w14:paraId="6C68A199" w14:textId="35A697A5" w:rsidR="001A0A26" w:rsidRDefault="001A0A26" w:rsidP="00452F34">
      <w:pPr>
        <w:pStyle w:val="ListParagraph"/>
        <w:widowControl/>
        <w:numPr>
          <w:ilvl w:val="0"/>
          <w:numId w:val="11"/>
        </w:numPr>
        <w:suppressAutoHyphens w:val="0"/>
        <w:spacing w:after="200"/>
        <w:contextualSpacing/>
        <w:jc w:val="left"/>
      </w:pPr>
      <w:r>
        <w:t xml:space="preserve">Bộ phận </w:t>
      </w:r>
      <w:r w:rsidR="004D4168">
        <w:t xml:space="preserve">kĩ sư thiết kế </w:t>
      </w:r>
      <w:r>
        <w:t>đảm bảo phần mềm có thể phân tích và sửa chữa khi gặp lỗi.</w:t>
      </w:r>
    </w:p>
    <w:p w14:paraId="050C6B2A" w14:textId="4E1C4C2B" w:rsidR="001A0A26" w:rsidRDefault="001A0A26" w:rsidP="00452F34">
      <w:pPr>
        <w:pStyle w:val="ListParagraph"/>
        <w:widowControl/>
        <w:numPr>
          <w:ilvl w:val="0"/>
          <w:numId w:val="11"/>
        </w:numPr>
        <w:suppressAutoHyphens w:val="0"/>
        <w:spacing w:after="200"/>
        <w:contextualSpacing/>
        <w:jc w:val="left"/>
      </w:pPr>
      <w:r>
        <w:t xml:space="preserve">Đảm bảo </w:t>
      </w:r>
      <w:r w:rsidR="004D4168">
        <w:t xml:space="preserve">thiết bị </w:t>
      </w:r>
      <w:r>
        <w:t>có thể bả</w:t>
      </w:r>
      <w:r w:rsidR="00F065B9">
        <w:t>o trì</w:t>
      </w:r>
      <w:r>
        <w:t>, sửa chữa khi khách hàng gặp sự cố trong thời gian bảo hành.</w:t>
      </w:r>
    </w:p>
    <w:p w14:paraId="4877D20B" w14:textId="77777777" w:rsidR="001A0A26" w:rsidRDefault="001A0A26" w:rsidP="001A0A26">
      <w:pPr>
        <w:pStyle w:val="ListParagraph"/>
        <w:ind w:left="3070" w:hanging="1227"/>
      </w:pPr>
      <w:r>
        <w:t xml:space="preserve">-Tính khả chuyển </w:t>
      </w:r>
    </w:p>
    <w:p w14:paraId="37C1DB25" w14:textId="77777777" w:rsidR="001A0A26" w:rsidRDefault="001A0A26" w:rsidP="00452F34">
      <w:pPr>
        <w:pStyle w:val="ListParagraph"/>
        <w:widowControl/>
        <w:numPr>
          <w:ilvl w:val="0"/>
          <w:numId w:val="11"/>
        </w:numPr>
        <w:suppressAutoHyphens w:val="0"/>
        <w:spacing w:after="200"/>
        <w:contextualSpacing/>
        <w:jc w:val="left"/>
      </w:pPr>
      <w:r>
        <w:t>Phần mềm chỉ thích nghi với hệ điều hành window.</w:t>
      </w:r>
    </w:p>
    <w:p w14:paraId="2300EA8B" w14:textId="77777777" w:rsidR="001A0A26" w:rsidRDefault="001A0A26" w:rsidP="001A0A26">
      <w:pPr>
        <w:pStyle w:val="ListParagraph"/>
        <w:ind w:left="3070" w:hanging="1227"/>
      </w:pPr>
      <w:r>
        <w:t>-Tính khả dụng</w:t>
      </w:r>
    </w:p>
    <w:p w14:paraId="753290A3" w14:textId="46B837A6" w:rsidR="001A0A26" w:rsidRDefault="004D4168" w:rsidP="00452F34">
      <w:pPr>
        <w:pStyle w:val="ListParagraph"/>
        <w:widowControl/>
        <w:numPr>
          <w:ilvl w:val="0"/>
          <w:numId w:val="11"/>
        </w:numPr>
        <w:suppressAutoHyphens w:val="0"/>
        <w:spacing w:after="200"/>
        <w:contextualSpacing/>
        <w:jc w:val="left"/>
      </w:pPr>
      <w:r>
        <w:t>Thiết bị</w:t>
      </w:r>
      <w:r w:rsidR="001A0A26">
        <w:t xml:space="preserve"> phải có giao diện dễ hiểu và dễ sử </w:t>
      </w:r>
      <w:proofErr w:type="gramStart"/>
      <w:r w:rsidR="001A0A26">
        <w:t>dụng .</w:t>
      </w:r>
      <w:proofErr w:type="gramEnd"/>
    </w:p>
    <w:p w14:paraId="2FE3BB9F" w14:textId="2EA2F6F9" w:rsidR="001A0A26" w:rsidRDefault="001A0A26" w:rsidP="00452F34">
      <w:pPr>
        <w:pStyle w:val="ListParagraph"/>
        <w:widowControl/>
        <w:numPr>
          <w:ilvl w:val="0"/>
          <w:numId w:val="11"/>
        </w:numPr>
        <w:suppressAutoHyphens w:val="0"/>
        <w:spacing w:after="200"/>
        <w:contextualSpacing/>
        <w:jc w:val="left"/>
      </w:pPr>
      <w:r>
        <w:lastRenderedPageBreak/>
        <w:t>Khách hàng</w:t>
      </w:r>
      <w:r w:rsidR="00F065B9">
        <w:t xml:space="preserve"> </w:t>
      </w:r>
      <w:r>
        <w:t xml:space="preserve">(người </w:t>
      </w:r>
      <w:proofErr w:type="gramStart"/>
      <w:r>
        <w:t>dùng )</w:t>
      </w:r>
      <w:proofErr w:type="gramEnd"/>
      <w:r>
        <w:t xml:space="preserve"> có thể học được .</w:t>
      </w:r>
    </w:p>
    <w:p w14:paraId="4EA186B9" w14:textId="629805E3" w:rsidR="001A0A26" w:rsidRDefault="001A0A26" w:rsidP="00452F34">
      <w:pPr>
        <w:pStyle w:val="ListParagraph"/>
        <w:widowControl/>
        <w:numPr>
          <w:ilvl w:val="0"/>
          <w:numId w:val="9"/>
        </w:numPr>
        <w:suppressAutoHyphens w:val="0"/>
        <w:spacing w:after="200"/>
        <w:contextualSpacing/>
        <w:jc w:val="left"/>
      </w:pPr>
      <w:r>
        <w:t xml:space="preserve">Bộ phận </w:t>
      </w:r>
      <w:r w:rsidR="004D4168">
        <w:t>Kiểm thử</w:t>
      </w:r>
      <w:r w:rsidR="00F065B9">
        <w:t xml:space="preserve"> có </w:t>
      </w:r>
      <w:r>
        <w:t xml:space="preserve">vai trò rà soát tất cả các kết quả chuyển giao công </w:t>
      </w:r>
      <w:proofErr w:type="gramStart"/>
      <w:r>
        <w:t>việc .</w:t>
      </w:r>
      <w:proofErr w:type="gramEnd"/>
    </w:p>
    <w:p w14:paraId="732EE1EB" w14:textId="4D6340C4" w:rsidR="009D290A" w:rsidRDefault="009D290A" w:rsidP="005E2D65">
      <w:pPr>
        <w:pStyle w:val="Heading1"/>
      </w:pPr>
      <w:bookmarkStart w:id="23" w:name="_Toc25660403"/>
      <w:r>
        <w:t>Giám sát dự án</w:t>
      </w:r>
      <w:bookmarkEnd w:id="23"/>
    </w:p>
    <w:p w14:paraId="36610AD8" w14:textId="10D1CC69" w:rsidR="00F45E06" w:rsidRDefault="00F45E06" w:rsidP="00F45E06">
      <w:pPr>
        <w:pStyle w:val="Heading2"/>
      </w:pPr>
      <w:bookmarkStart w:id="24" w:name="_Toc25660404"/>
      <w:r>
        <w:t>Trả lời câu hỏi</w:t>
      </w:r>
      <w:bookmarkEnd w:id="24"/>
    </w:p>
    <w:p w14:paraId="2708B202" w14:textId="77777777" w:rsidR="00667DD5" w:rsidRDefault="003A3FFF" w:rsidP="00452F34">
      <w:pPr>
        <w:pStyle w:val="ListParagraph"/>
        <w:numPr>
          <w:ilvl w:val="0"/>
          <w:numId w:val="2"/>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4428B745" w:rsidR="00667DD5" w:rsidRPr="0007655A" w:rsidRDefault="003A3FFF" w:rsidP="0007655A">
      <w:pPr>
        <w:pStyle w:val="ListParagraph"/>
        <w:tabs>
          <w:tab w:val="right" w:leader="dot" w:pos="8780"/>
        </w:tabs>
        <w:ind w:left="720"/>
        <w:jc w:val="left"/>
        <w:rPr>
          <w:rFonts w:cs="Tahoma"/>
        </w:rPr>
      </w:pPr>
      <w:r>
        <w:t>Nhóm quản lý sẽ trả lời thế nào</w:t>
      </w:r>
      <w:proofErr w:type="gramStart"/>
      <w:r w:rsidR="00667DD5">
        <w:t>:</w:t>
      </w:r>
      <w:r w:rsidR="0007655A" w:rsidRPr="0007655A">
        <w:rPr>
          <w:rFonts w:cs="Tahoma"/>
          <w:sz w:val="22"/>
          <w:szCs w:val="22"/>
        </w:rPr>
        <w:t xml:space="preserve"> </w:t>
      </w:r>
      <w:r w:rsidR="0007655A">
        <w:rPr>
          <w:rFonts w:cs="Tahoma"/>
          <w:sz w:val="22"/>
          <w:szCs w:val="22"/>
        </w:rPr>
        <w:t>:</w:t>
      </w:r>
      <w:proofErr w:type="gramEnd"/>
      <w:r w:rsidR="0007655A">
        <w:rPr>
          <w:rFonts w:cs="Tahoma"/>
          <w:sz w:val="22"/>
          <w:szCs w:val="22"/>
        </w:rPr>
        <w:t xml:space="preserve"> </w:t>
      </w:r>
      <w:r w:rsidR="0007655A" w:rsidRPr="0007655A">
        <w:rPr>
          <w:rFonts w:cs="Tahoma"/>
        </w:rPr>
        <w:t>Hiện tại khi mới bắt đầu dự án, chúng tôi sẽ cần đủ thành viên trong team làm việc cùng nhau, để thúc đẩy nhanh dự án. Mặt khác, lúc đó dự án mới bắt đầu, mọi thông tin , sửa lỗi, thay đổi thông tin chúng ta đều có thể báo cáo, bàn bạc trực tiếp qua skype hoặc buổi họp định kỳ. Vì thế công ty không thể cho người sang được. Nhưng đến khi dự án hoàn thiện 80%, chúng tôi sẽ cử người sang làm việc trực tiếp bên công ty để tiện trao đổi thông tin và sửa lỗi.</w:t>
      </w:r>
    </w:p>
    <w:p w14:paraId="78D2041A" w14:textId="5602E2F1" w:rsidR="00667DD5" w:rsidRDefault="00667DD5" w:rsidP="00452F34">
      <w:pPr>
        <w:pStyle w:val="ListParagraph"/>
        <w:numPr>
          <w:ilvl w:val="0"/>
          <w:numId w:val="2"/>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0841239C" w:rsidR="00667DD5" w:rsidRDefault="00667DD5" w:rsidP="0007655A">
      <w:pPr>
        <w:pStyle w:val="ListParagraph"/>
        <w:tabs>
          <w:tab w:val="right" w:leader="dot" w:pos="8780"/>
        </w:tabs>
        <w:ind w:left="720"/>
      </w:pPr>
      <w:r>
        <w:t>Nhóm quản lý sẽ trả lời thế nào:</w:t>
      </w:r>
      <w:r w:rsidR="0007655A">
        <w:t xml:space="preserve"> Vô tư nhé</w:t>
      </w:r>
    </w:p>
    <w:p w14:paraId="576C666E" w14:textId="18C8CFF4" w:rsidR="00460E60" w:rsidRDefault="00460E60" w:rsidP="00452F34">
      <w:pPr>
        <w:pStyle w:val="ListParagraph"/>
        <w:numPr>
          <w:ilvl w:val="0"/>
          <w:numId w:val="2"/>
        </w:numPr>
      </w:pPr>
      <w:r w:rsidRPr="003A3FFF">
        <w:t>Khách hàng yêu cầu: “</w:t>
      </w:r>
      <w:r w:rsidR="00853CD0">
        <w:t xml:space="preserve">Dự án phát triển phần mềm này giá </w:t>
      </w:r>
      <w:r w:rsidR="0007655A">
        <w:t>128</w:t>
      </w:r>
      <w:r w:rsidR="00853CD0">
        <w:t xml:space="preserve">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9CB4D98" w14:textId="731F4038" w:rsidR="00460E60" w:rsidRPr="003A3FFF" w:rsidRDefault="00460E60" w:rsidP="0007655A">
      <w:pPr>
        <w:pStyle w:val="ListParagraph"/>
        <w:tabs>
          <w:tab w:val="right" w:leader="dot" w:pos="8780"/>
        </w:tabs>
        <w:ind w:left="720"/>
      </w:pPr>
      <w:r>
        <w:t>Nhóm quản lý sẽ trả lời thế nào:</w:t>
      </w:r>
      <w:r w:rsidR="0007655A" w:rsidRPr="0007655A">
        <w:t xml:space="preserve"> Tất nhiên là chưa rồi, 100tr chưa có VAT. Giá bao gồm VAT là 110tr.</w:t>
      </w:r>
    </w:p>
    <w:p w14:paraId="46C3CD65" w14:textId="51F65BDC" w:rsidR="005E2D65" w:rsidRDefault="005E2D65" w:rsidP="005E2D65">
      <w:pPr>
        <w:pStyle w:val="Heading1"/>
      </w:pPr>
      <w:bookmarkStart w:id="25" w:name="_Toc25660405"/>
      <w:r>
        <w:t>Đóng dự án</w:t>
      </w:r>
      <w:bookmarkEnd w:id="25"/>
    </w:p>
    <w:p w14:paraId="6A9ABCB2" w14:textId="77777777" w:rsidR="0007655A" w:rsidRPr="0007655A" w:rsidRDefault="0007655A" w:rsidP="00452F34">
      <w:pPr>
        <w:pStyle w:val="ListParagraph"/>
        <w:widowControl/>
        <w:numPr>
          <w:ilvl w:val="0"/>
          <w:numId w:val="13"/>
        </w:numPr>
        <w:suppressAutoHyphens w:val="0"/>
        <w:spacing w:after="200"/>
        <w:contextualSpacing/>
        <w:jc w:val="left"/>
        <w:rPr>
          <w:rFonts w:cs="Times New Roman"/>
        </w:rPr>
      </w:pPr>
      <w:bookmarkStart w:id="26" w:name="_Toc25660406"/>
      <w:r w:rsidRPr="0007655A">
        <w:rPr>
          <w:rFonts w:cs="Times New Roman"/>
        </w:rPr>
        <w:t>Lý do phát triển dự án</w:t>
      </w:r>
    </w:p>
    <w:p w14:paraId="4D45ED8D" w14:textId="77777777" w:rsidR="0007655A" w:rsidRPr="0007655A" w:rsidRDefault="0007655A" w:rsidP="0007655A">
      <w:pPr>
        <w:pStyle w:val="ListParagraph"/>
        <w:ind w:left="1800"/>
        <w:rPr>
          <w:rFonts w:cs="Times New Roman"/>
        </w:rPr>
      </w:pPr>
      <w:r w:rsidRPr="0007655A">
        <w:rPr>
          <w:rFonts w:cs="Times New Roman"/>
        </w:rPr>
        <w:t>Dự án xây dựng đáp ứng nhu cầu ngày càng lớn của khách hàng trong lĩnh vực nhân viên.</w:t>
      </w:r>
    </w:p>
    <w:p w14:paraId="0EB721DA" w14:textId="77777777" w:rsidR="0007655A" w:rsidRPr="0007655A" w:rsidRDefault="0007655A" w:rsidP="0007655A">
      <w:pPr>
        <w:pStyle w:val="ListParagraph"/>
        <w:ind w:left="1800"/>
        <w:rPr>
          <w:rFonts w:cs="Times New Roman"/>
        </w:rPr>
      </w:pPr>
      <w:r w:rsidRPr="0007655A">
        <w:rPr>
          <w:rFonts w:cs="Times New Roman"/>
        </w:rPr>
        <w:t>Giúp cho hoạt động kinh doanh của Các công ty nhân viên trở nên thuận lợi hơn.</w:t>
      </w:r>
    </w:p>
    <w:p w14:paraId="229A63B1" w14:textId="77777777" w:rsidR="0007655A" w:rsidRPr="0007655A" w:rsidRDefault="0007655A" w:rsidP="00452F34">
      <w:pPr>
        <w:pStyle w:val="ListParagraph"/>
        <w:widowControl/>
        <w:numPr>
          <w:ilvl w:val="0"/>
          <w:numId w:val="13"/>
        </w:numPr>
        <w:suppressAutoHyphens w:val="0"/>
        <w:spacing w:after="200"/>
        <w:contextualSpacing/>
        <w:jc w:val="left"/>
        <w:rPr>
          <w:rFonts w:cs="Times New Roman"/>
        </w:rPr>
      </w:pPr>
      <w:r w:rsidRPr="0007655A">
        <w:rPr>
          <w:rFonts w:cs="Times New Roman"/>
        </w:rPr>
        <w:t>Những kết quả đã đạt được</w:t>
      </w:r>
    </w:p>
    <w:p w14:paraId="17EF3952" w14:textId="77777777" w:rsidR="0007655A" w:rsidRPr="0007655A" w:rsidRDefault="0007655A" w:rsidP="0007655A">
      <w:pPr>
        <w:pStyle w:val="ListParagraph"/>
        <w:ind w:left="1800"/>
        <w:rPr>
          <w:rFonts w:cs="Times New Roman"/>
        </w:rPr>
      </w:pPr>
      <w:r w:rsidRPr="0007655A">
        <w:rPr>
          <w:rFonts w:cs="Times New Roman"/>
        </w:rPr>
        <w:t>Dự án đã hoàn thành theo mục tiêu đề ra và đi vào hoạt động.</w:t>
      </w:r>
    </w:p>
    <w:p w14:paraId="4F76C539" w14:textId="77777777" w:rsidR="0007655A" w:rsidRPr="0007655A" w:rsidRDefault="0007655A" w:rsidP="0007655A">
      <w:pPr>
        <w:pStyle w:val="ListParagraph"/>
        <w:ind w:left="1800"/>
        <w:rPr>
          <w:rFonts w:cs="Times New Roman"/>
        </w:rPr>
      </w:pPr>
      <w:r w:rsidRPr="0007655A">
        <w:rPr>
          <w:rFonts w:cs="Times New Roman"/>
        </w:rPr>
        <w:t>-  Bước đầu đáp ứng mục tiêu kinh doanh của doanh nghiệp, giúp hình thức</w:t>
      </w:r>
    </w:p>
    <w:p w14:paraId="1A78EBA8" w14:textId="77777777" w:rsidR="0007655A" w:rsidRPr="0007655A" w:rsidRDefault="0007655A" w:rsidP="0007655A">
      <w:pPr>
        <w:pStyle w:val="ListParagraph"/>
        <w:ind w:left="1800"/>
        <w:rPr>
          <w:rFonts w:cs="Times New Roman"/>
        </w:rPr>
      </w:pPr>
      <w:r w:rsidRPr="0007655A">
        <w:rPr>
          <w:rFonts w:cs="Times New Roman"/>
        </w:rPr>
        <w:t>kinh doanh của doanh nghiệp hoạt động đa dạng hơn.</w:t>
      </w:r>
    </w:p>
    <w:p w14:paraId="2BF55E9B" w14:textId="77777777" w:rsidR="0007655A" w:rsidRPr="0007655A" w:rsidRDefault="0007655A" w:rsidP="0007655A">
      <w:pPr>
        <w:pStyle w:val="ListParagraph"/>
        <w:ind w:left="1800"/>
        <w:rPr>
          <w:rFonts w:cs="Times New Roman"/>
        </w:rPr>
      </w:pPr>
      <w:r w:rsidRPr="0007655A">
        <w:rPr>
          <w:rFonts w:cs="Times New Roman"/>
        </w:rPr>
        <w:t>-  Đáp ứng cơ bản những nhu cầu của khách hàng.</w:t>
      </w:r>
    </w:p>
    <w:p w14:paraId="7F3B1A3A" w14:textId="77777777" w:rsidR="0007655A" w:rsidRPr="0007655A" w:rsidRDefault="0007655A" w:rsidP="0007655A">
      <w:pPr>
        <w:pStyle w:val="ListParagraph"/>
        <w:ind w:left="1800"/>
        <w:rPr>
          <w:rFonts w:cs="Times New Roman"/>
        </w:rPr>
      </w:pPr>
      <w:r w:rsidRPr="0007655A">
        <w:rPr>
          <w:rFonts w:cs="Times New Roman"/>
        </w:rPr>
        <w:t xml:space="preserve">-  Qua việc thực hiện dự án, các thành viên trong dự án rút ra được nhiều kinh </w:t>
      </w:r>
    </w:p>
    <w:p w14:paraId="196A0C92" w14:textId="77777777" w:rsidR="0007655A" w:rsidRPr="0007655A" w:rsidRDefault="0007655A" w:rsidP="0007655A">
      <w:pPr>
        <w:pStyle w:val="ListParagraph"/>
        <w:ind w:left="1800"/>
        <w:rPr>
          <w:rFonts w:cs="Times New Roman"/>
        </w:rPr>
      </w:pPr>
      <w:r w:rsidRPr="0007655A">
        <w:rPr>
          <w:rFonts w:cs="Times New Roman"/>
        </w:rPr>
        <w:t xml:space="preserve">nghiệm hơn cho bản thân như kinh nghiệm làm việc nhóm, nhiều kiến thức </w:t>
      </w:r>
    </w:p>
    <w:p w14:paraId="14710D4A" w14:textId="16F22BFE" w:rsidR="002B657F" w:rsidRDefault="0007655A" w:rsidP="0007655A">
      <w:pPr>
        <w:pStyle w:val="ListParagraph"/>
        <w:ind w:left="1800"/>
        <w:rPr>
          <w:rFonts w:cs="Times New Roman"/>
        </w:rPr>
      </w:pPr>
      <w:r w:rsidRPr="0007655A">
        <w:rPr>
          <w:rFonts w:cs="Times New Roman"/>
        </w:rPr>
        <w:t>hữu ích, khả năng tự học hỏi.</w:t>
      </w:r>
    </w:p>
    <w:p w14:paraId="638E715C" w14:textId="77777777" w:rsidR="002B657F" w:rsidRDefault="002B657F">
      <w:pPr>
        <w:widowControl/>
        <w:suppressAutoHyphens w:val="0"/>
        <w:spacing w:after="0" w:line="240" w:lineRule="auto"/>
        <w:jc w:val="left"/>
        <w:rPr>
          <w:rFonts w:cs="Times New Roman"/>
        </w:rPr>
      </w:pPr>
      <w:r>
        <w:rPr>
          <w:rFonts w:cs="Times New Roman"/>
        </w:rPr>
        <w:br w:type="page"/>
      </w:r>
    </w:p>
    <w:p w14:paraId="51968827" w14:textId="77777777" w:rsidR="0007655A" w:rsidRPr="0007655A" w:rsidRDefault="0007655A" w:rsidP="0007655A">
      <w:pPr>
        <w:pStyle w:val="ListParagraph"/>
        <w:ind w:left="1800"/>
        <w:rPr>
          <w:rFonts w:cs="Times New Roman"/>
        </w:rPr>
      </w:pPr>
    </w:p>
    <w:p w14:paraId="501797F7" w14:textId="77777777" w:rsidR="0007655A" w:rsidRPr="0007655A" w:rsidRDefault="0007655A" w:rsidP="00452F34">
      <w:pPr>
        <w:pStyle w:val="ListParagraph"/>
        <w:widowControl/>
        <w:numPr>
          <w:ilvl w:val="0"/>
          <w:numId w:val="13"/>
        </w:numPr>
        <w:suppressAutoHyphens w:val="0"/>
        <w:spacing w:after="200"/>
        <w:contextualSpacing/>
        <w:jc w:val="left"/>
        <w:rPr>
          <w:rFonts w:cs="Times New Roman"/>
        </w:rPr>
      </w:pPr>
      <w:r w:rsidRPr="0007655A">
        <w:rPr>
          <w:rFonts w:cs="Times New Roman"/>
        </w:rPr>
        <w:t>Đánh giá và kết quả của dự án</w:t>
      </w:r>
    </w:p>
    <w:tbl>
      <w:tblPr>
        <w:tblStyle w:val="TableGrid2"/>
        <w:tblW w:w="9072" w:type="dxa"/>
        <w:tblInd w:w="534" w:type="dxa"/>
        <w:tblLook w:val="04A0" w:firstRow="1" w:lastRow="0" w:firstColumn="1" w:lastColumn="0" w:noHBand="0" w:noVBand="1"/>
      </w:tblPr>
      <w:tblGrid>
        <w:gridCol w:w="1701"/>
        <w:gridCol w:w="2409"/>
        <w:gridCol w:w="2268"/>
        <w:gridCol w:w="2694"/>
      </w:tblGrid>
      <w:tr w:rsidR="0007655A" w:rsidRPr="0007655A" w14:paraId="31FA0073" w14:textId="77777777" w:rsidTr="001717B6">
        <w:trPr>
          <w:trHeight w:val="360"/>
        </w:trPr>
        <w:tc>
          <w:tcPr>
            <w:tcW w:w="1701" w:type="dxa"/>
            <w:shd w:val="clear" w:color="auto" w:fill="F2F2F2" w:themeFill="background1" w:themeFillShade="F2"/>
            <w:vAlign w:val="center"/>
          </w:tcPr>
          <w:p w14:paraId="342DAE88" w14:textId="77777777" w:rsidR="0007655A" w:rsidRPr="0007655A" w:rsidRDefault="0007655A" w:rsidP="001717B6">
            <w:pPr>
              <w:spacing w:before="60" w:after="60" w:line="312" w:lineRule="auto"/>
              <w:jc w:val="center"/>
              <w:rPr>
                <w:rFonts w:ascii="Times New Roman" w:hAnsi="Times New Roman" w:cs="Times New Roman"/>
                <w:b/>
                <w:sz w:val="20"/>
                <w:szCs w:val="20"/>
              </w:rPr>
            </w:pPr>
            <w:r w:rsidRPr="0007655A">
              <w:rPr>
                <w:rFonts w:ascii="Times New Roman" w:hAnsi="Times New Roman" w:cs="Times New Roman"/>
                <w:b/>
                <w:sz w:val="20"/>
                <w:szCs w:val="20"/>
              </w:rPr>
              <w:t>Mô tả</w:t>
            </w:r>
          </w:p>
        </w:tc>
        <w:tc>
          <w:tcPr>
            <w:tcW w:w="2409" w:type="dxa"/>
            <w:shd w:val="clear" w:color="auto" w:fill="F2F2F2" w:themeFill="background1" w:themeFillShade="F2"/>
            <w:vAlign w:val="center"/>
          </w:tcPr>
          <w:p w14:paraId="578D5C0A" w14:textId="77777777" w:rsidR="0007655A" w:rsidRPr="0007655A" w:rsidRDefault="0007655A" w:rsidP="001717B6">
            <w:pPr>
              <w:spacing w:before="60" w:after="60" w:line="312" w:lineRule="auto"/>
              <w:jc w:val="center"/>
              <w:rPr>
                <w:rFonts w:ascii="Times New Roman" w:hAnsi="Times New Roman" w:cs="Times New Roman"/>
                <w:b/>
                <w:sz w:val="20"/>
                <w:szCs w:val="20"/>
              </w:rPr>
            </w:pPr>
            <w:r w:rsidRPr="0007655A">
              <w:rPr>
                <w:rFonts w:ascii="Times New Roman" w:hAnsi="Times New Roman" w:cs="Times New Roman"/>
                <w:b/>
                <w:sz w:val="20"/>
                <w:szCs w:val="20"/>
              </w:rPr>
              <w:t>Dự kiến ban đầu</w:t>
            </w:r>
          </w:p>
        </w:tc>
        <w:tc>
          <w:tcPr>
            <w:tcW w:w="2268" w:type="dxa"/>
            <w:shd w:val="clear" w:color="auto" w:fill="F2F2F2" w:themeFill="background1" w:themeFillShade="F2"/>
            <w:vAlign w:val="center"/>
          </w:tcPr>
          <w:p w14:paraId="6510D428" w14:textId="77777777" w:rsidR="0007655A" w:rsidRPr="0007655A" w:rsidRDefault="0007655A" w:rsidP="001717B6">
            <w:pPr>
              <w:spacing w:before="60" w:after="60" w:line="312" w:lineRule="auto"/>
              <w:jc w:val="center"/>
              <w:rPr>
                <w:rFonts w:ascii="Times New Roman" w:hAnsi="Times New Roman" w:cs="Times New Roman"/>
                <w:b/>
                <w:sz w:val="20"/>
                <w:szCs w:val="20"/>
              </w:rPr>
            </w:pPr>
            <w:r w:rsidRPr="0007655A">
              <w:rPr>
                <w:rFonts w:ascii="Times New Roman" w:hAnsi="Times New Roman" w:cs="Times New Roman"/>
                <w:b/>
                <w:sz w:val="20"/>
                <w:szCs w:val="20"/>
              </w:rPr>
              <w:t>Thực tế</w:t>
            </w:r>
          </w:p>
        </w:tc>
        <w:tc>
          <w:tcPr>
            <w:tcW w:w="2694" w:type="dxa"/>
            <w:shd w:val="clear" w:color="auto" w:fill="F2F2F2" w:themeFill="background1" w:themeFillShade="F2"/>
            <w:vAlign w:val="center"/>
          </w:tcPr>
          <w:p w14:paraId="51A7EB48" w14:textId="77777777" w:rsidR="0007655A" w:rsidRPr="0007655A" w:rsidRDefault="0007655A" w:rsidP="001717B6">
            <w:pPr>
              <w:spacing w:before="60" w:after="60" w:line="312" w:lineRule="auto"/>
              <w:jc w:val="center"/>
              <w:rPr>
                <w:rFonts w:ascii="Times New Roman" w:hAnsi="Times New Roman" w:cs="Times New Roman"/>
                <w:b/>
                <w:sz w:val="20"/>
                <w:szCs w:val="20"/>
              </w:rPr>
            </w:pPr>
            <w:r w:rsidRPr="0007655A">
              <w:rPr>
                <w:rFonts w:ascii="Times New Roman" w:hAnsi="Times New Roman" w:cs="Times New Roman"/>
                <w:b/>
                <w:sz w:val="20"/>
                <w:szCs w:val="20"/>
              </w:rPr>
              <w:t>Kêt luận</w:t>
            </w:r>
          </w:p>
        </w:tc>
      </w:tr>
      <w:tr w:rsidR="0007655A" w:rsidRPr="0007655A" w14:paraId="78CA25EF" w14:textId="77777777" w:rsidTr="001717B6">
        <w:trPr>
          <w:trHeight w:val="285"/>
        </w:trPr>
        <w:tc>
          <w:tcPr>
            <w:tcW w:w="1701" w:type="dxa"/>
          </w:tcPr>
          <w:p w14:paraId="5EF006B4" w14:textId="77777777" w:rsidR="0007655A" w:rsidRPr="0007655A" w:rsidRDefault="0007655A" w:rsidP="001717B6">
            <w:pPr>
              <w:spacing w:before="60" w:after="60" w:line="312" w:lineRule="auto"/>
              <w:rPr>
                <w:rFonts w:ascii="Times New Roman" w:hAnsi="Times New Roman" w:cs="Times New Roman"/>
                <w:sz w:val="20"/>
                <w:szCs w:val="20"/>
              </w:rPr>
            </w:pPr>
            <w:r w:rsidRPr="0007655A">
              <w:rPr>
                <w:rFonts w:ascii="Times New Roman" w:hAnsi="Times New Roman" w:cs="Times New Roman"/>
                <w:sz w:val="20"/>
                <w:szCs w:val="20"/>
              </w:rPr>
              <w:t>Thời gian hoàn thanh dự án</w:t>
            </w:r>
          </w:p>
        </w:tc>
        <w:tc>
          <w:tcPr>
            <w:tcW w:w="2409" w:type="dxa"/>
          </w:tcPr>
          <w:p w14:paraId="393E19CF" w14:textId="77777777" w:rsidR="0007655A" w:rsidRPr="0007655A" w:rsidRDefault="0007655A" w:rsidP="001717B6">
            <w:pPr>
              <w:spacing w:before="60" w:after="60" w:line="312" w:lineRule="auto"/>
              <w:rPr>
                <w:rFonts w:ascii="Times New Roman" w:hAnsi="Times New Roman" w:cs="Times New Roman"/>
                <w:sz w:val="20"/>
                <w:szCs w:val="20"/>
              </w:rPr>
            </w:pPr>
            <w:r w:rsidRPr="0007655A">
              <w:rPr>
                <w:rFonts w:ascii="Times New Roman" w:hAnsi="Times New Roman" w:cs="Times New Roman"/>
                <w:sz w:val="20"/>
                <w:szCs w:val="20"/>
              </w:rPr>
              <w:t xml:space="preserve"> 22 ngày (Trừ  Thứ 7 &amp; Chủ nhật)</w:t>
            </w:r>
          </w:p>
          <w:p w14:paraId="1E70DBB0" w14:textId="77777777" w:rsidR="0007655A" w:rsidRPr="0007655A" w:rsidRDefault="0007655A" w:rsidP="001717B6">
            <w:pPr>
              <w:spacing w:before="60" w:after="60" w:line="312" w:lineRule="auto"/>
              <w:rPr>
                <w:rFonts w:ascii="Times New Roman" w:hAnsi="Times New Roman" w:cs="Times New Roman"/>
                <w:sz w:val="20"/>
                <w:szCs w:val="20"/>
              </w:rPr>
            </w:pPr>
            <w:r w:rsidRPr="0007655A">
              <w:rPr>
                <w:rFonts w:ascii="Times New Roman" w:hAnsi="Times New Roman" w:cs="Times New Roman"/>
                <w:sz w:val="20"/>
                <w:szCs w:val="20"/>
              </w:rPr>
              <w:t>(24/05/2019-24/06/2019)</w:t>
            </w:r>
          </w:p>
        </w:tc>
        <w:tc>
          <w:tcPr>
            <w:tcW w:w="2268" w:type="dxa"/>
          </w:tcPr>
          <w:p w14:paraId="6AA8BF55" w14:textId="77777777" w:rsidR="0007655A" w:rsidRPr="0007655A" w:rsidRDefault="0007655A" w:rsidP="001717B6">
            <w:pPr>
              <w:spacing w:before="60" w:after="60" w:line="312" w:lineRule="auto"/>
              <w:rPr>
                <w:rFonts w:ascii="Times New Roman" w:hAnsi="Times New Roman" w:cs="Times New Roman"/>
                <w:sz w:val="20"/>
                <w:szCs w:val="20"/>
              </w:rPr>
            </w:pPr>
            <w:r w:rsidRPr="0007655A">
              <w:rPr>
                <w:rFonts w:ascii="Times New Roman" w:hAnsi="Times New Roman" w:cs="Times New Roman"/>
                <w:sz w:val="20"/>
                <w:szCs w:val="20"/>
              </w:rPr>
              <w:t>22 ngày</w:t>
            </w:r>
          </w:p>
          <w:p w14:paraId="66C11C42" w14:textId="77777777" w:rsidR="0007655A" w:rsidRPr="0007655A" w:rsidRDefault="0007655A" w:rsidP="001717B6">
            <w:pPr>
              <w:spacing w:before="60" w:after="60" w:line="312" w:lineRule="auto"/>
              <w:rPr>
                <w:rFonts w:ascii="Times New Roman" w:hAnsi="Times New Roman" w:cs="Times New Roman"/>
                <w:sz w:val="20"/>
                <w:szCs w:val="20"/>
              </w:rPr>
            </w:pPr>
            <w:r w:rsidRPr="0007655A">
              <w:rPr>
                <w:rFonts w:ascii="Times New Roman" w:hAnsi="Times New Roman" w:cs="Times New Roman"/>
                <w:sz w:val="20"/>
                <w:szCs w:val="20"/>
              </w:rPr>
              <w:t>(24/05/2019-24/06/2019)</w:t>
            </w:r>
          </w:p>
        </w:tc>
        <w:tc>
          <w:tcPr>
            <w:tcW w:w="2694" w:type="dxa"/>
          </w:tcPr>
          <w:p w14:paraId="1965FDE6" w14:textId="77777777" w:rsidR="0007655A" w:rsidRPr="0007655A" w:rsidRDefault="0007655A" w:rsidP="001717B6">
            <w:pPr>
              <w:spacing w:before="60" w:after="60" w:line="312" w:lineRule="auto"/>
              <w:rPr>
                <w:rFonts w:ascii="Times New Roman" w:hAnsi="Times New Roman" w:cs="Times New Roman"/>
                <w:sz w:val="20"/>
                <w:szCs w:val="20"/>
              </w:rPr>
            </w:pPr>
            <w:r w:rsidRPr="0007655A">
              <w:rPr>
                <w:rFonts w:ascii="Times New Roman" w:hAnsi="Times New Roman" w:cs="Times New Roman"/>
                <w:sz w:val="20"/>
                <w:szCs w:val="20"/>
              </w:rPr>
              <w:t>Dự án hoàn thành đúng dự kiến.</w:t>
            </w:r>
          </w:p>
        </w:tc>
      </w:tr>
      <w:tr w:rsidR="0007655A" w:rsidRPr="0007655A" w14:paraId="45A47104" w14:textId="77777777" w:rsidTr="001717B6">
        <w:trPr>
          <w:trHeight w:val="270"/>
        </w:trPr>
        <w:tc>
          <w:tcPr>
            <w:tcW w:w="1701" w:type="dxa"/>
          </w:tcPr>
          <w:p w14:paraId="7E1E49AA" w14:textId="77777777" w:rsidR="0007655A" w:rsidRPr="0007655A" w:rsidRDefault="0007655A" w:rsidP="001717B6">
            <w:pPr>
              <w:spacing w:before="60" w:after="60" w:line="312" w:lineRule="auto"/>
              <w:rPr>
                <w:rFonts w:ascii="Times New Roman" w:hAnsi="Times New Roman" w:cs="Times New Roman"/>
                <w:sz w:val="20"/>
                <w:szCs w:val="20"/>
              </w:rPr>
            </w:pPr>
            <w:r w:rsidRPr="0007655A">
              <w:rPr>
                <w:rFonts w:ascii="Times New Roman" w:hAnsi="Times New Roman" w:cs="Times New Roman"/>
                <w:sz w:val="20"/>
                <w:szCs w:val="20"/>
              </w:rPr>
              <w:t>Chi phí cho dự án</w:t>
            </w:r>
          </w:p>
        </w:tc>
        <w:tc>
          <w:tcPr>
            <w:tcW w:w="2409" w:type="dxa"/>
          </w:tcPr>
          <w:p w14:paraId="6AFD0B19" w14:textId="31EA0DED" w:rsidR="0007655A" w:rsidRPr="0007655A" w:rsidRDefault="0007655A" w:rsidP="001717B6">
            <w:pPr>
              <w:spacing w:before="60" w:after="60" w:line="312" w:lineRule="auto"/>
              <w:rPr>
                <w:rFonts w:ascii="Times New Roman" w:hAnsi="Times New Roman" w:cs="Times New Roman"/>
                <w:sz w:val="20"/>
                <w:szCs w:val="20"/>
              </w:rPr>
            </w:pPr>
            <w:r w:rsidRPr="0007655A">
              <w:rPr>
                <w:rFonts w:ascii="Times New Roman" w:hAnsi="Times New Roman" w:cs="Times New Roman"/>
                <w:sz w:val="20"/>
                <w:szCs w:val="20"/>
              </w:rPr>
              <w:t>12</w:t>
            </w:r>
            <w:r w:rsidR="006A3A81">
              <w:rPr>
                <w:rFonts w:ascii="Times New Roman" w:hAnsi="Times New Roman" w:cs="Times New Roman"/>
                <w:sz w:val="20"/>
                <w:szCs w:val="20"/>
              </w:rPr>
              <w:t>0</w:t>
            </w:r>
            <w:r w:rsidRPr="0007655A">
              <w:rPr>
                <w:rFonts w:ascii="Times New Roman" w:hAnsi="Times New Roman" w:cs="Times New Roman"/>
                <w:sz w:val="20"/>
                <w:szCs w:val="20"/>
              </w:rPr>
              <w:t>.000.000 VNĐ</w:t>
            </w:r>
          </w:p>
        </w:tc>
        <w:tc>
          <w:tcPr>
            <w:tcW w:w="2268" w:type="dxa"/>
          </w:tcPr>
          <w:p w14:paraId="089FA02B" w14:textId="5441E56A" w:rsidR="0007655A" w:rsidRPr="0007655A" w:rsidRDefault="0007655A" w:rsidP="001717B6">
            <w:pPr>
              <w:spacing w:before="60" w:after="60" w:line="312" w:lineRule="auto"/>
              <w:rPr>
                <w:rFonts w:ascii="Times New Roman" w:hAnsi="Times New Roman" w:cs="Times New Roman"/>
                <w:sz w:val="20"/>
                <w:szCs w:val="20"/>
              </w:rPr>
            </w:pPr>
            <w:r w:rsidRPr="0007655A">
              <w:rPr>
                <w:rFonts w:ascii="Times New Roman" w:hAnsi="Times New Roman" w:cs="Times New Roman"/>
                <w:sz w:val="20"/>
                <w:szCs w:val="20"/>
              </w:rPr>
              <w:t>1</w:t>
            </w:r>
            <w:r w:rsidR="006A3A81">
              <w:rPr>
                <w:rFonts w:ascii="Times New Roman" w:hAnsi="Times New Roman" w:cs="Times New Roman"/>
                <w:sz w:val="20"/>
                <w:szCs w:val="20"/>
              </w:rPr>
              <w:t>17</w:t>
            </w:r>
            <w:r w:rsidR="00F065B9">
              <w:rPr>
                <w:rFonts w:ascii="Times New Roman" w:hAnsi="Times New Roman" w:cs="Times New Roman"/>
                <w:sz w:val="20"/>
                <w:szCs w:val="20"/>
              </w:rPr>
              <w:t>.700</w:t>
            </w:r>
            <w:r w:rsidRPr="0007655A">
              <w:rPr>
                <w:rFonts w:ascii="Times New Roman" w:hAnsi="Times New Roman" w:cs="Times New Roman"/>
                <w:sz w:val="20"/>
                <w:szCs w:val="20"/>
              </w:rPr>
              <w:t>.000</w:t>
            </w:r>
            <w:r w:rsidRPr="0007655A">
              <w:rPr>
                <w:rFonts w:ascii="Times New Roman" w:hAnsi="Times New Roman" w:cs="Times New Roman"/>
                <w:b/>
                <w:sz w:val="20"/>
                <w:szCs w:val="20"/>
              </w:rPr>
              <w:t xml:space="preserve"> </w:t>
            </w:r>
            <w:r w:rsidRPr="0007655A">
              <w:rPr>
                <w:rFonts w:ascii="Times New Roman" w:hAnsi="Times New Roman" w:cs="Times New Roman"/>
                <w:sz w:val="20"/>
                <w:szCs w:val="20"/>
              </w:rPr>
              <w:t>VNĐ</w:t>
            </w:r>
          </w:p>
        </w:tc>
        <w:tc>
          <w:tcPr>
            <w:tcW w:w="2694" w:type="dxa"/>
          </w:tcPr>
          <w:p w14:paraId="6ED03C41" w14:textId="63E6A27B" w:rsidR="0007655A" w:rsidRPr="0007655A" w:rsidRDefault="00F065B9" w:rsidP="001717B6">
            <w:pPr>
              <w:spacing w:before="60" w:after="60" w:line="312" w:lineRule="auto"/>
              <w:rPr>
                <w:rFonts w:ascii="Times New Roman" w:hAnsi="Times New Roman" w:cs="Times New Roman"/>
                <w:sz w:val="20"/>
                <w:szCs w:val="20"/>
              </w:rPr>
            </w:pPr>
            <w:r>
              <w:rPr>
                <w:rFonts w:ascii="Times New Roman" w:hAnsi="Times New Roman" w:cs="Times New Roman"/>
                <w:sz w:val="20"/>
                <w:szCs w:val="20"/>
              </w:rPr>
              <w:t>Dư 2.30</w:t>
            </w:r>
            <w:r w:rsidR="0007655A" w:rsidRPr="0007655A">
              <w:rPr>
                <w:rFonts w:ascii="Times New Roman" w:hAnsi="Times New Roman" w:cs="Times New Roman"/>
                <w:sz w:val="20"/>
                <w:szCs w:val="20"/>
              </w:rPr>
              <w:t>0.000 VNĐ</w:t>
            </w:r>
          </w:p>
        </w:tc>
      </w:tr>
    </w:tbl>
    <w:p w14:paraId="50907367" w14:textId="77777777" w:rsidR="0007655A" w:rsidRPr="0007655A" w:rsidRDefault="0007655A" w:rsidP="0007655A">
      <w:pPr>
        <w:pStyle w:val="ListParagraph"/>
        <w:ind w:left="1800"/>
        <w:rPr>
          <w:rFonts w:cs="Times New Roman"/>
        </w:rPr>
      </w:pPr>
    </w:p>
    <w:p w14:paraId="50A82529" w14:textId="77777777" w:rsidR="0007655A" w:rsidRPr="0007655A" w:rsidRDefault="0007655A" w:rsidP="0007655A">
      <w:pPr>
        <w:pStyle w:val="ListParagraph"/>
        <w:ind w:left="1440"/>
        <w:rPr>
          <w:rFonts w:cs="Times New Roman"/>
          <w:b/>
        </w:rPr>
      </w:pPr>
    </w:p>
    <w:p w14:paraId="5DA68191" w14:textId="77777777" w:rsidR="0007655A" w:rsidRPr="0007655A" w:rsidRDefault="0007655A" w:rsidP="0007655A">
      <w:pPr>
        <w:pStyle w:val="ListParagraph"/>
        <w:rPr>
          <w:rFonts w:cs="Times New Roman"/>
          <w:b/>
        </w:rPr>
      </w:pPr>
    </w:p>
    <w:p w14:paraId="57C57230" w14:textId="77777777" w:rsidR="0007655A" w:rsidRPr="0007655A" w:rsidRDefault="0007655A" w:rsidP="00452F34">
      <w:pPr>
        <w:pStyle w:val="ListParagraph"/>
        <w:widowControl/>
        <w:numPr>
          <w:ilvl w:val="0"/>
          <w:numId w:val="13"/>
        </w:numPr>
        <w:suppressAutoHyphens w:val="0"/>
        <w:spacing w:after="200"/>
        <w:contextualSpacing/>
        <w:jc w:val="left"/>
        <w:rPr>
          <w:rFonts w:cs="Times New Roman"/>
          <w:b/>
        </w:rPr>
      </w:pPr>
      <w:r w:rsidRPr="0007655A">
        <w:rPr>
          <w:rFonts w:cs="Times New Roman"/>
        </w:rPr>
        <w:t>Đánh giá về nhân lực</w:t>
      </w:r>
    </w:p>
    <w:p w14:paraId="4CBA8576" w14:textId="77777777" w:rsidR="0007655A" w:rsidRPr="0007655A" w:rsidRDefault="0007655A" w:rsidP="0007655A">
      <w:pPr>
        <w:pStyle w:val="ListParagraph"/>
        <w:ind w:left="1800"/>
        <w:rPr>
          <w:rFonts w:cs="Times New Roman"/>
        </w:rPr>
      </w:pPr>
      <w:r w:rsidRPr="0007655A">
        <w:rPr>
          <w:rFonts w:cs="Times New Roman"/>
        </w:rPr>
        <w:t>Các nhân viên hoạt động chăm chỉ, và hoàn thành công việc tốt.</w:t>
      </w:r>
    </w:p>
    <w:p w14:paraId="2A9EDA88" w14:textId="77777777" w:rsidR="0007655A" w:rsidRPr="0007655A" w:rsidRDefault="0007655A" w:rsidP="00452F34">
      <w:pPr>
        <w:pStyle w:val="ListParagraph"/>
        <w:widowControl/>
        <w:numPr>
          <w:ilvl w:val="0"/>
          <w:numId w:val="13"/>
        </w:numPr>
        <w:suppressAutoHyphens w:val="0"/>
        <w:spacing w:after="200"/>
        <w:contextualSpacing/>
        <w:jc w:val="left"/>
        <w:rPr>
          <w:rFonts w:cs="Times New Roman"/>
        </w:rPr>
      </w:pPr>
      <w:r w:rsidRPr="0007655A">
        <w:rPr>
          <w:rFonts w:cs="Times New Roman"/>
        </w:rPr>
        <w:t>Ưu điểm của dự án</w:t>
      </w:r>
    </w:p>
    <w:p w14:paraId="2B326501" w14:textId="77777777" w:rsidR="0007655A" w:rsidRPr="0007655A" w:rsidRDefault="0007655A" w:rsidP="0007655A">
      <w:pPr>
        <w:pStyle w:val="ListParagraph"/>
        <w:ind w:left="1800"/>
        <w:rPr>
          <w:rFonts w:cs="Times New Roman"/>
        </w:rPr>
      </w:pPr>
      <w:r w:rsidRPr="0007655A">
        <w:rPr>
          <w:rFonts w:cs="Times New Roman"/>
        </w:rPr>
        <w:t>-    Anh em có nhiệt huyết trong việc làm dự án.</w:t>
      </w:r>
    </w:p>
    <w:p w14:paraId="4759A9C9" w14:textId="77777777" w:rsidR="0007655A" w:rsidRPr="0007655A" w:rsidRDefault="0007655A" w:rsidP="0007655A">
      <w:pPr>
        <w:pStyle w:val="ListParagraph"/>
        <w:ind w:left="1800"/>
        <w:rPr>
          <w:rFonts w:cs="Times New Roman"/>
        </w:rPr>
      </w:pPr>
      <w:r w:rsidRPr="0007655A">
        <w:rPr>
          <w:rFonts w:cs="Times New Roman"/>
        </w:rPr>
        <w:t>-</w:t>
      </w:r>
      <w:r w:rsidRPr="0007655A">
        <w:rPr>
          <w:rFonts w:cs="Times New Roman"/>
        </w:rPr>
        <w:tab/>
        <w:t>Sự lãnh đạo nhiệt tình của quản lý giúp cho dự án thành công như mong đợi.</w:t>
      </w:r>
    </w:p>
    <w:p w14:paraId="55D3565D" w14:textId="77777777" w:rsidR="0007655A" w:rsidRPr="0007655A" w:rsidRDefault="0007655A" w:rsidP="0007655A">
      <w:pPr>
        <w:pStyle w:val="ListParagraph"/>
        <w:ind w:left="1800"/>
        <w:rPr>
          <w:rFonts w:cs="Times New Roman"/>
        </w:rPr>
      </w:pPr>
      <w:r w:rsidRPr="0007655A">
        <w:rPr>
          <w:rFonts w:cs="Times New Roman"/>
        </w:rPr>
        <w:t>-</w:t>
      </w:r>
      <w:r w:rsidRPr="0007655A">
        <w:rPr>
          <w:rFonts w:cs="Times New Roman"/>
        </w:rPr>
        <w:tab/>
        <w:t>Anh em có kỹ năng làm việc cũng như lối tư duy logic giúp cho các công tác làm việc nhanh và hiệu quả.</w:t>
      </w:r>
    </w:p>
    <w:p w14:paraId="27A51F87" w14:textId="77777777" w:rsidR="0007655A" w:rsidRPr="0007655A" w:rsidRDefault="0007655A" w:rsidP="0007655A">
      <w:pPr>
        <w:pStyle w:val="ListParagraph"/>
        <w:ind w:left="1800"/>
        <w:rPr>
          <w:rFonts w:cs="Times New Roman"/>
        </w:rPr>
      </w:pPr>
      <w:r w:rsidRPr="0007655A">
        <w:rPr>
          <w:rFonts w:cs="Times New Roman"/>
        </w:rPr>
        <w:t>-</w:t>
      </w:r>
      <w:r w:rsidRPr="0007655A">
        <w:rPr>
          <w:rFonts w:cs="Times New Roman"/>
        </w:rPr>
        <w:tab/>
        <w:t>Sự chịu khó làm việc với áp lực thời gian và mội trường của anh em trong tổ dự án cũng giúp dự án triển khai và kết thúc đúng tiến độ.</w:t>
      </w:r>
    </w:p>
    <w:p w14:paraId="04B74D8C" w14:textId="77777777" w:rsidR="0007655A" w:rsidRPr="0007655A" w:rsidRDefault="0007655A" w:rsidP="0007655A">
      <w:pPr>
        <w:pStyle w:val="ListParagraph"/>
        <w:ind w:left="1800"/>
        <w:rPr>
          <w:rFonts w:cs="Times New Roman"/>
        </w:rPr>
      </w:pPr>
      <w:r w:rsidRPr="0007655A">
        <w:rPr>
          <w:rFonts w:cs="Times New Roman"/>
        </w:rPr>
        <w:t>-</w:t>
      </w:r>
      <w:r w:rsidRPr="0007655A">
        <w:rPr>
          <w:rFonts w:cs="Times New Roman"/>
        </w:rPr>
        <w:tab/>
        <w:t>Trong quá trình thi công không gặp những bất lợi lớn cũng góp phần làm nên thành công của dự án.</w:t>
      </w:r>
    </w:p>
    <w:p w14:paraId="07269CA0" w14:textId="77777777" w:rsidR="0007655A" w:rsidRPr="0007655A" w:rsidRDefault="0007655A" w:rsidP="0007655A">
      <w:pPr>
        <w:pStyle w:val="ListParagraph"/>
        <w:ind w:left="1800"/>
        <w:rPr>
          <w:rFonts w:cs="Times New Roman"/>
        </w:rPr>
      </w:pPr>
      <w:r w:rsidRPr="0007655A">
        <w:rPr>
          <w:rFonts w:cs="Times New Roman"/>
        </w:rPr>
        <w:t>-</w:t>
      </w:r>
      <w:r w:rsidRPr="0007655A">
        <w:rPr>
          <w:rFonts w:cs="Times New Roman"/>
        </w:rPr>
        <w:tab/>
        <w:t>Sự hỗ trợ nhiệt tình của khách hàng cũng như các công ty bạn giúp cho việc xác định và thực hiện dự án thuận tiện hơn rất nhiều.</w:t>
      </w:r>
    </w:p>
    <w:p w14:paraId="6F535268" w14:textId="77777777" w:rsidR="0007655A" w:rsidRPr="0007655A" w:rsidRDefault="0007655A" w:rsidP="00452F34">
      <w:pPr>
        <w:pStyle w:val="ListParagraph"/>
        <w:widowControl/>
        <w:numPr>
          <w:ilvl w:val="0"/>
          <w:numId w:val="13"/>
        </w:numPr>
        <w:suppressAutoHyphens w:val="0"/>
        <w:spacing w:after="200"/>
        <w:contextualSpacing/>
        <w:jc w:val="left"/>
        <w:rPr>
          <w:rFonts w:cs="Times New Roman"/>
          <w:b/>
        </w:rPr>
      </w:pPr>
      <w:r w:rsidRPr="0007655A">
        <w:rPr>
          <w:rFonts w:cs="Times New Roman"/>
        </w:rPr>
        <w:t>Nhược điểm của dự án</w:t>
      </w:r>
    </w:p>
    <w:p w14:paraId="6A8D4708" w14:textId="77777777" w:rsidR="0007655A" w:rsidRPr="0007655A" w:rsidRDefault="0007655A" w:rsidP="00452F34">
      <w:pPr>
        <w:pStyle w:val="ListParagraph"/>
        <w:widowControl/>
        <w:numPr>
          <w:ilvl w:val="0"/>
          <w:numId w:val="12"/>
        </w:numPr>
        <w:suppressAutoHyphens w:val="0"/>
        <w:spacing w:after="200"/>
        <w:contextualSpacing/>
        <w:jc w:val="left"/>
        <w:rPr>
          <w:rFonts w:cs="Times New Roman"/>
        </w:rPr>
      </w:pPr>
      <w:r w:rsidRPr="0007655A">
        <w:rPr>
          <w:rFonts w:cs="Times New Roman"/>
        </w:rPr>
        <w:t>Anh em mới làm dự án còn chưa có nhiều kinh nghiệm.</w:t>
      </w:r>
    </w:p>
    <w:p w14:paraId="48EAE36F" w14:textId="77777777" w:rsidR="0007655A" w:rsidRPr="0007655A" w:rsidRDefault="0007655A" w:rsidP="00452F34">
      <w:pPr>
        <w:pStyle w:val="ListParagraph"/>
        <w:widowControl/>
        <w:numPr>
          <w:ilvl w:val="0"/>
          <w:numId w:val="12"/>
        </w:numPr>
        <w:suppressAutoHyphens w:val="0"/>
        <w:spacing w:after="200"/>
        <w:contextualSpacing/>
        <w:jc w:val="left"/>
        <w:rPr>
          <w:rFonts w:cs="Times New Roman"/>
        </w:rPr>
      </w:pPr>
      <w:r w:rsidRPr="0007655A">
        <w:rPr>
          <w:rFonts w:cs="Times New Roman"/>
        </w:rPr>
        <w:t>Một số vấn đề khó cần nhờ cậy chuyên gia bên ngoài.</w:t>
      </w:r>
    </w:p>
    <w:p w14:paraId="7623F7E1" w14:textId="77777777" w:rsidR="0007655A" w:rsidRPr="0007655A" w:rsidRDefault="0007655A" w:rsidP="00452F34">
      <w:pPr>
        <w:pStyle w:val="ListParagraph"/>
        <w:widowControl/>
        <w:numPr>
          <w:ilvl w:val="0"/>
          <w:numId w:val="12"/>
        </w:numPr>
        <w:suppressAutoHyphens w:val="0"/>
        <w:spacing w:after="200"/>
        <w:contextualSpacing/>
        <w:jc w:val="left"/>
        <w:rPr>
          <w:rFonts w:cs="Times New Roman"/>
        </w:rPr>
      </w:pPr>
      <w:r w:rsidRPr="0007655A">
        <w:rPr>
          <w:rFonts w:cs="Times New Roman"/>
        </w:rPr>
        <w:t>Dự án chưa phải lớn, chưa có áp lực nhiều.</w:t>
      </w:r>
    </w:p>
    <w:p w14:paraId="5CE97BC8" w14:textId="77777777" w:rsidR="0007655A" w:rsidRPr="0007655A" w:rsidRDefault="0007655A" w:rsidP="00452F34">
      <w:pPr>
        <w:pStyle w:val="ListParagraph"/>
        <w:widowControl/>
        <w:numPr>
          <w:ilvl w:val="0"/>
          <w:numId w:val="12"/>
        </w:numPr>
        <w:suppressAutoHyphens w:val="0"/>
        <w:spacing w:after="200"/>
        <w:contextualSpacing/>
        <w:jc w:val="left"/>
        <w:rPr>
          <w:rFonts w:cs="Times New Roman"/>
        </w:rPr>
      </w:pPr>
      <w:r w:rsidRPr="0007655A">
        <w:rPr>
          <w:rFonts w:cs="Times New Roman"/>
        </w:rPr>
        <w:t>Một số anh em bận công việc hoặc học tập khác.</w:t>
      </w:r>
    </w:p>
    <w:p w14:paraId="043E8A0B" w14:textId="77777777" w:rsidR="0007655A" w:rsidRPr="0007655A" w:rsidRDefault="0007655A" w:rsidP="00452F34">
      <w:pPr>
        <w:pStyle w:val="ListParagraph"/>
        <w:widowControl/>
        <w:numPr>
          <w:ilvl w:val="0"/>
          <w:numId w:val="13"/>
        </w:numPr>
        <w:suppressAutoHyphens w:val="0"/>
        <w:spacing w:after="200"/>
        <w:contextualSpacing/>
        <w:jc w:val="left"/>
        <w:rPr>
          <w:rFonts w:cs="Times New Roman"/>
        </w:rPr>
      </w:pPr>
      <w:r w:rsidRPr="0007655A">
        <w:rPr>
          <w:rFonts w:cs="Times New Roman"/>
        </w:rPr>
        <w:t>Bài học kinh nghiệm</w:t>
      </w:r>
    </w:p>
    <w:p w14:paraId="6E426810" w14:textId="77777777" w:rsidR="0007655A" w:rsidRPr="0007655A" w:rsidRDefault="0007655A" w:rsidP="00452F34">
      <w:pPr>
        <w:pStyle w:val="ListParagraph"/>
        <w:widowControl/>
        <w:numPr>
          <w:ilvl w:val="0"/>
          <w:numId w:val="12"/>
        </w:numPr>
        <w:suppressAutoHyphens w:val="0"/>
        <w:spacing w:after="200"/>
        <w:contextualSpacing/>
        <w:jc w:val="left"/>
        <w:rPr>
          <w:rFonts w:cs="Times New Roman"/>
        </w:rPr>
      </w:pPr>
      <w:r w:rsidRPr="0007655A">
        <w:rPr>
          <w:rFonts w:cs="Times New Roman"/>
        </w:rPr>
        <w:t>Rút kinh nghiệm để tránh những rủi ro không đáng có trong dự án.</w:t>
      </w:r>
    </w:p>
    <w:p w14:paraId="049F2421" w14:textId="77777777" w:rsidR="0007655A" w:rsidRPr="0007655A" w:rsidRDefault="0007655A" w:rsidP="00452F34">
      <w:pPr>
        <w:pStyle w:val="ListParagraph"/>
        <w:widowControl/>
        <w:numPr>
          <w:ilvl w:val="0"/>
          <w:numId w:val="12"/>
        </w:numPr>
        <w:suppressAutoHyphens w:val="0"/>
        <w:spacing w:after="200"/>
        <w:contextualSpacing/>
        <w:jc w:val="left"/>
        <w:rPr>
          <w:rFonts w:cs="Times New Roman"/>
        </w:rPr>
      </w:pPr>
      <w:r w:rsidRPr="0007655A">
        <w:rPr>
          <w:rFonts w:cs="Times New Roman"/>
        </w:rPr>
        <w:t>Người quản lý dự án sẽ quản lý sát sao hơn các nguồn nhân lực đang có.</w:t>
      </w:r>
    </w:p>
    <w:p w14:paraId="6839B245" w14:textId="77777777" w:rsidR="0007655A" w:rsidRPr="0007655A" w:rsidRDefault="0007655A" w:rsidP="00452F34">
      <w:pPr>
        <w:pStyle w:val="ListParagraph"/>
        <w:widowControl/>
        <w:numPr>
          <w:ilvl w:val="0"/>
          <w:numId w:val="12"/>
        </w:numPr>
        <w:suppressAutoHyphens w:val="0"/>
        <w:spacing w:after="200"/>
        <w:contextualSpacing/>
        <w:jc w:val="left"/>
        <w:rPr>
          <w:rFonts w:cs="Times New Roman"/>
        </w:rPr>
      </w:pPr>
      <w:r w:rsidRPr="0007655A">
        <w:rPr>
          <w:rFonts w:cs="Times New Roman"/>
        </w:rPr>
        <w:t>Cần có những yếu tố để khích lệ tinh thần làm việc của anh em hơn nữa.</w:t>
      </w:r>
    </w:p>
    <w:p w14:paraId="0878E852" w14:textId="77777777" w:rsidR="0007655A" w:rsidRPr="0007655A" w:rsidRDefault="0007655A" w:rsidP="00452F34">
      <w:pPr>
        <w:pStyle w:val="ListParagraph"/>
        <w:widowControl/>
        <w:numPr>
          <w:ilvl w:val="0"/>
          <w:numId w:val="12"/>
        </w:numPr>
        <w:suppressAutoHyphens w:val="0"/>
        <w:spacing w:after="200"/>
        <w:contextualSpacing/>
        <w:jc w:val="left"/>
        <w:rPr>
          <w:rFonts w:cs="Times New Roman"/>
        </w:rPr>
      </w:pPr>
      <w:r w:rsidRPr="0007655A">
        <w:rPr>
          <w:rFonts w:cs="Times New Roman"/>
        </w:rPr>
        <w:t>Chưa phát huy hết khả năng của anh em trong dự án</w:t>
      </w:r>
      <w:proofErr w:type="gramStart"/>
      <w:r w:rsidRPr="0007655A">
        <w:rPr>
          <w:rFonts w:cs="Times New Roman"/>
        </w:rPr>
        <w:t>,  nâng</w:t>
      </w:r>
      <w:proofErr w:type="gramEnd"/>
      <w:r w:rsidRPr="0007655A">
        <w:rPr>
          <w:rFonts w:cs="Times New Roman"/>
        </w:rPr>
        <w:t xml:space="preserve"> cao tinh thần trách nhiệm của anh em . </w:t>
      </w:r>
    </w:p>
    <w:p w14:paraId="217550CE" w14:textId="6C7C40E3" w:rsidR="002B657F" w:rsidRDefault="0007655A" w:rsidP="00452F34">
      <w:pPr>
        <w:pStyle w:val="ListParagraph"/>
        <w:widowControl/>
        <w:numPr>
          <w:ilvl w:val="0"/>
          <w:numId w:val="12"/>
        </w:numPr>
        <w:suppressAutoHyphens w:val="0"/>
        <w:spacing w:after="200"/>
        <w:contextualSpacing/>
        <w:jc w:val="left"/>
        <w:rPr>
          <w:rFonts w:cs="Times New Roman"/>
        </w:rPr>
      </w:pPr>
      <w:r w:rsidRPr="0007655A">
        <w:rPr>
          <w:rFonts w:cs="Times New Roman"/>
        </w:rPr>
        <w:t>Phân bổ đều số lượng công việc để anh em làm việc không bị áp lực quá mức.</w:t>
      </w:r>
    </w:p>
    <w:p w14:paraId="75D23A66" w14:textId="77777777" w:rsidR="002B657F" w:rsidRDefault="002B657F">
      <w:pPr>
        <w:widowControl/>
        <w:suppressAutoHyphens w:val="0"/>
        <w:spacing w:after="0" w:line="240" w:lineRule="auto"/>
        <w:jc w:val="left"/>
        <w:rPr>
          <w:rFonts w:cs="Times New Roman"/>
        </w:rPr>
      </w:pPr>
      <w:r>
        <w:rPr>
          <w:rFonts w:cs="Times New Roman"/>
        </w:rPr>
        <w:br w:type="page"/>
      </w:r>
    </w:p>
    <w:p w14:paraId="0C6A7E4E" w14:textId="77777777" w:rsidR="0007655A" w:rsidRPr="0007655A" w:rsidRDefault="0007655A" w:rsidP="00452F34">
      <w:pPr>
        <w:pStyle w:val="ListParagraph"/>
        <w:widowControl/>
        <w:numPr>
          <w:ilvl w:val="0"/>
          <w:numId w:val="12"/>
        </w:numPr>
        <w:suppressAutoHyphens w:val="0"/>
        <w:spacing w:after="200"/>
        <w:contextualSpacing/>
        <w:jc w:val="left"/>
        <w:rPr>
          <w:rFonts w:cs="Times New Roman"/>
        </w:rPr>
      </w:pPr>
    </w:p>
    <w:p w14:paraId="37A5DC86" w14:textId="03D73393" w:rsidR="008E6AE9" w:rsidRPr="00D1020B" w:rsidRDefault="00D1020B" w:rsidP="00D1020B">
      <w:pPr>
        <w:pStyle w:val="Heading2"/>
      </w:pPr>
      <w:r>
        <w:t>Quản lý mã nguồn</w:t>
      </w:r>
      <w:bookmarkEnd w:id="26"/>
    </w:p>
    <w:p w14:paraId="1B2A1B25" w14:textId="77777777" w:rsidR="0007655A" w:rsidRDefault="0007655A" w:rsidP="0007655A">
      <w:pPr>
        <w:jc w:val="left"/>
        <w:rPr>
          <w:rFonts w:cs="Tahoma"/>
          <w:sz w:val="22"/>
          <w:szCs w:val="22"/>
        </w:rPr>
      </w:pPr>
      <w:bookmarkStart w:id="27" w:name="_Toc25660407"/>
      <w:r>
        <w:rPr>
          <w:rFonts w:cs="Tahoma"/>
          <w:sz w:val="22"/>
          <w:szCs w:val="22"/>
        </w:rPr>
        <w:t xml:space="preserve">Dựa trên các biểu đồ của Git, hoặc các công cụ phân tích code, xuất ra 3 thông kê. </w:t>
      </w:r>
    </w:p>
    <w:p w14:paraId="396018EF" w14:textId="77777777" w:rsidR="0007655A" w:rsidRDefault="0007655A" w:rsidP="00452F34">
      <w:pPr>
        <w:pStyle w:val="ListParagraph"/>
        <w:numPr>
          <w:ilvl w:val="0"/>
          <w:numId w:val="14"/>
        </w:numPr>
        <w:jc w:val="left"/>
        <w:rPr>
          <w:rFonts w:cs="Tahoma"/>
          <w:sz w:val="22"/>
          <w:szCs w:val="22"/>
        </w:rPr>
      </w:pPr>
      <w:r>
        <w:rPr>
          <w:rFonts w:cs="Tahoma"/>
          <w:sz w:val="22"/>
          <w:szCs w:val="22"/>
        </w:rPr>
        <w:t xml:space="preserve">Số commit của mỗi người: </w:t>
      </w:r>
    </w:p>
    <w:p w14:paraId="36A94F08" w14:textId="0FC53EFF" w:rsidR="0007655A" w:rsidRDefault="0007655A" w:rsidP="0007655A">
      <w:pPr>
        <w:ind w:left="360" w:firstLine="360"/>
        <w:jc w:val="left"/>
        <w:rPr>
          <w:rFonts w:cs="Tahoma"/>
          <w:sz w:val="22"/>
          <w:szCs w:val="22"/>
        </w:rPr>
      </w:pPr>
      <w:r>
        <w:rPr>
          <w:rFonts w:cs="Tahoma"/>
          <w:sz w:val="22"/>
          <w:szCs w:val="22"/>
        </w:rPr>
        <w:t xml:space="preserve">+ </w:t>
      </w:r>
      <w:r w:rsidR="008F22EA">
        <w:rPr>
          <w:rFonts w:cs="Tahoma"/>
          <w:sz w:val="22"/>
          <w:szCs w:val="22"/>
        </w:rPr>
        <w:t>Lê Khánh Duy</w:t>
      </w:r>
      <w:r>
        <w:rPr>
          <w:rFonts w:cs="Tahoma"/>
          <w:sz w:val="22"/>
          <w:szCs w:val="22"/>
        </w:rPr>
        <w:t>: 1</w:t>
      </w:r>
      <w:r w:rsidR="008F22EA">
        <w:rPr>
          <w:rFonts w:cs="Tahoma"/>
          <w:sz w:val="22"/>
          <w:szCs w:val="22"/>
        </w:rPr>
        <w:t>8</w:t>
      </w:r>
      <w:r>
        <w:rPr>
          <w:rFonts w:cs="Tahoma"/>
          <w:sz w:val="22"/>
          <w:szCs w:val="22"/>
        </w:rPr>
        <w:t xml:space="preserve"> commit</w:t>
      </w:r>
    </w:p>
    <w:p w14:paraId="1849C751" w14:textId="4C8E4A1D" w:rsidR="0007655A" w:rsidRDefault="0007655A" w:rsidP="0007655A">
      <w:pPr>
        <w:ind w:left="360" w:firstLine="360"/>
        <w:jc w:val="left"/>
        <w:rPr>
          <w:rFonts w:cs="Tahoma"/>
          <w:sz w:val="22"/>
          <w:szCs w:val="22"/>
        </w:rPr>
      </w:pPr>
      <w:r>
        <w:rPr>
          <w:rFonts w:cs="Tahoma"/>
          <w:sz w:val="22"/>
          <w:szCs w:val="22"/>
        </w:rPr>
        <w:t xml:space="preserve">+ </w:t>
      </w:r>
      <w:r w:rsidR="008F22EA">
        <w:rPr>
          <w:rFonts w:cs="Tahoma"/>
          <w:sz w:val="22"/>
          <w:szCs w:val="22"/>
        </w:rPr>
        <w:t>Vũ Minh Hào</w:t>
      </w:r>
      <w:r>
        <w:rPr>
          <w:rFonts w:cs="Tahoma"/>
          <w:sz w:val="22"/>
          <w:szCs w:val="22"/>
        </w:rPr>
        <w:t>: 1</w:t>
      </w:r>
      <w:r w:rsidR="008F22EA">
        <w:rPr>
          <w:rFonts w:cs="Tahoma"/>
          <w:sz w:val="22"/>
          <w:szCs w:val="22"/>
        </w:rPr>
        <w:t>4</w:t>
      </w:r>
      <w:r>
        <w:rPr>
          <w:rFonts w:cs="Tahoma"/>
          <w:sz w:val="22"/>
          <w:szCs w:val="22"/>
        </w:rPr>
        <w:t xml:space="preserve"> commit</w:t>
      </w:r>
    </w:p>
    <w:p w14:paraId="38F3D6D0" w14:textId="77777777" w:rsidR="0007655A" w:rsidRDefault="0007655A" w:rsidP="00452F34">
      <w:pPr>
        <w:pStyle w:val="ListParagraph"/>
        <w:numPr>
          <w:ilvl w:val="0"/>
          <w:numId w:val="14"/>
        </w:numPr>
        <w:jc w:val="left"/>
        <w:rPr>
          <w:rFonts w:cs="Tahoma"/>
          <w:sz w:val="22"/>
          <w:szCs w:val="22"/>
        </w:rPr>
      </w:pPr>
      <w:r>
        <w:rPr>
          <w:rFonts w:cs="Tahoma"/>
          <w:sz w:val="22"/>
          <w:szCs w:val="22"/>
        </w:rPr>
        <w:t>Phân bố commit của dự án (sáng chiều đêm…):</w:t>
      </w:r>
    </w:p>
    <w:p w14:paraId="7D84AAE6" w14:textId="5BCC935A" w:rsidR="0007655A" w:rsidRDefault="0007655A" w:rsidP="0007655A">
      <w:pPr>
        <w:ind w:left="360"/>
        <w:jc w:val="left"/>
        <w:rPr>
          <w:rFonts w:cs="Tahoma"/>
        </w:rPr>
      </w:pPr>
      <w:r>
        <w:rPr>
          <w:rFonts w:cs="Tahoma"/>
          <w:noProof/>
          <w:lang w:eastAsia="en-US" w:bidi="ar-SA"/>
        </w:rPr>
        <w:drawing>
          <wp:inline distT="0" distB="0" distL="0" distR="0" wp14:anchorId="7366E5A3" wp14:editId="5AE344A0">
            <wp:extent cx="4991100" cy="2752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1100" cy="2752725"/>
                    </a:xfrm>
                    <a:prstGeom prst="rect">
                      <a:avLst/>
                    </a:prstGeom>
                    <a:noFill/>
                    <a:ln>
                      <a:noFill/>
                    </a:ln>
                  </pic:spPr>
                </pic:pic>
              </a:graphicData>
            </a:graphic>
          </wp:inline>
        </w:drawing>
      </w:r>
    </w:p>
    <w:p w14:paraId="58A143DD" w14:textId="3DC3ABEA" w:rsidR="0007655A" w:rsidRPr="0007655A" w:rsidRDefault="0007655A" w:rsidP="00452F34">
      <w:pPr>
        <w:pStyle w:val="ListParagraph"/>
        <w:numPr>
          <w:ilvl w:val="0"/>
          <w:numId w:val="14"/>
        </w:numPr>
        <w:jc w:val="left"/>
        <w:rPr>
          <w:rFonts w:cs="Tahoma"/>
          <w:sz w:val="22"/>
          <w:szCs w:val="22"/>
        </w:rPr>
      </w:pPr>
      <w:r>
        <w:rPr>
          <w:rFonts w:cs="Tahoma"/>
          <w:sz w:val="22"/>
          <w:szCs w:val="22"/>
        </w:rPr>
        <w:t>Số dòng lệnh bị thay đổi:</w:t>
      </w:r>
      <w:r>
        <w:rPr>
          <w:rFonts w:cs="Tahoma"/>
        </w:rPr>
        <w:br/>
      </w:r>
      <w:r w:rsidRPr="0007655A">
        <w:rPr>
          <w:rFonts w:cs="Tahoma"/>
          <w:sz w:val="22"/>
          <w:szCs w:val="22"/>
        </w:rPr>
        <w:t xml:space="preserve">     Không bao gồm sáp nhập, </w:t>
      </w:r>
      <w:r w:rsidR="008F22EA">
        <w:rPr>
          <w:rFonts w:cs="Tahoma"/>
          <w:sz w:val="22"/>
          <w:szCs w:val="22"/>
        </w:rPr>
        <w:t>2</w:t>
      </w:r>
      <w:r w:rsidRPr="0007655A">
        <w:rPr>
          <w:rFonts w:cs="Tahoma"/>
          <w:sz w:val="22"/>
          <w:szCs w:val="22"/>
        </w:rPr>
        <w:t xml:space="preserve"> tác giả đã đẩy 32 cam kết thành chủ và 32 cam kết cho tất cả các chi nhánh. Trên bản gốc, 7 tệp đã thay đổi và đã có 417 bổ sung và xóa 1.</w:t>
      </w:r>
    </w:p>
    <w:p w14:paraId="21CF5BD7" w14:textId="26AB646E" w:rsidR="0007655A" w:rsidRDefault="0007655A" w:rsidP="0007655A">
      <w:pPr>
        <w:ind w:left="360"/>
        <w:jc w:val="left"/>
        <w:rPr>
          <w:rFonts w:cs="Tahoma"/>
          <w:noProof/>
        </w:rPr>
      </w:pPr>
    </w:p>
    <w:p w14:paraId="583CC192" w14:textId="75812F81" w:rsidR="0007655A" w:rsidRDefault="00164115" w:rsidP="0007655A">
      <w:pPr>
        <w:ind w:left="360"/>
        <w:jc w:val="left"/>
        <w:rPr>
          <w:rFonts w:cs="Tahoma"/>
        </w:rPr>
      </w:pPr>
      <w:r>
        <w:rPr>
          <w:rFonts w:cs="Tahoma"/>
          <w:noProof/>
          <w:lang w:eastAsia="en-US" w:bidi="ar-SA"/>
        </w:rPr>
        <w:lastRenderedPageBreak/>
        <w:drawing>
          <wp:inline distT="0" distB="0" distL="0" distR="0" wp14:anchorId="06FBC9BE" wp14:editId="32FED6BF">
            <wp:extent cx="5570220" cy="3108960"/>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0220" cy="3108960"/>
                    </a:xfrm>
                    <a:prstGeom prst="rect">
                      <a:avLst/>
                    </a:prstGeom>
                    <a:noFill/>
                    <a:ln>
                      <a:noFill/>
                    </a:ln>
                  </pic:spPr>
                </pic:pic>
              </a:graphicData>
            </a:graphic>
          </wp:inline>
        </w:drawing>
      </w:r>
    </w:p>
    <w:p w14:paraId="2DDAF22E" w14:textId="77777777" w:rsidR="0007655A" w:rsidRDefault="0007655A" w:rsidP="00452F34">
      <w:pPr>
        <w:pStyle w:val="ListParagraph"/>
        <w:numPr>
          <w:ilvl w:val="0"/>
          <w:numId w:val="14"/>
        </w:numPr>
        <w:jc w:val="left"/>
        <w:rPr>
          <w:rFonts w:cs="Tahoma"/>
        </w:rPr>
      </w:pPr>
      <w:r>
        <w:rPr>
          <w:rFonts w:cs="Tahoma"/>
        </w:rPr>
        <w:t>Sơ đồ các branch được tạo ra: Chỉ gồm 1 branch master, sẽ tách nhánh cho từng thành viên vào dự áo sau.</w:t>
      </w:r>
    </w:p>
    <w:p w14:paraId="43899704" w14:textId="77777777" w:rsidR="0007655A" w:rsidRDefault="0007655A" w:rsidP="00452F34">
      <w:pPr>
        <w:pStyle w:val="ListParagraph"/>
        <w:numPr>
          <w:ilvl w:val="0"/>
          <w:numId w:val="14"/>
        </w:numPr>
        <w:jc w:val="left"/>
        <w:rPr>
          <w:rFonts w:cs="Tahoma"/>
        </w:rPr>
      </w:pPr>
      <w:r>
        <w:rPr>
          <w:rFonts w:cs="Tahoma"/>
        </w:rPr>
        <w:t>Số lần clone và view của dự án:</w:t>
      </w:r>
    </w:p>
    <w:p w14:paraId="10735929" w14:textId="77777777" w:rsidR="0007655A" w:rsidRDefault="0007655A" w:rsidP="0007655A">
      <w:pPr>
        <w:pStyle w:val="ListParagraph"/>
        <w:ind w:left="720"/>
        <w:jc w:val="left"/>
        <w:rPr>
          <w:rFonts w:cs="Tahoma"/>
        </w:rPr>
      </w:pPr>
      <w:r>
        <w:rPr>
          <w:rFonts w:cs="Tahoma"/>
        </w:rPr>
        <w:t>+ Số clones và Unique cloners:</w:t>
      </w:r>
    </w:p>
    <w:p w14:paraId="3430322B" w14:textId="19B4484E" w:rsidR="0007655A" w:rsidRDefault="0007655A" w:rsidP="0007655A">
      <w:pPr>
        <w:ind w:left="360"/>
        <w:jc w:val="left"/>
        <w:rPr>
          <w:rFonts w:cs="Tahoma"/>
        </w:rPr>
      </w:pPr>
      <w:r>
        <w:rPr>
          <w:rFonts w:cs="Tahoma"/>
          <w:noProof/>
          <w:lang w:eastAsia="en-US" w:bidi="ar-SA"/>
        </w:rPr>
        <w:drawing>
          <wp:inline distT="0" distB="0" distL="0" distR="0" wp14:anchorId="729BEDC0" wp14:editId="640E753B">
            <wp:extent cx="5143500" cy="2695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3500" cy="2695575"/>
                    </a:xfrm>
                    <a:prstGeom prst="rect">
                      <a:avLst/>
                    </a:prstGeom>
                    <a:noFill/>
                    <a:ln>
                      <a:noFill/>
                    </a:ln>
                  </pic:spPr>
                </pic:pic>
              </a:graphicData>
            </a:graphic>
          </wp:inline>
        </w:drawing>
      </w:r>
    </w:p>
    <w:p w14:paraId="38015EE8" w14:textId="77777777" w:rsidR="0007655A" w:rsidRDefault="0007655A" w:rsidP="0007655A">
      <w:pPr>
        <w:ind w:left="360"/>
        <w:jc w:val="left"/>
        <w:rPr>
          <w:rFonts w:cs="Tahoma"/>
        </w:rPr>
      </w:pPr>
      <w:r>
        <w:rPr>
          <w:rFonts w:cs="Tahoma"/>
        </w:rPr>
        <w:tab/>
        <w:t>+ Visitor and Unique visitor:</w:t>
      </w:r>
    </w:p>
    <w:p w14:paraId="27A2C878" w14:textId="5CDD027D" w:rsidR="0007655A" w:rsidRDefault="0007655A" w:rsidP="0007655A">
      <w:pPr>
        <w:ind w:left="360"/>
        <w:jc w:val="left"/>
        <w:rPr>
          <w:rFonts w:cs="Tahoma"/>
        </w:rPr>
      </w:pPr>
      <w:r>
        <w:rPr>
          <w:rFonts w:cs="Tahoma"/>
          <w:noProof/>
          <w:lang w:eastAsia="en-US" w:bidi="ar-SA"/>
        </w:rPr>
        <w:lastRenderedPageBreak/>
        <w:drawing>
          <wp:inline distT="0" distB="0" distL="0" distR="0" wp14:anchorId="62FCE6AB" wp14:editId="44DFE83B">
            <wp:extent cx="5057775" cy="2676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7775" cy="2676525"/>
                    </a:xfrm>
                    <a:prstGeom prst="rect">
                      <a:avLst/>
                    </a:prstGeom>
                    <a:noFill/>
                    <a:ln>
                      <a:noFill/>
                    </a:ln>
                  </pic:spPr>
                </pic:pic>
              </a:graphicData>
            </a:graphic>
          </wp:inline>
        </w:drawing>
      </w:r>
    </w:p>
    <w:p w14:paraId="071A5D9D" w14:textId="006A1283" w:rsidR="00D1020B" w:rsidRPr="00D1020B" w:rsidRDefault="00D1020B" w:rsidP="00D1020B">
      <w:pPr>
        <w:pStyle w:val="Heading2"/>
      </w:pPr>
      <w:r>
        <w:t>Quản lý công việc</w:t>
      </w:r>
      <w:bookmarkEnd w:id="27"/>
    </w:p>
    <w:p w14:paraId="16389C39" w14:textId="77777777" w:rsidR="0007655A" w:rsidRDefault="0007655A" w:rsidP="0007655A">
      <w:pPr>
        <w:jc w:val="left"/>
        <w:rPr>
          <w:rFonts w:cs="Tahoma"/>
        </w:rPr>
      </w:pPr>
      <w:bookmarkStart w:id="28" w:name="_Toc25660408"/>
      <w:r>
        <w:rPr>
          <w:rFonts w:cs="Tahoma"/>
        </w:rPr>
        <w:t>Dựa trên các biểu đồ của Planner, xuất ra 2 thống kê.</w:t>
      </w:r>
    </w:p>
    <w:p w14:paraId="14CDFC65" w14:textId="77777777" w:rsidR="0007655A" w:rsidRDefault="0007655A" w:rsidP="00452F34">
      <w:pPr>
        <w:pStyle w:val="ListParagraph"/>
        <w:numPr>
          <w:ilvl w:val="0"/>
          <w:numId w:val="15"/>
        </w:numPr>
        <w:jc w:val="left"/>
        <w:rPr>
          <w:rFonts w:cs="Tahoma"/>
        </w:rPr>
      </w:pPr>
      <w:r>
        <w:rPr>
          <w:rFonts w:cs="Tahoma"/>
        </w:rPr>
        <w:t>Số task đã hoàn thành, chưa hoàn thành, muộn:</w:t>
      </w:r>
    </w:p>
    <w:p w14:paraId="3D585F52" w14:textId="77777777" w:rsidR="0007655A" w:rsidRDefault="0007655A" w:rsidP="0007655A">
      <w:pPr>
        <w:ind w:left="360"/>
        <w:jc w:val="left"/>
        <w:rPr>
          <w:rFonts w:cs="Tahoma"/>
        </w:rPr>
      </w:pPr>
      <w:r>
        <w:rPr>
          <w:rFonts w:cs="Tahoma"/>
        </w:rPr>
        <w:t>+ Số task hoàn thành: 4 task</w:t>
      </w:r>
    </w:p>
    <w:p w14:paraId="024DA236" w14:textId="77777777" w:rsidR="0007655A" w:rsidRDefault="0007655A" w:rsidP="0007655A">
      <w:pPr>
        <w:ind w:left="360"/>
        <w:jc w:val="left"/>
        <w:rPr>
          <w:rFonts w:cs="Tahoma"/>
        </w:rPr>
      </w:pPr>
      <w:r>
        <w:rPr>
          <w:rFonts w:cs="Tahoma"/>
        </w:rPr>
        <w:t>+ Số task chưa hoàn thành: 30 task</w:t>
      </w:r>
    </w:p>
    <w:p w14:paraId="7754A7CA" w14:textId="77777777" w:rsidR="0007655A" w:rsidRDefault="0007655A" w:rsidP="0007655A">
      <w:pPr>
        <w:ind w:left="360"/>
        <w:jc w:val="left"/>
        <w:rPr>
          <w:rFonts w:cs="Tahoma"/>
        </w:rPr>
      </w:pPr>
      <w:r>
        <w:rPr>
          <w:rFonts w:cs="Tahoma"/>
        </w:rPr>
        <w:t>+ Số task đang thực hiện: 2 task</w:t>
      </w:r>
    </w:p>
    <w:p w14:paraId="05B5D6BE" w14:textId="77777777" w:rsidR="0007655A" w:rsidRDefault="0007655A" w:rsidP="0007655A">
      <w:pPr>
        <w:ind w:left="360"/>
        <w:jc w:val="left"/>
        <w:rPr>
          <w:rFonts w:cs="Tahoma"/>
        </w:rPr>
      </w:pPr>
      <w:r>
        <w:rPr>
          <w:rFonts w:cs="Tahoma"/>
        </w:rPr>
        <w:t>+ Số task muộn: 0 task</w:t>
      </w:r>
    </w:p>
    <w:p w14:paraId="2BFBDFDC" w14:textId="77777777" w:rsidR="0007655A" w:rsidRDefault="0007655A" w:rsidP="0007655A">
      <w:pPr>
        <w:ind w:left="360"/>
        <w:jc w:val="left"/>
        <w:rPr>
          <w:rFonts w:cs="Tahoma"/>
        </w:rPr>
      </w:pPr>
      <w:r>
        <w:rPr>
          <w:rFonts w:cs="Tahoma"/>
        </w:rPr>
        <w:t>Trạng thái:</w:t>
      </w:r>
    </w:p>
    <w:p w14:paraId="78C7D488" w14:textId="1F39C234" w:rsidR="0007655A" w:rsidRDefault="0007655A" w:rsidP="0007655A">
      <w:pPr>
        <w:ind w:left="360"/>
        <w:jc w:val="left"/>
        <w:rPr>
          <w:rFonts w:cs="Tahoma"/>
        </w:rPr>
      </w:pPr>
      <w:r>
        <w:rPr>
          <w:rFonts w:cs="Tahoma"/>
          <w:noProof/>
          <w:lang w:eastAsia="en-US" w:bidi="ar-SA"/>
        </w:rPr>
        <w:drawing>
          <wp:inline distT="0" distB="0" distL="0" distR="0" wp14:anchorId="3AB9263A" wp14:editId="4A8D065C">
            <wp:extent cx="5114925" cy="3343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4925" cy="3343275"/>
                    </a:xfrm>
                    <a:prstGeom prst="rect">
                      <a:avLst/>
                    </a:prstGeom>
                    <a:noFill/>
                    <a:ln>
                      <a:noFill/>
                    </a:ln>
                  </pic:spPr>
                </pic:pic>
              </a:graphicData>
            </a:graphic>
          </wp:inline>
        </w:drawing>
      </w:r>
    </w:p>
    <w:p w14:paraId="4D77496A" w14:textId="77777777" w:rsidR="00C76DE8" w:rsidRDefault="00C76DE8">
      <w:pPr>
        <w:widowControl/>
        <w:suppressAutoHyphens w:val="0"/>
        <w:spacing w:after="0" w:line="240" w:lineRule="auto"/>
        <w:jc w:val="left"/>
        <w:rPr>
          <w:rFonts w:cs="Tahoma"/>
        </w:rPr>
      </w:pPr>
      <w:r>
        <w:rPr>
          <w:rFonts w:cs="Tahoma"/>
        </w:rPr>
        <w:br w:type="page"/>
      </w:r>
    </w:p>
    <w:p w14:paraId="25316EE7" w14:textId="2B789EF8" w:rsidR="0007655A" w:rsidRDefault="0007655A" w:rsidP="0007655A">
      <w:pPr>
        <w:ind w:left="360"/>
        <w:jc w:val="left"/>
        <w:rPr>
          <w:rFonts w:cs="Tahoma"/>
        </w:rPr>
      </w:pPr>
      <w:r>
        <w:rPr>
          <w:rFonts w:cs="Tahoma"/>
        </w:rPr>
        <w:lastRenderedPageBreak/>
        <w:t>Bộ chứa:</w:t>
      </w:r>
    </w:p>
    <w:p w14:paraId="74785361" w14:textId="6BC094E0" w:rsidR="0007655A" w:rsidRDefault="0007655A" w:rsidP="0007655A">
      <w:pPr>
        <w:ind w:left="360"/>
        <w:jc w:val="left"/>
        <w:rPr>
          <w:rFonts w:cs="Tahoma"/>
        </w:rPr>
      </w:pPr>
      <w:r>
        <w:rPr>
          <w:rFonts w:cs="Tahoma"/>
          <w:noProof/>
          <w:lang w:eastAsia="en-US" w:bidi="ar-SA"/>
        </w:rPr>
        <w:drawing>
          <wp:inline distT="0" distB="0" distL="0" distR="0" wp14:anchorId="6BFC5D7A" wp14:editId="2C80FEED">
            <wp:extent cx="5067300" cy="2657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7300" cy="2657475"/>
                    </a:xfrm>
                    <a:prstGeom prst="rect">
                      <a:avLst/>
                    </a:prstGeom>
                    <a:noFill/>
                    <a:ln>
                      <a:noFill/>
                    </a:ln>
                  </pic:spPr>
                </pic:pic>
              </a:graphicData>
            </a:graphic>
          </wp:inline>
        </w:drawing>
      </w:r>
    </w:p>
    <w:p w14:paraId="4723AAAC" w14:textId="77777777" w:rsidR="0007655A" w:rsidRDefault="0007655A" w:rsidP="00452F34">
      <w:pPr>
        <w:pStyle w:val="ListParagraph"/>
        <w:numPr>
          <w:ilvl w:val="0"/>
          <w:numId w:val="15"/>
        </w:numPr>
        <w:jc w:val="left"/>
        <w:rPr>
          <w:rFonts w:cs="Tahoma"/>
        </w:rPr>
      </w:pPr>
      <w:r>
        <w:rPr>
          <w:rFonts w:cs="Tahoma"/>
        </w:rPr>
        <w:t>Bố trí task theo Schedule:</w:t>
      </w:r>
    </w:p>
    <w:p w14:paraId="3E575AD5" w14:textId="7F19B8CB" w:rsidR="0007655A" w:rsidRDefault="0007655A" w:rsidP="0007655A">
      <w:pPr>
        <w:ind w:left="360"/>
        <w:jc w:val="left"/>
        <w:rPr>
          <w:rFonts w:cs="Tahoma"/>
        </w:rPr>
      </w:pPr>
      <w:r>
        <w:rPr>
          <w:rFonts w:cs="Tahoma"/>
          <w:noProof/>
          <w:lang w:eastAsia="en-US" w:bidi="ar-SA"/>
        </w:rPr>
        <w:drawing>
          <wp:inline distT="0" distB="0" distL="0" distR="0" wp14:anchorId="4B9B0C6D" wp14:editId="6745E2C6">
            <wp:extent cx="5095875" cy="3124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5875" cy="3124200"/>
                    </a:xfrm>
                    <a:prstGeom prst="rect">
                      <a:avLst/>
                    </a:prstGeom>
                    <a:noFill/>
                    <a:ln>
                      <a:noFill/>
                    </a:ln>
                  </pic:spPr>
                </pic:pic>
              </a:graphicData>
            </a:graphic>
          </wp:inline>
        </w:drawing>
      </w:r>
    </w:p>
    <w:p w14:paraId="01AC2A27" w14:textId="1E92EDB7" w:rsidR="00127A55" w:rsidRDefault="00127A55" w:rsidP="00127A55">
      <w:pPr>
        <w:pStyle w:val="Heading1"/>
        <w:rPr>
          <w:lang w:eastAsia="en-US" w:bidi="ar-SA"/>
        </w:rPr>
      </w:pPr>
      <w:r>
        <w:rPr>
          <w:lang w:eastAsia="en-US" w:bidi="ar-SA"/>
        </w:rPr>
        <w:t>Danh mục tài liệu liên quan</w:t>
      </w:r>
      <w:bookmarkEnd w:id="28"/>
    </w:p>
    <w:p w14:paraId="46BDFD53" w14:textId="77777777" w:rsidR="00127A55" w:rsidRPr="00127A55" w:rsidRDefault="00127A55" w:rsidP="00127A55">
      <w:pPr>
        <w:rPr>
          <w:lang w:eastAsia="en-US" w:bidi="ar-SA"/>
        </w:rPr>
      </w:pPr>
    </w:p>
    <w:p w14:paraId="69846EB5" w14:textId="494D7700" w:rsidR="00CC2DF8" w:rsidRPr="00CC2DF8" w:rsidRDefault="00CC2DF8" w:rsidP="00CC2DF8">
      <w:pPr>
        <w:spacing w:before="60" w:after="60" w:line="312" w:lineRule="auto"/>
        <w:rPr>
          <w:rFonts w:cs="Times New Roman"/>
          <w:color w:val="000000"/>
        </w:rPr>
      </w:pPr>
      <w:r w:rsidRPr="00CC2DF8">
        <w:rPr>
          <w:rFonts w:cs="Times New Roman"/>
          <w:color w:val="000000"/>
        </w:rPr>
        <w:t xml:space="preserve">[1]. Giáo trình quản lý dự án – Thầy Nguyễn </w:t>
      </w:r>
      <w:r>
        <w:rPr>
          <w:rFonts w:cs="Times New Roman"/>
          <w:color w:val="000000"/>
        </w:rPr>
        <w:t>Đức Tiến</w:t>
      </w:r>
    </w:p>
    <w:p w14:paraId="1898028D" w14:textId="77777777" w:rsidR="00CC2DF8" w:rsidRPr="00CC2DF8" w:rsidRDefault="00CC2DF8" w:rsidP="00CC2DF8">
      <w:pPr>
        <w:spacing w:before="60" w:after="60" w:line="312" w:lineRule="auto"/>
        <w:rPr>
          <w:rFonts w:cs="Times New Roman"/>
          <w:color w:val="000000"/>
        </w:rPr>
      </w:pPr>
      <w:r w:rsidRPr="00CC2DF8">
        <w:rPr>
          <w:rFonts w:cs="Times New Roman"/>
          <w:color w:val="000000"/>
        </w:rPr>
        <w:t>[2]. A guide to the project managerment body of knowledge – Pmbook guide – fourth edition</w:t>
      </w:r>
    </w:p>
    <w:p w14:paraId="1AA6AB2C" w14:textId="77777777" w:rsidR="00CC2DF8" w:rsidRPr="00CC2DF8" w:rsidRDefault="00CC2DF8" w:rsidP="00CC2DF8">
      <w:pPr>
        <w:spacing w:before="60" w:after="60" w:line="312" w:lineRule="auto"/>
        <w:rPr>
          <w:rFonts w:cs="Times New Roman"/>
          <w:color w:val="000000"/>
        </w:rPr>
      </w:pPr>
      <w:r w:rsidRPr="00CC2DF8">
        <w:rPr>
          <w:rFonts w:cs="Times New Roman"/>
          <w:color w:val="000000"/>
        </w:rPr>
        <w:t>[3]. Quản lý dự án cntt- đại học quốc gia thành phố hồ chi minh</w:t>
      </w:r>
    </w:p>
    <w:p w14:paraId="0701898F" w14:textId="77777777" w:rsidR="00CC2DF8" w:rsidRPr="00CC2DF8" w:rsidRDefault="00CC2DF8" w:rsidP="00CC2DF8">
      <w:pPr>
        <w:spacing w:before="60" w:after="60" w:line="312" w:lineRule="auto"/>
        <w:rPr>
          <w:rFonts w:cs="Times New Roman"/>
        </w:rPr>
      </w:pPr>
      <w:r w:rsidRPr="00CC2DF8">
        <w:rPr>
          <w:rFonts w:cs="Times New Roman"/>
        </w:rPr>
        <w:t>[4]. Website google.com.vn.</w:t>
      </w:r>
    </w:p>
    <w:p w14:paraId="7568F996" w14:textId="77777777" w:rsidR="00BC1A91" w:rsidRPr="00BC1A91" w:rsidRDefault="00BC1A91" w:rsidP="00BC1A91">
      <w:pPr>
        <w:rPr>
          <w:lang w:eastAsia="en-US" w:bidi="ar-SA"/>
        </w:rPr>
      </w:pPr>
    </w:p>
    <w:p w14:paraId="303DD100" w14:textId="77777777" w:rsidR="00A62F4F" w:rsidRPr="00A62F4F" w:rsidRDefault="00A62F4F" w:rsidP="00A62F4F"/>
    <w:sectPr w:rsidR="00A62F4F" w:rsidRPr="00A62F4F" w:rsidSect="00DB0353">
      <w:headerReference w:type="default" r:id="rId18"/>
      <w:footerReference w:type="even" r:id="rId19"/>
      <w:footerReference w:type="default" r:id="rId20"/>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CD06F8" w14:textId="77777777" w:rsidR="006835AF" w:rsidRDefault="006835AF">
      <w:r>
        <w:separator/>
      </w:r>
    </w:p>
    <w:p w14:paraId="3591298B" w14:textId="77777777" w:rsidR="006835AF" w:rsidRDefault="006835AF"/>
  </w:endnote>
  <w:endnote w:type="continuationSeparator" w:id="0">
    <w:p w14:paraId="4434E0C6" w14:textId="77777777" w:rsidR="006835AF" w:rsidRDefault="006835AF">
      <w:r>
        <w:continuationSeparator/>
      </w:r>
    </w:p>
    <w:p w14:paraId="3B9FD68F" w14:textId="77777777" w:rsidR="006835AF" w:rsidRDefault="006835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7E45A" w14:textId="77777777" w:rsidR="001717B6" w:rsidRDefault="001717B6"/>
  <w:p w14:paraId="7F403060" w14:textId="77777777" w:rsidR="001717B6" w:rsidRDefault="001717B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85AEA" w14:textId="77AA30B6" w:rsidR="001717B6" w:rsidRPr="001022FF" w:rsidRDefault="001717B6"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F065B9">
      <w:rPr>
        <w:i/>
        <w:noProof/>
        <w:color w:val="C00000"/>
        <w:lang w:eastAsia="ar-SA" w:bidi="ar-SA"/>
      </w:rPr>
      <w:t>20</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F065B9">
      <w:rPr>
        <w:i/>
        <w:noProof/>
        <w:color w:val="C00000"/>
        <w:lang w:eastAsia="ar-SA" w:bidi="ar-SA"/>
      </w:rPr>
      <w:t>20</w:t>
    </w:r>
    <w:r w:rsidRPr="001022FF">
      <w:rPr>
        <w:i/>
        <w:color w:val="C00000"/>
        <w:lang w:eastAsia="ar-SA" w:bidi="ar-S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47B822" w14:textId="77777777" w:rsidR="006835AF" w:rsidRDefault="006835AF">
      <w:r>
        <w:separator/>
      </w:r>
    </w:p>
    <w:p w14:paraId="286FB417" w14:textId="77777777" w:rsidR="006835AF" w:rsidRDefault="006835AF"/>
  </w:footnote>
  <w:footnote w:type="continuationSeparator" w:id="0">
    <w:p w14:paraId="5A4B7499" w14:textId="77777777" w:rsidR="006835AF" w:rsidRDefault="006835AF">
      <w:r>
        <w:continuationSeparator/>
      </w:r>
    </w:p>
    <w:p w14:paraId="1BC50ABE" w14:textId="77777777" w:rsidR="006835AF" w:rsidRDefault="006835A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A4CFE" w14:textId="43E7782C" w:rsidR="001717B6" w:rsidRPr="00AB15C8" w:rsidRDefault="001717B6" w:rsidP="002F5F61">
    <w:pPr>
      <w:pStyle w:val="Header"/>
      <w:pBdr>
        <w:bottom w:val="single" w:sz="8" w:space="1" w:color="365F91"/>
      </w:pBdr>
      <w:tabs>
        <w:tab w:val="right" w:pos="8784"/>
      </w:tabs>
      <w:ind w:right="27"/>
      <w:rPr>
        <w:i/>
        <w:color w:val="C00000"/>
        <w:lang w:eastAsia="ar-SA" w:bidi="ar-SA"/>
      </w:rPr>
    </w:pPr>
    <w:r>
      <w:rPr>
        <w:b/>
        <w:i/>
        <w:noProof/>
        <w:color w:val="C00000"/>
        <w:sz w:val="16"/>
        <w:lang w:eastAsia="en-US" w:bidi="ar-SA"/>
      </w:rPr>
      <w:drawing>
        <wp:inline distT="0" distB="0" distL="0" distR="0" wp14:anchorId="408A67EF" wp14:editId="18C21657">
          <wp:extent cx="714375" cy="409575"/>
          <wp:effectExtent l="0" t="0" r="0" b="952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409575"/>
                  </a:xfrm>
                  <a:prstGeom prst="rect">
                    <a:avLst/>
                  </a:prstGeom>
                  <a:noFill/>
                  <a:ln>
                    <a:noFill/>
                  </a:ln>
                </pic:spPr>
              </pic:pic>
            </a:graphicData>
          </a:graphic>
        </wp:inline>
      </w:drawing>
    </w:r>
    <w:r w:rsidRPr="00AB15C8">
      <w:rPr>
        <w:i/>
        <w:color w:val="C00000"/>
        <w:lang w:eastAsia="ar-SA" w:bidi="ar-SA"/>
      </w:rPr>
      <w:tab/>
    </w:r>
    <w:r>
      <w:rPr>
        <w:i/>
        <w:color w:val="C00000"/>
        <w:lang w:eastAsia="ar-SA" w:bidi="ar-SA"/>
      </w:rPr>
      <w:t>C</w:t>
    </w:r>
    <w:r w:rsidRPr="001717B6">
      <w:rPr>
        <w:i/>
        <w:color w:val="C00000"/>
        <w:lang w:eastAsia="ar-SA" w:bidi="ar-SA"/>
      </w:rPr>
      <w:t>hế tạo máy đo nồng độ cồn trong hơi thở</w:t>
    </w:r>
    <w:r>
      <w:rPr>
        <w:i/>
        <w:color w:val="C00000"/>
        <w:lang w:eastAsia="ar-SA" w:bidi="ar-SA"/>
      </w:rPr>
      <w:t xml:space="preserve"> </w:t>
    </w:r>
  </w:p>
  <w:p w14:paraId="3C989147" w14:textId="77777777" w:rsidR="001717B6" w:rsidRDefault="001717B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4"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6"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7"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8"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9"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0"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1"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2"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3"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4"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5"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6" w15:restartNumberingAfterBreak="0">
    <w:nsid w:val="05D56C4D"/>
    <w:multiLevelType w:val="multilevel"/>
    <w:tmpl w:val="2952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D34AF3"/>
    <w:multiLevelType w:val="multilevel"/>
    <w:tmpl w:val="3440E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B7002D"/>
    <w:multiLevelType w:val="hybridMultilevel"/>
    <w:tmpl w:val="F69A3442"/>
    <w:lvl w:ilvl="0" w:tplc="5B2AEC04">
      <w:start w:val="2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1F825FC"/>
    <w:multiLevelType w:val="hybridMultilevel"/>
    <w:tmpl w:val="46C4251A"/>
    <w:lvl w:ilvl="0" w:tplc="04090001">
      <w:start w:val="1"/>
      <w:numFmt w:val="bullet"/>
      <w:lvlText w:val=""/>
      <w:lvlJc w:val="left"/>
      <w:pPr>
        <w:ind w:left="3070" w:hanging="360"/>
      </w:pPr>
      <w:rPr>
        <w:rFonts w:ascii="Symbol" w:hAnsi="Symbol" w:hint="default"/>
      </w:rPr>
    </w:lvl>
    <w:lvl w:ilvl="1" w:tplc="04090003" w:tentative="1">
      <w:start w:val="1"/>
      <w:numFmt w:val="bullet"/>
      <w:lvlText w:val="o"/>
      <w:lvlJc w:val="left"/>
      <w:pPr>
        <w:ind w:left="3790" w:hanging="360"/>
      </w:pPr>
      <w:rPr>
        <w:rFonts w:ascii="Courier New" w:hAnsi="Courier New" w:cs="Courier New" w:hint="default"/>
      </w:rPr>
    </w:lvl>
    <w:lvl w:ilvl="2" w:tplc="04090005" w:tentative="1">
      <w:start w:val="1"/>
      <w:numFmt w:val="bullet"/>
      <w:lvlText w:val=""/>
      <w:lvlJc w:val="left"/>
      <w:pPr>
        <w:ind w:left="4510" w:hanging="360"/>
      </w:pPr>
      <w:rPr>
        <w:rFonts w:ascii="Wingdings" w:hAnsi="Wingdings" w:hint="default"/>
      </w:rPr>
    </w:lvl>
    <w:lvl w:ilvl="3" w:tplc="04090001" w:tentative="1">
      <w:start w:val="1"/>
      <w:numFmt w:val="bullet"/>
      <w:lvlText w:val=""/>
      <w:lvlJc w:val="left"/>
      <w:pPr>
        <w:ind w:left="5230" w:hanging="360"/>
      </w:pPr>
      <w:rPr>
        <w:rFonts w:ascii="Symbol" w:hAnsi="Symbol" w:hint="default"/>
      </w:rPr>
    </w:lvl>
    <w:lvl w:ilvl="4" w:tplc="04090003" w:tentative="1">
      <w:start w:val="1"/>
      <w:numFmt w:val="bullet"/>
      <w:lvlText w:val="o"/>
      <w:lvlJc w:val="left"/>
      <w:pPr>
        <w:ind w:left="5950" w:hanging="360"/>
      </w:pPr>
      <w:rPr>
        <w:rFonts w:ascii="Courier New" w:hAnsi="Courier New" w:cs="Courier New" w:hint="default"/>
      </w:rPr>
    </w:lvl>
    <w:lvl w:ilvl="5" w:tplc="04090005" w:tentative="1">
      <w:start w:val="1"/>
      <w:numFmt w:val="bullet"/>
      <w:lvlText w:val=""/>
      <w:lvlJc w:val="left"/>
      <w:pPr>
        <w:ind w:left="6670" w:hanging="360"/>
      </w:pPr>
      <w:rPr>
        <w:rFonts w:ascii="Wingdings" w:hAnsi="Wingdings" w:hint="default"/>
      </w:rPr>
    </w:lvl>
    <w:lvl w:ilvl="6" w:tplc="04090001" w:tentative="1">
      <w:start w:val="1"/>
      <w:numFmt w:val="bullet"/>
      <w:lvlText w:val=""/>
      <w:lvlJc w:val="left"/>
      <w:pPr>
        <w:ind w:left="7390" w:hanging="360"/>
      </w:pPr>
      <w:rPr>
        <w:rFonts w:ascii="Symbol" w:hAnsi="Symbol" w:hint="default"/>
      </w:rPr>
    </w:lvl>
    <w:lvl w:ilvl="7" w:tplc="04090003" w:tentative="1">
      <w:start w:val="1"/>
      <w:numFmt w:val="bullet"/>
      <w:lvlText w:val="o"/>
      <w:lvlJc w:val="left"/>
      <w:pPr>
        <w:ind w:left="8110" w:hanging="360"/>
      </w:pPr>
      <w:rPr>
        <w:rFonts w:ascii="Courier New" w:hAnsi="Courier New" w:cs="Courier New" w:hint="default"/>
      </w:rPr>
    </w:lvl>
    <w:lvl w:ilvl="8" w:tplc="04090005" w:tentative="1">
      <w:start w:val="1"/>
      <w:numFmt w:val="bullet"/>
      <w:lvlText w:val=""/>
      <w:lvlJc w:val="left"/>
      <w:pPr>
        <w:ind w:left="8830" w:hanging="360"/>
      </w:pPr>
      <w:rPr>
        <w:rFonts w:ascii="Wingdings" w:hAnsi="Wingdings" w:hint="default"/>
      </w:rPr>
    </w:lvl>
  </w:abstractNum>
  <w:abstractNum w:abstractNumId="21" w15:restartNumberingAfterBreak="0">
    <w:nsid w:val="3F393CF8"/>
    <w:multiLevelType w:val="hybridMultilevel"/>
    <w:tmpl w:val="C4429DA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6D5F0E"/>
    <w:multiLevelType w:val="hybridMultilevel"/>
    <w:tmpl w:val="EB6088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7DD20E8"/>
    <w:multiLevelType w:val="hybridMultilevel"/>
    <w:tmpl w:val="D1F6862E"/>
    <w:lvl w:ilvl="0" w:tplc="DB54C158">
      <w:numFmt w:val="bullet"/>
      <w:lvlText w:val="-"/>
      <w:lvlJc w:val="left"/>
      <w:pPr>
        <w:ind w:left="1080" w:hanging="360"/>
      </w:pPr>
      <w:rPr>
        <w:rFonts w:ascii="Tahoma" w:eastAsia="MS Mincho"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87D321F"/>
    <w:multiLevelType w:val="hybridMultilevel"/>
    <w:tmpl w:val="6EA08DA6"/>
    <w:lvl w:ilvl="0" w:tplc="714E2BD8">
      <w:numFmt w:val="bullet"/>
      <w:lvlText w:val="-"/>
      <w:lvlJc w:val="left"/>
      <w:pPr>
        <w:ind w:left="720" w:hanging="360"/>
      </w:pPr>
      <w:rPr>
        <w:rFonts w:ascii="Tahoma" w:eastAsia="MS Mincho" w:hAnsi="Tahoma" w:cs="Tahoma"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AE3EE6"/>
    <w:multiLevelType w:val="hybridMultilevel"/>
    <w:tmpl w:val="15FA9E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4FB05C61"/>
    <w:multiLevelType w:val="multilevel"/>
    <w:tmpl w:val="695A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8825A3"/>
    <w:multiLevelType w:val="hybridMultilevel"/>
    <w:tmpl w:val="2D0229C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679C2522"/>
    <w:multiLevelType w:val="hybridMultilevel"/>
    <w:tmpl w:val="931AF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58660B"/>
    <w:multiLevelType w:val="hybridMultilevel"/>
    <w:tmpl w:val="53A695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0"/>
  </w:num>
  <w:num w:numId="3">
    <w:abstractNumId w:val="24"/>
  </w:num>
  <w:num w:numId="4">
    <w:abstractNumId w:val="23"/>
  </w:num>
  <w:num w:numId="5">
    <w:abstractNumId w:val="17"/>
  </w:num>
  <w:num w:numId="6">
    <w:abstractNumId w:val="26"/>
  </w:num>
  <w:num w:numId="7">
    <w:abstractNumId w:val="16"/>
  </w:num>
  <w:num w:numId="8">
    <w:abstractNumId w:val="25"/>
  </w:num>
  <w:num w:numId="9">
    <w:abstractNumId w:val="21"/>
  </w:num>
  <w:num w:numId="10">
    <w:abstractNumId w:val="27"/>
  </w:num>
  <w:num w:numId="11">
    <w:abstractNumId w:val="20"/>
  </w:num>
  <w:num w:numId="12">
    <w:abstractNumId w:val="19"/>
  </w:num>
  <w:num w:numId="13">
    <w:abstractNumId w:val="31"/>
  </w:num>
  <w:num w:numId="1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22"/>
  </w:num>
  <w:num w:numId="18">
    <w:abstractNumId w:val="2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09F"/>
    <w:rsid w:val="00030EB1"/>
    <w:rsid w:val="00033D8B"/>
    <w:rsid w:val="000342ED"/>
    <w:rsid w:val="0003691C"/>
    <w:rsid w:val="00044EE2"/>
    <w:rsid w:val="000465BE"/>
    <w:rsid w:val="00050CBF"/>
    <w:rsid w:val="00054E47"/>
    <w:rsid w:val="00063221"/>
    <w:rsid w:val="000705DC"/>
    <w:rsid w:val="00072CD7"/>
    <w:rsid w:val="0007655A"/>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19D7"/>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35526"/>
    <w:rsid w:val="001370E8"/>
    <w:rsid w:val="001417E6"/>
    <w:rsid w:val="00141B15"/>
    <w:rsid w:val="00142DEF"/>
    <w:rsid w:val="001501A9"/>
    <w:rsid w:val="00164115"/>
    <w:rsid w:val="00165B2F"/>
    <w:rsid w:val="001674DD"/>
    <w:rsid w:val="001706A0"/>
    <w:rsid w:val="00170971"/>
    <w:rsid w:val="0017102C"/>
    <w:rsid w:val="00171520"/>
    <w:rsid w:val="001717B6"/>
    <w:rsid w:val="00172B44"/>
    <w:rsid w:val="00175BC5"/>
    <w:rsid w:val="00180183"/>
    <w:rsid w:val="00191F37"/>
    <w:rsid w:val="00192437"/>
    <w:rsid w:val="001A04B9"/>
    <w:rsid w:val="001A0A26"/>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58BE"/>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57F"/>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815"/>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018F"/>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2F34"/>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4168"/>
    <w:rsid w:val="004D572B"/>
    <w:rsid w:val="004D7309"/>
    <w:rsid w:val="004E3C1E"/>
    <w:rsid w:val="004F0C06"/>
    <w:rsid w:val="004F23DA"/>
    <w:rsid w:val="004F37AE"/>
    <w:rsid w:val="004F3E43"/>
    <w:rsid w:val="004F6387"/>
    <w:rsid w:val="00501304"/>
    <w:rsid w:val="005040CD"/>
    <w:rsid w:val="00506B51"/>
    <w:rsid w:val="00506F90"/>
    <w:rsid w:val="00507006"/>
    <w:rsid w:val="00517604"/>
    <w:rsid w:val="005306F1"/>
    <w:rsid w:val="005325D6"/>
    <w:rsid w:val="00535FEC"/>
    <w:rsid w:val="00537E16"/>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0D8"/>
    <w:rsid w:val="00611CB5"/>
    <w:rsid w:val="00612C3F"/>
    <w:rsid w:val="00612FB1"/>
    <w:rsid w:val="006158E3"/>
    <w:rsid w:val="006206D0"/>
    <w:rsid w:val="0062484B"/>
    <w:rsid w:val="00625AEF"/>
    <w:rsid w:val="006322D7"/>
    <w:rsid w:val="00642F63"/>
    <w:rsid w:val="00644387"/>
    <w:rsid w:val="00645808"/>
    <w:rsid w:val="00646789"/>
    <w:rsid w:val="00651187"/>
    <w:rsid w:val="006519D7"/>
    <w:rsid w:val="006526C5"/>
    <w:rsid w:val="00654A5B"/>
    <w:rsid w:val="00655F88"/>
    <w:rsid w:val="006645F5"/>
    <w:rsid w:val="00666F0F"/>
    <w:rsid w:val="006677AA"/>
    <w:rsid w:val="00667DD5"/>
    <w:rsid w:val="0067312C"/>
    <w:rsid w:val="00676795"/>
    <w:rsid w:val="00682351"/>
    <w:rsid w:val="006835AF"/>
    <w:rsid w:val="0068390E"/>
    <w:rsid w:val="00686B20"/>
    <w:rsid w:val="00687A4B"/>
    <w:rsid w:val="00691E7B"/>
    <w:rsid w:val="0069381A"/>
    <w:rsid w:val="0069459D"/>
    <w:rsid w:val="00695D18"/>
    <w:rsid w:val="006A3A81"/>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2EA"/>
    <w:rsid w:val="008868E0"/>
    <w:rsid w:val="00895F6E"/>
    <w:rsid w:val="00896C23"/>
    <w:rsid w:val="008A4F46"/>
    <w:rsid w:val="008A60DC"/>
    <w:rsid w:val="008A7E5C"/>
    <w:rsid w:val="008B0148"/>
    <w:rsid w:val="008B0D9E"/>
    <w:rsid w:val="008B3A19"/>
    <w:rsid w:val="008B4872"/>
    <w:rsid w:val="008B68D0"/>
    <w:rsid w:val="008C03F8"/>
    <w:rsid w:val="008C0E63"/>
    <w:rsid w:val="008C1710"/>
    <w:rsid w:val="008D0992"/>
    <w:rsid w:val="008D1ED2"/>
    <w:rsid w:val="008D1F52"/>
    <w:rsid w:val="008D4E35"/>
    <w:rsid w:val="008E0605"/>
    <w:rsid w:val="008E661F"/>
    <w:rsid w:val="008E6AE9"/>
    <w:rsid w:val="008E766C"/>
    <w:rsid w:val="008F22EA"/>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359"/>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6DE8"/>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B79B3"/>
    <w:rsid w:val="00CC00AB"/>
    <w:rsid w:val="00CC1CD0"/>
    <w:rsid w:val="00CC24F7"/>
    <w:rsid w:val="00CC2A76"/>
    <w:rsid w:val="00CC2DF8"/>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35AD3"/>
    <w:rsid w:val="00D43208"/>
    <w:rsid w:val="00D466C7"/>
    <w:rsid w:val="00D51001"/>
    <w:rsid w:val="00D51159"/>
    <w:rsid w:val="00D513C9"/>
    <w:rsid w:val="00D650B4"/>
    <w:rsid w:val="00D65A38"/>
    <w:rsid w:val="00D6697D"/>
    <w:rsid w:val="00D7293B"/>
    <w:rsid w:val="00D72C0E"/>
    <w:rsid w:val="00D73252"/>
    <w:rsid w:val="00D756C3"/>
    <w:rsid w:val="00D7727B"/>
    <w:rsid w:val="00D80751"/>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4881"/>
    <w:rsid w:val="00E86757"/>
    <w:rsid w:val="00E86DFC"/>
    <w:rsid w:val="00E92314"/>
    <w:rsid w:val="00E926C3"/>
    <w:rsid w:val="00EA3398"/>
    <w:rsid w:val="00EA7DC5"/>
    <w:rsid w:val="00EB6D44"/>
    <w:rsid w:val="00EB7A6A"/>
    <w:rsid w:val="00EC046A"/>
    <w:rsid w:val="00EC32DC"/>
    <w:rsid w:val="00EC7E41"/>
    <w:rsid w:val="00ED43BF"/>
    <w:rsid w:val="00ED59D9"/>
    <w:rsid w:val="00ED5C1F"/>
    <w:rsid w:val="00ED6D21"/>
    <w:rsid w:val="00EE1C50"/>
    <w:rsid w:val="00EF20A3"/>
    <w:rsid w:val="00EF2426"/>
    <w:rsid w:val="00EF70EA"/>
    <w:rsid w:val="00EF7954"/>
    <w:rsid w:val="00F065B9"/>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9F9"/>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link w:val="ListParagraphChar"/>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customStyle="1" w:styleId="ListParagraphChar">
    <w:name w:val="List Paragraph Char"/>
    <w:basedOn w:val="DefaultParagraphFont"/>
    <w:link w:val="ListParagraph"/>
    <w:uiPriority w:val="34"/>
    <w:rsid w:val="00EC7E41"/>
    <w:rPr>
      <w:rFonts w:ascii="Tahoma" w:eastAsia="MS Mincho" w:hAnsi="Tahoma" w:cs="Calibri"/>
      <w:lang w:eastAsia="hi-IN" w:bidi="hi-IN"/>
    </w:rPr>
  </w:style>
  <w:style w:type="table" w:customStyle="1" w:styleId="TableGrid2">
    <w:name w:val="Table Grid2"/>
    <w:basedOn w:val="TableNormal"/>
    <w:next w:val="TableGrid"/>
    <w:rsid w:val="0007655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849569055">
      <w:bodyDiv w:val="1"/>
      <w:marLeft w:val="0"/>
      <w:marRight w:val="0"/>
      <w:marTop w:val="0"/>
      <w:marBottom w:val="0"/>
      <w:divBdr>
        <w:top w:val="none" w:sz="0" w:space="0" w:color="auto"/>
        <w:left w:val="none" w:sz="0" w:space="0" w:color="auto"/>
        <w:bottom w:val="none" w:sz="0" w:space="0" w:color="auto"/>
        <w:right w:val="none" w:sz="0" w:space="0" w:color="auto"/>
      </w:divBdr>
    </w:div>
    <w:div w:id="993222430">
      <w:bodyDiv w:val="1"/>
      <w:marLeft w:val="0"/>
      <w:marRight w:val="0"/>
      <w:marTop w:val="0"/>
      <w:marBottom w:val="0"/>
      <w:divBdr>
        <w:top w:val="none" w:sz="0" w:space="0" w:color="auto"/>
        <w:left w:val="none" w:sz="0" w:space="0" w:color="auto"/>
        <w:bottom w:val="none" w:sz="0" w:space="0" w:color="auto"/>
        <w:right w:val="none" w:sz="0" w:space="0" w:color="auto"/>
      </w:divBdr>
      <w:divsChild>
        <w:div w:id="1517230437">
          <w:marLeft w:val="0"/>
          <w:marRight w:val="0"/>
          <w:marTop w:val="0"/>
          <w:marBottom w:val="0"/>
          <w:divBdr>
            <w:top w:val="none" w:sz="0" w:space="0" w:color="auto"/>
            <w:left w:val="none" w:sz="0" w:space="0" w:color="auto"/>
            <w:bottom w:val="none" w:sz="0" w:space="0" w:color="auto"/>
            <w:right w:val="none" w:sz="0" w:space="0" w:color="auto"/>
          </w:divBdr>
        </w:div>
      </w:divsChild>
    </w:div>
    <w:div w:id="1267613031">
      <w:bodyDiv w:val="1"/>
      <w:marLeft w:val="0"/>
      <w:marRight w:val="0"/>
      <w:marTop w:val="0"/>
      <w:marBottom w:val="0"/>
      <w:divBdr>
        <w:top w:val="none" w:sz="0" w:space="0" w:color="auto"/>
        <w:left w:val="none" w:sz="0" w:space="0" w:color="auto"/>
        <w:bottom w:val="none" w:sz="0" w:space="0" w:color="auto"/>
        <w:right w:val="none" w:sz="0" w:space="0" w:color="auto"/>
      </w:divBdr>
    </w:div>
    <w:div w:id="1922137672">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mailto:ngolamtrungdirector@gmail.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Haovu98/it4240" TargetMode="Externa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DA26A0-AE4A-4088-8232-9CE2DC846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20</Pages>
  <Words>2950</Words>
  <Characters>16820</Characters>
  <Application>Microsoft Office Word</Application>
  <DocSecurity>0</DocSecurity>
  <Lines>140</Lines>
  <Paragraphs>39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Document Title</vt:lpstr>
      <vt:lpstr>Document Title</vt:lpstr>
    </vt:vector>
  </TitlesOfParts>
  <Company>Techlink Company</Company>
  <LinksUpToDate>false</LinksUpToDate>
  <CharactersWithSpaces>19731</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Duy Lê</cp:lastModifiedBy>
  <cp:revision>27</cp:revision>
  <cp:lastPrinted>2008-03-13T11:02:00Z</cp:lastPrinted>
  <dcterms:created xsi:type="dcterms:W3CDTF">2019-12-17T05:17:00Z</dcterms:created>
  <dcterms:modified xsi:type="dcterms:W3CDTF">2020-06-11T16:19:00Z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